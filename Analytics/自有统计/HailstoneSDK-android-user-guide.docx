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4C0" w:rsidRPr="00EC617F" w:rsidRDefault="0089741F" w:rsidP="004C14C0">
      <w:pPr>
        <w:jc w:val="center"/>
        <w:rPr>
          <w:rFonts w:ascii="微软雅黑" w:eastAsia="微软雅黑" w:hAnsi="微软雅黑"/>
          <w:b/>
          <w:bCs/>
          <w:sz w:val="21"/>
          <w:szCs w:val="21"/>
        </w:rPr>
      </w:pPr>
      <w:proofErr w:type="spellStart"/>
      <w:r w:rsidRPr="0089741F">
        <w:rPr>
          <w:rFonts w:ascii="微软雅黑" w:eastAsia="微软雅黑" w:hAnsi="微软雅黑"/>
          <w:b/>
          <w:bCs/>
          <w:sz w:val="21"/>
          <w:szCs w:val="21"/>
        </w:rPr>
        <w:t>HailstoneSDK</w:t>
      </w:r>
      <w:r w:rsidR="00462CF9">
        <w:rPr>
          <w:rFonts w:ascii="微软雅黑" w:eastAsia="微软雅黑" w:hAnsi="微软雅黑"/>
          <w:b/>
          <w:bCs/>
          <w:sz w:val="21"/>
          <w:szCs w:val="21"/>
        </w:rPr>
        <w:t>-</w:t>
      </w:r>
      <w:r w:rsidR="00462CF9">
        <w:rPr>
          <w:rFonts w:ascii="微软雅黑" w:eastAsia="微软雅黑" w:hAnsi="微软雅黑" w:hint="eastAsia"/>
          <w:b/>
          <w:bCs/>
          <w:sz w:val="21"/>
          <w:szCs w:val="21"/>
        </w:rPr>
        <w:t>ard</w:t>
      </w:r>
      <w:proofErr w:type="spellEnd"/>
      <w:r w:rsidR="004C14C0" w:rsidRPr="00EC617F">
        <w:rPr>
          <w:rFonts w:ascii="微软雅黑" w:eastAsia="微软雅黑" w:hAnsi="微软雅黑"/>
          <w:b/>
          <w:bCs/>
          <w:sz w:val="21"/>
          <w:szCs w:val="21"/>
        </w:rPr>
        <w:t xml:space="preserve"> </w:t>
      </w:r>
      <w:proofErr w:type="spellStart"/>
      <w:r w:rsidR="004C14C0" w:rsidRPr="00EC617F">
        <w:rPr>
          <w:rFonts w:ascii="微软雅黑" w:eastAsia="微软雅黑" w:hAnsi="微软雅黑"/>
          <w:b/>
          <w:bCs/>
          <w:sz w:val="21"/>
          <w:szCs w:val="21"/>
        </w:rPr>
        <w:t>UserGuide</w:t>
      </w:r>
      <w:proofErr w:type="spellEnd"/>
    </w:p>
    <w:p w:rsidR="004C14C0" w:rsidRPr="00EC617F" w:rsidRDefault="004C14C0" w:rsidP="004C14C0">
      <w:pPr>
        <w:rPr>
          <w:rFonts w:ascii="微软雅黑" w:eastAsia="微软雅黑" w:hAnsi="微软雅黑"/>
          <w:sz w:val="21"/>
          <w:szCs w:val="21"/>
        </w:rPr>
      </w:pPr>
    </w:p>
    <w:p w:rsidR="004C14C0" w:rsidRPr="00EC617F" w:rsidRDefault="004C14C0" w:rsidP="004C14C0">
      <w:pPr>
        <w:rPr>
          <w:rFonts w:ascii="微软雅黑" w:eastAsia="微软雅黑" w:hAnsi="微软雅黑"/>
          <w:sz w:val="21"/>
          <w:szCs w:val="21"/>
        </w:rPr>
      </w:pPr>
    </w:p>
    <w:tbl>
      <w:tblPr>
        <w:tblW w:w="8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9"/>
        <w:gridCol w:w="1392"/>
        <w:gridCol w:w="3121"/>
        <w:gridCol w:w="1528"/>
        <w:gridCol w:w="1214"/>
      </w:tblGrid>
      <w:tr w:rsidR="004C14C0" w:rsidRPr="00EC617F" w:rsidTr="005153EB">
        <w:trPr>
          <w:trHeight w:val="579"/>
          <w:jc w:val="center"/>
        </w:trPr>
        <w:tc>
          <w:tcPr>
            <w:tcW w:w="8524" w:type="dxa"/>
            <w:gridSpan w:val="5"/>
            <w:vAlign w:val="center"/>
          </w:tcPr>
          <w:p w:rsidR="004C14C0" w:rsidRPr="00EC617F" w:rsidRDefault="004C14C0" w:rsidP="005153EB">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文档版本变更说明</w:t>
            </w:r>
          </w:p>
        </w:tc>
      </w:tr>
      <w:tr w:rsidR="004C14C0" w:rsidRPr="00EC617F" w:rsidTr="005153EB">
        <w:trPr>
          <w:jc w:val="center"/>
        </w:trPr>
        <w:tc>
          <w:tcPr>
            <w:tcW w:w="1269" w:type="dxa"/>
          </w:tcPr>
          <w:p w:rsidR="004C14C0" w:rsidRPr="00EC617F" w:rsidRDefault="004C14C0" w:rsidP="005153EB">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文档版本</w:t>
            </w:r>
          </w:p>
        </w:tc>
        <w:tc>
          <w:tcPr>
            <w:tcW w:w="1392" w:type="dxa"/>
          </w:tcPr>
          <w:p w:rsidR="004C14C0" w:rsidRPr="00EC617F" w:rsidRDefault="004C14C0" w:rsidP="005153EB">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SDK 版本</w:t>
            </w:r>
          </w:p>
        </w:tc>
        <w:tc>
          <w:tcPr>
            <w:tcW w:w="3121" w:type="dxa"/>
          </w:tcPr>
          <w:p w:rsidR="004C14C0" w:rsidRPr="00EC617F" w:rsidRDefault="004C14C0" w:rsidP="005153EB">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变更说明</w:t>
            </w:r>
          </w:p>
        </w:tc>
        <w:tc>
          <w:tcPr>
            <w:tcW w:w="1528" w:type="dxa"/>
          </w:tcPr>
          <w:p w:rsidR="004C14C0" w:rsidRPr="00EC617F" w:rsidRDefault="004C14C0" w:rsidP="005153EB">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变更日期</w:t>
            </w:r>
          </w:p>
        </w:tc>
        <w:tc>
          <w:tcPr>
            <w:tcW w:w="1214" w:type="dxa"/>
          </w:tcPr>
          <w:p w:rsidR="004C14C0" w:rsidRPr="00EC617F" w:rsidRDefault="004C14C0" w:rsidP="005153EB">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变更人</w:t>
            </w:r>
          </w:p>
        </w:tc>
      </w:tr>
      <w:tr w:rsidR="004C14C0" w:rsidRPr="00EC617F" w:rsidTr="005153EB">
        <w:trPr>
          <w:trHeight w:val="169"/>
          <w:jc w:val="center"/>
        </w:trPr>
        <w:tc>
          <w:tcPr>
            <w:tcW w:w="1269" w:type="dxa"/>
            <w:tcBorders>
              <w:top w:val="single" w:sz="4" w:space="0" w:color="auto"/>
              <w:left w:val="single" w:sz="4" w:space="0" w:color="auto"/>
              <w:bottom w:val="single" w:sz="4" w:space="0" w:color="auto"/>
              <w:right w:val="single" w:sz="4" w:space="0" w:color="auto"/>
            </w:tcBorders>
          </w:tcPr>
          <w:p w:rsidR="004C14C0" w:rsidRPr="00EC617F" w:rsidRDefault="000264CD" w:rsidP="005153EB">
            <w:pPr>
              <w:jc w:val="center"/>
              <w:rPr>
                <w:rFonts w:ascii="微软雅黑" w:eastAsia="微软雅黑" w:hAnsi="微软雅黑"/>
                <w:sz w:val="21"/>
                <w:szCs w:val="21"/>
              </w:rPr>
            </w:pPr>
            <w:r>
              <w:rPr>
                <w:rFonts w:ascii="微软雅黑" w:eastAsia="微软雅黑" w:hAnsi="微软雅黑" w:hint="eastAsia"/>
                <w:sz w:val="21"/>
                <w:szCs w:val="21"/>
              </w:rPr>
              <w:t>1.0</w:t>
            </w:r>
          </w:p>
        </w:tc>
        <w:tc>
          <w:tcPr>
            <w:tcW w:w="1392" w:type="dxa"/>
            <w:tcBorders>
              <w:top w:val="single" w:sz="4" w:space="0" w:color="auto"/>
              <w:left w:val="single" w:sz="4" w:space="0" w:color="auto"/>
              <w:bottom w:val="single" w:sz="4" w:space="0" w:color="auto"/>
              <w:right w:val="single" w:sz="4" w:space="0" w:color="auto"/>
            </w:tcBorders>
          </w:tcPr>
          <w:p w:rsidR="004C14C0" w:rsidRPr="00EC617F" w:rsidRDefault="00EF46C0" w:rsidP="005153EB">
            <w:pPr>
              <w:jc w:val="center"/>
              <w:rPr>
                <w:rFonts w:ascii="微软雅黑" w:eastAsia="微软雅黑" w:hAnsi="微软雅黑"/>
                <w:sz w:val="21"/>
                <w:szCs w:val="21"/>
              </w:rPr>
            </w:pPr>
            <w:r w:rsidRPr="00894317">
              <w:rPr>
                <w:rFonts w:ascii="微软雅黑" w:eastAsia="微软雅黑" w:hAnsi="微软雅黑" w:hint="eastAsia"/>
                <w:sz w:val="21"/>
                <w:szCs w:val="21"/>
              </w:rPr>
              <w:t>V0.3.0</w:t>
            </w:r>
          </w:p>
        </w:tc>
        <w:tc>
          <w:tcPr>
            <w:tcW w:w="3121" w:type="dxa"/>
            <w:tcBorders>
              <w:top w:val="single" w:sz="4" w:space="0" w:color="auto"/>
              <w:left w:val="single" w:sz="4" w:space="0" w:color="auto"/>
              <w:bottom w:val="single" w:sz="4" w:space="0" w:color="auto"/>
              <w:right w:val="single" w:sz="4" w:space="0" w:color="auto"/>
            </w:tcBorders>
          </w:tcPr>
          <w:p w:rsidR="004C14C0" w:rsidRPr="00EC617F" w:rsidRDefault="004C14C0" w:rsidP="005153EB">
            <w:pPr>
              <w:jc w:val="center"/>
              <w:rPr>
                <w:rFonts w:ascii="微软雅黑" w:eastAsia="微软雅黑" w:hAnsi="微软雅黑"/>
                <w:sz w:val="21"/>
                <w:szCs w:val="21"/>
              </w:rPr>
            </w:pPr>
            <w:r w:rsidRPr="00EC617F">
              <w:rPr>
                <w:rFonts w:ascii="微软雅黑" w:eastAsia="微软雅黑" w:hAnsi="微软雅黑" w:hint="eastAsia"/>
                <w:sz w:val="21"/>
                <w:szCs w:val="21"/>
              </w:rPr>
              <w:t>优化文档说明，规范日志要求</w:t>
            </w:r>
          </w:p>
        </w:tc>
        <w:tc>
          <w:tcPr>
            <w:tcW w:w="1528" w:type="dxa"/>
            <w:tcBorders>
              <w:top w:val="single" w:sz="4" w:space="0" w:color="auto"/>
              <w:left w:val="single" w:sz="4" w:space="0" w:color="auto"/>
              <w:bottom w:val="single" w:sz="4" w:space="0" w:color="auto"/>
              <w:right w:val="single" w:sz="4" w:space="0" w:color="auto"/>
            </w:tcBorders>
          </w:tcPr>
          <w:p w:rsidR="004C14C0" w:rsidRPr="00EC617F" w:rsidRDefault="004C14C0" w:rsidP="005153EB">
            <w:pPr>
              <w:jc w:val="center"/>
              <w:rPr>
                <w:rFonts w:ascii="微软雅黑" w:eastAsia="微软雅黑" w:hAnsi="微软雅黑"/>
                <w:sz w:val="21"/>
                <w:szCs w:val="21"/>
              </w:rPr>
            </w:pPr>
            <w:r w:rsidRPr="00EC617F">
              <w:rPr>
                <w:rFonts w:ascii="微软雅黑" w:eastAsia="微软雅黑" w:hAnsi="微软雅黑" w:hint="eastAsia"/>
                <w:sz w:val="21"/>
                <w:szCs w:val="21"/>
              </w:rPr>
              <w:t>2013-12-03</w:t>
            </w:r>
          </w:p>
        </w:tc>
        <w:tc>
          <w:tcPr>
            <w:tcW w:w="1214" w:type="dxa"/>
            <w:tcBorders>
              <w:top w:val="single" w:sz="4" w:space="0" w:color="auto"/>
              <w:left w:val="single" w:sz="4" w:space="0" w:color="auto"/>
              <w:bottom w:val="single" w:sz="4" w:space="0" w:color="auto"/>
              <w:right w:val="single" w:sz="4" w:space="0" w:color="auto"/>
            </w:tcBorders>
          </w:tcPr>
          <w:p w:rsidR="004C14C0" w:rsidRPr="00EC617F" w:rsidRDefault="004C14C0" w:rsidP="005153EB">
            <w:pPr>
              <w:jc w:val="center"/>
              <w:rPr>
                <w:rFonts w:ascii="微软雅黑" w:eastAsia="微软雅黑" w:hAnsi="微软雅黑"/>
                <w:sz w:val="21"/>
                <w:szCs w:val="21"/>
              </w:rPr>
            </w:pPr>
            <w:r w:rsidRPr="00EC617F">
              <w:rPr>
                <w:rFonts w:ascii="微软雅黑" w:eastAsia="微软雅黑" w:hAnsi="微软雅黑" w:hint="eastAsia"/>
                <w:sz w:val="21"/>
                <w:szCs w:val="21"/>
              </w:rPr>
              <w:t>李卉</w:t>
            </w:r>
          </w:p>
        </w:tc>
      </w:tr>
      <w:tr w:rsidR="002A0A0F" w:rsidRPr="00EC617F" w:rsidTr="005153EB">
        <w:trPr>
          <w:trHeight w:val="169"/>
          <w:jc w:val="center"/>
        </w:trPr>
        <w:tc>
          <w:tcPr>
            <w:tcW w:w="1269" w:type="dxa"/>
            <w:tcBorders>
              <w:top w:val="single" w:sz="4" w:space="0" w:color="auto"/>
              <w:left w:val="single" w:sz="4" w:space="0" w:color="auto"/>
              <w:bottom w:val="single" w:sz="4" w:space="0" w:color="auto"/>
              <w:right w:val="single" w:sz="4" w:space="0" w:color="auto"/>
            </w:tcBorders>
          </w:tcPr>
          <w:p w:rsidR="002A0A0F" w:rsidRPr="00EC617F" w:rsidRDefault="002A0A0F" w:rsidP="005153EB">
            <w:pPr>
              <w:jc w:val="center"/>
              <w:rPr>
                <w:rFonts w:ascii="微软雅黑" w:eastAsia="微软雅黑" w:hAnsi="微软雅黑"/>
                <w:sz w:val="21"/>
                <w:szCs w:val="21"/>
              </w:rPr>
            </w:pPr>
            <w:r>
              <w:rPr>
                <w:rFonts w:ascii="微软雅黑" w:eastAsia="微软雅黑" w:hAnsi="微软雅黑" w:hint="eastAsia"/>
                <w:sz w:val="21"/>
                <w:szCs w:val="21"/>
              </w:rPr>
              <w:t>1.</w:t>
            </w:r>
            <w:r w:rsidR="000264CD">
              <w:rPr>
                <w:rFonts w:ascii="微软雅黑" w:eastAsia="微软雅黑" w:hAnsi="微软雅黑" w:hint="eastAsia"/>
                <w:sz w:val="21"/>
                <w:szCs w:val="21"/>
              </w:rPr>
              <w:t>1</w:t>
            </w:r>
          </w:p>
        </w:tc>
        <w:tc>
          <w:tcPr>
            <w:tcW w:w="1392" w:type="dxa"/>
            <w:tcBorders>
              <w:top w:val="single" w:sz="4" w:space="0" w:color="auto"/>
              <w:left w:val="single" w:sz="4" w:space="0" w:color="auto"/>
              <w:bottom w:val="single" w:sz="4" w:space="0" w:color="auto"/>
              <w:right w:val="single" w:sz="4" w:space="0" w:color="auto"/>
            </w:tcBorders>
          </w:tcPr>
          <w:p w:rsidR="002A0A0F" w:rsidRPr="00EC617F" w:rsidRDefault="00EF46C0" w:rsidP="005153EB">
            <w:pPr>
              <w:jc w:val="center"/>
              <w:rPr>
                <w:rFonts w:ascii="微软雅黑" w:eastAsia="微软雅黑" w:hAnsi="微软雅黑"/>
                <w:sz w:val="21"/>
                <w:szCs w:val="21"/>
              </w:rPr>
            </w:pPr>
            <w:r w:rsidRPr="00894317">
              <w:rPr>
                <w:rFonts w:ascii="微软雅黑" w:eastAsia="微软雅黑" w:hAnsi="微软雅黑" w:hint="eastAsia"/>
                <w:sz w:val="21"/>
                <w:szCs w:val="21"/>
              </w:rPr>
              <w:t>V0.3.0</w:t>
            </w:r>
          </w:p>
        </w:tc>
        <w:tc>
          <w:tcPr>
            <w:tcW w:w="3121" w:type="dxa"/>
            <w:tcBorders>
              <w:top w:val="single" w:sz="4" w:space="0" w:color="auto"/>
              <w:left w:val="single" w:sz="4" w:space="0" w:color="auto"/>
              <w:bottom w:val="single" w:sz="4" w:space="0" w:color="auto"/>
              <w:right w:val="single" w:sz="4" w:space="0" w:color="auto"/>
            </w:tcBorders>
          </w:tcPr>
          <w:p w:rsidR="002A0A0F" w:rsidRPr="00EC617F" w:rsidRDefault="000264CD" w:rsidP="005153EB">
            <w:pPr>
              <w:jc w:val="center"/>
              <w:rPr>
                <w:rFonts w:ascii="微软雅黑" w:eastAsia="微软雅黑" w:hAnsi="微软雅黑"/>
                <w:sz w:val="21"/>
                <w:szCs w:val="21"/>
              </w:rPr>
            </w:pPr>
            <w:r>
              <w:rPr>
                <w:rFonts w:ascii="微软雅黑" w:eastAsia="微软雅黑" w:hAnsi="微软雅黑" w:hint="eastAsia"/>
                <w:sz w:val="21"/>
                <w:szCs w:val="21"/>
              </w:rPr>
              <w:t>完善文档</w:t>
            </w:r>
          </w:p>
        </w:tc>
        <w:tc>
          <w:tcPr>
            <w:tcW w:w="1528" w:type="dxa"/>
            <w:tcBorders>
              <w:top w:val="single" w:sz="4" w:space="0" w:color="auto"/>
              <w:left w:val="single" w:sz="4" w:space="0" w:color="auto"/>
              <w:bottom w:val="single" w:sz="4" w:space="0" w:color="auto"/>
              <w:right w:val="single" w:sz="4" w:space="0" w:color="auto"/>
            </w:tcBorders>
          </w:tcPr>
          <w:p w:rsidR="002A0A0F" w:rsidRPr="00EC617F" w:rsidRDefault="005A1B9E" w:rsidP="005153EB">
            <w:pPr>
              <w:jc w:val="center"/>
              <w:rPr>
                <w:rFonts w:ascii="微软雅黑" w:eastAsia="微软雅黑" w:hAnsi="微软雅黑"/>
                <w:sz w:val="21"/>
                <w:szCs w:val="21"/>
              </w:rPr>
            </w:pPr>
            <w:r>
              <w:rPr>
                <w:rFonts w:ascii="微软雅黑" w:eastAsia="微软雅黑" w:hAnsi="微软雅黑" w:hint="eastAsia"/>
                <w:sz w:val="21"/>
                <w:szCs w:val="21"/>
              </w:rPr>
              <w:t>2014-02-11</w:t>
            </w:r>
          </w:p>
        </w:tc>
        <w:tc>
          <w:tcPr>
            <w:tcW w:w="1214" w:type="dxa"/>
            <w:tcBorders>
              <w:top w:val="single" w:sz="4" w:space="0" w:color="auto"/>
              <w:left w:val="single" w:sz="4" w:space="0" w:color="auto"/>
              <w:bottom w:val="single" w:sz="4" w:space="0" w:color="auto"/>
              <w:right w:val="single" w:sz="4" w:space="0" w:color="auto"/>
            </w:tcBorders>
          </w:tcPr>
          <w:p w:rsidR="002A0A0F" w:rsidRPr="00EC617F" w:rsidRDefault="005A1B9E" w:rsidP="005153EB">
            <w:pPr>
              <w:jc w:val="center"/>
              <w:rPr>
                <w:rFonts w:ascii="微软雅黑" w:eastAsia="微软雅黑" w:hAnsi="微软雅黑"/>
                <w:sz w:val="21"/>
                <w:szCs w:val="21"/>
              </w:rPr>
            </w:pPr>
            <w:r>
              <w:rPr>
                <w:rFonts w:ascii="微软雅黑" w:eastAsia="微软雅黑" w:hAnsi="微软雅黑" w:hint="eastAsia"/>
                <w:sz w:val="21"/>
                <w:szCs w:val="21"/>
              </w:rPr>
              <w:t>朱金波</w:t>
            </w:r>
          </w:p>
        </w:tc>
      </w:tr>
      <w:tr w:rsidR="0072571C" w:rsidRPr="00EC617F" w:rsidTr="005153EB">
        <w:trPr>
          <w:trHeight w:val="169"/>
          <w:jc w:val="center"/>
        </w:trPr>
        <w:tc>
          <w:tcPr>
            <w:tcW w:w="1269" w:type="dxa"/>
            <w:tcBorders>
              <w:top w:val="single" w:sz="4" w:space="0" w:color="auto"/>
              <w:left w:val="single" w:sz="4" w:space="0" w:color="auto"/>
              <w:bottom w:val="single" w:sz="4" w:space="0" w:color="auto"/>
              <w:right w:val="single" w:sz="4" w:space="0" w:color="auto"/>
            </w:tcBorders>
          </w:tcPr>
          <w:p w:rsidR="0072571C" w:rsidRDefault="0072571C" w:rsidP="005153EB">
            <w:pPr>
              <w:jc w:val="center"/>
              <w:rPr>
                <w:rFonts w:ascii="微软雅黑" w:eastAsia="微软雅黑" w:hAnsi="微软雅黑" w:hint="eastAsia"/>
                <w:sz w:val="21"/>
                <w:szCs w:val="21"/>
              </w:rPr>
            </w:pPr>
            <w:r>
              <w:rPr>
                <w:rFonts w:ascii="微软雅黑" w:eastAsia="微软雅黑" w:hAnsi="微软雅黑" w:hint="eastAsia"/>
                <w:sz w:val="21"/>
                <w:szCs w:val="21"/>
              </w:rPr>
              <w:t>1.2</w:t>
            </w:r>
          </w:p>
        </w:tc>
        <w:tc>
          <w:tcPr>
            <w:tcW w:w="1392" w:type="dxa"/>
            <w:tcBorders>
              <w:top w:val="single" w:sz="4" w:space="0" w:color="auto"/>
              <w:left w:val="single" w:sz="4" w:space="0" w:color="auto"/>
              <w:bottom w:val="single" w:sz="4" w:space="0" w:color="auto"/>
              <w:right w:val="single" w:sz="4" w:space="0" w:color="auto"/>
            </w:tcBorders>
          </w:tcPr>
          <w:p w:rsidR="0072571C" w:rsidRPr="00894317" w:rsidRDefault="0072571C" w:rsidP="005153EB">
            <w:pPr>
              <w:jc w:val="center"/>
              <w:rPr>
                <w:rFonts w:ascii="微软雅黑" w:eastAsia="微软雅黑" w:hAnsi="微软雅黑" w:hint="eastAsia"/>
                <w:sz w:val="21"/>
                <w:szCs w:val="21"/>
              </w:rPr>
            </w:pPr>
            <w:r>
              <w:rPr>
                <w:rFonts w:ascii="微软雅黑" w:eastAsia="微软雅黑" w:hAnsi="微软雅黑"/>
                <w:sz w:val="21"/>
                <w:szCs w:val="21"/>
              </w:rPr>
              <w:t>v0</w:t>
            </w:r>
            <w:r>
              <w:rPr>
                <w:rFonts w:ascii="微软雅黑" w:eastAsia="微软雅黑" w:hAnsi="微软雅黑" w:hint="eastAsia"/>
                <w:sz w:val="21"/>
                <w:szCs w:val="21"/>
              </w:rPr>
              <w:t>.3.2</w:t>
            </w:r>
          </w:p>
        </w:tc>
        <w:tc>
          <w:tcPr>
            <w:tcW w:w="3121" w:type="dxa"/>
            <w:tcBorders>
              <w:top w:val="single" w:sz="4" w:space="0" w:color="auto"/>
              <w:left w:val="single" w:sz="4" w:space="0" w:color="auto"/>
              <w:bottom w:val="single" w:sz="4" w:space="0" w:color="auto"/>
              <w:right w:val="single" w:sz="4" w:space="0" w:color="auto"/>
            </w:tcBorders>
          </w:tcPr>
          <w:p w:rsidR="0072571C" w:rsidRDefault="0072571C" w:rsidP="005153EB">
            <w:pPr>
              <w:jc w:val="center"/>
              <w:rPr>
                <w:rFonts w:ascii="微软雅黑" w:eastAsia="微软雅黑" w:hAnsi="微软雅黑" w:hint="eastAsia"/>
                <w:sz w:val="21"/>
                <w:szCs w:val="21"/>
              </w:rPr>
            </w:pPr>
            <w:r w:rsidRPr="000B4A39">
              <w:rPr>
                <w:rFonts w:ascii="微软雅黑" w:eastAsia="微软雅黑" w:hAnsi="微软雅黑" w:hint="eastAsia"/>
                <w:sz w:val="21"/>
                <w:szCs w:val="21"/>
              </w:rPr>
              <w:t>修改设备id算法</w:t>
            </w:r>
          </w:p>
        </w:tc>
        <w:tc>
          <w:tcPr>
            <w:tcW w:w="1528" w:type="dxa"/>
            <w:tcBorders>
              <w:top w:val="single" w:sz="4" w:space="0" w:color="auto"/>
              <w:left w:val="single" w:sz="4" w:space="0" w:color="auto"/>
              <w:bottom w:val="single" w:sz="4" w:space="0" w:color="auto"/>
              <w:right w:val="single" w:sz="4" w:space="0" w:color="auto"/>
            </w:tcBorders>
          </w:tcPr>
          <w:p w:rsidR="0072571C" w:rsidRDefault="0072571C" w:rsidP="005153EB">
            <w:pPr>
              <w:jc w:val="center"/>
              <w:rPr>
                <w:rFonts w:ascii="微软雅黑" w:eastAsia="微软雅黑" w:hAnsi="微软雅黑" w:hint="eastAsia"/>
                <w:sz w:val="21"/>
                <w:szCs w:val="21"/>
              </w:rPr>
            </w:pPr>
            <w:r>
              <w:rPr>
                <w:rFonts w:ascii="微软雅黑" w:eastAsia="微软雅黑" w:hAnsi="微软雅黑" w:hint="eastAsia"/>
                <w:sz w:val="21"/>
                <w:szCs w:val="21"/>
              </w:rPr>
              <w:t>2014-02-25</w:t>
            </w:r>
          </w:p>
        </w:tc>
        <w:tc>
          <w:tcPr>
            <w:tcW w:w="1214" w:type="dxa"/>
            <w:tcBorders>
              <w:top w:val="single" w:sz="4" w:space="0" w:color="auto"/>
              <w:left w:val="single" w:sz="4" w:space="0" w:color="auto"/>
              <w:bottom w:val="single" w:sz="4" w:space="0" w:color="auto"/>
              <w:right w:val="single" w:sz="4" w:space="0" w:color="auto"/>
            </w:tcBorders>
          </w:tcPr>
          <w:p w:rsidR="0072571C" w:rsidRDefault="0072571C" w:rsidP="005153EB">
            <w:pPr>
              <w:jc w:val="center"/>
              <w:rPr>
                <w:rFonts w:ascii="微软雅黑" w:eastAsia="微软雅黑" w:hAnsi="微软雅黑" w:hint="eastAsia"/>
                <w:sz w:val="21"/>
                <w:szCs w:val="21"/>
              </w:rPr>
            </w:pPr>
            <w:r>
              <w:rPr>
                <w:rFonts w:ascii="微软雅黑" w:eastAsia="微软雅黑" w:hAnsi="微软雅黑" w:hint="eastAsia"/>
                <w:sz w:val="21"/>
                <w:szCs w:val="21"/>
              </w:rPr>
              <w:t>孙锐</w:t>
            </w:r>
          </w:p>
        </w:tc>
      </w:tr>
    </w:tbl>
    <w:p w:rsidR="004C14C0" w:rsidRPr="00EC617F" w:rsidRDefault="004C14C0" w:rsidP="004C14C0">
      <w:pPr>
        <w:rPr>
          <w:rFonts w:ascii="微软雅黑" w:eastAsia="微软雅黑" w:hAnsi="微软雅黑"/>
          <w:sz w:val="21"/>
          <w:szCs w:val="21"/>
        </w:rPr>
      </w:pPr>
    </w:p>
    <w:tbl>
      <w:tblPr>
        <w:tblW w:w="8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9"/>
        <w:gridCol w:w="4513"/>
        <w:gridCol w:w="1528"/>
        <w:gridCol w:w="1214"/>
      </w:tblGrid>
      <w:tr w:rsidR="00970B2D" w:rsidRPr="00EC617F" w:rsidTr="00D158BA">
        <w:trPr>
          <w:trHeight w:val="579"/>
          <w:jc w:val="center"/>
        </w:trPr>
        <w:tc>
          <w:tcPr>
            <w:tcW w:w="8524" w:type="dxa"/>
            <w:gridSpan w:val="4"/>
            <w:vAlign w:val="center"/>
          </w:tcPr>
          <w:p w:rsidR="00970B2D" w:rsidRPr="00EC617F" w:rsidRDefault="00970B2D" w:rsidP="00D158BA">
            <w:pPr>
              <w:jc w:val="center"/>
              <w:rPr>
                <w:rFonts w:ascii="微软雅黑" w:eastAsia="微软雅黑" w:hAnsi="微软雅黑"/>
                <w:b/>
                <w:bCs/>
                <w:sz w:val="21"/>
                <w:szCs w:val="21"/>
              </w:rPr>
            </w:pPr>
            <w:r>
              <w:rPr>
                <w:rFonts w:ascii="微软雅黑" w:eastAsia="微软雅黑" w:hAnsi="微软雅黑" w:hint="eastAsia"/>
                <w:b/>
                <w:bCs/>
                <w:sz w:val="21"/>
                <w:szCs w:val="21"/>
              </w:rPr>
              <w:t>SDK</w:t>
            </w:r>
            <w:r w:rsidRPr="00EC617F">
              <w:rPr>
                <w:rFonts w:ascii="微软雅黑" w:eastAsia="微软雅黑" w:hAnsi="微软雅黑" w:hint="eastAsia"/>
                <w:b/>
                <w:bCs/>
                <w:sz w:val="21"/>
                <w:szCs w:val="21"/>
              </w:rPr>
              <w:t>版本变更说明</w:t>
            </w:r>
          </w:p>
        </w:tc>
      </w:tr>
      <w:tr w:rsidR="00970B2D" w:rsidRPr="00EC617F" w:rsidTr="00D158BA">
        <w:trPr>
          <w:jc w:val="center"/>
        </w:trPr>
        <w:tc>
          <w:tcPr>
            <w:tcW w:w="1269" w:type="dxa"/>
          </w:tcPr>
          <w:p w:rsidR="00970B2D" w:rsidRPr="00EC617F" w:rsidRDefault="00970B2D" w:rsidP="00D158BA">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SDK 版本</w:t>
            </w:r>
          </w:p>
        </w:tc>
        <w:tc>
          <w:tcPr>
            <w:tcW w:w="4513" w:type="dxa"/>
            <w:tcBorders>
              <w:top w:val="single" w:sz="4" w:space="0" w:color="auto"/>
              <w:left w:val="single" w:sz="4" w:space="0" w:color="auto"/>
              <w:bottom w:val="single" w:sz="4" w:space="0" w:color="auto"/>
            </w:tcBorders>
          </w:tcPr>
          <w:p w:rsidR="00970B2D" w:rsidRPr="00EC617F" w:rsidRDefault="00970B2D" w:rsidP="00D158BA">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变更说明</w:t>
            </w:r>
          </w:p>
        </w:tc>
        <w:tc>
          <w:tcPr>
            <w:tcW w:w="1528" w:type="dxa"/>
          </w:tcPr>
          <w:p w:rsidR="00970B2D" w:rsidRPr="00EC617F" w:rsidRDefault="00970B2D" w:rsidP="00D158BA">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变更日期</w:t>
            </w:r>
          </w:p>
        </w:tc>
        <w:tc>
          <w:tcPr>
            <w:tcW w:w="1214" w:type="dxa"/>
          </w:tcPr>
          <w:p w:rsidR="00970B2D" w:rsidRPr="00EC617F" w:rsidRDefault="00970B2D" w:rsidP="00D158BA">
            <w:pPr>
              <w:jc w:val="center"/>
              <w:rPr>
                <w:rFonts w:ascii="微软雅黑" w:eastAsia="微软雅黑" w:hAnsi="微软雅黑"/>
                <w:b/>
                <w:bCs/>
                <w:sz w:val="21"/>
                <w:szCs w:val="21"/>
              </w:rPr>
            </w:pPr>
            <w:r w:rsidRPr="00EC617F">
              <w:rPr>
                <w:rFonts w:ascii="微软雅黑" w:eastAsia="微软雅黑" w:hAnsi="微软雅黑" w:hint="eastAsia"/>
                <w:b/>
                <w:bCs/>
                <w:sz w:val="21"/>
                <w:szCs w:val="21"/>
              </w:rPr>
              <w:t>变更人</w:t>
            </w:r>
          </w:p>
        </w:tc>
      </w:tr>
      <w:tr w:rsidR="00E3765E" w:rsidRPr="00EC617F" w:rsidTr="005A03F6">
        <w:trPr>
          <w:trHeight w:val="169"/>
          <w:jc w:val="center"/>
        </w:trPr>
        <w:tc>
          <w:tcPr>
            <w:tcW w:w="1269" w:type="dxa"/>
          </w:tcPr>
          <w:p w:rsidR="00E3765E" w:rsidRPr="00EC617F" w:rsidRDefault="00E3765E" w:rsidP="005A03F6">
            <w:pPr>
              <w:jc w:val="center"/>
              <w:rPr>
                <w:rFonts w:ascii="微软雅黑" w:eastAsia="微软雅黑" w:hAnsi="微软雅黑"/>
                <w:sz w:val="21"/>
                <w:szCs w:val="21"/>
              </w:rPr>
            </w:pPr>
            <w:r w:rsidRPr="00EC617F">
              <w:rPr>
                <w:rFonts w:ascii="微软雅黑" w:eastAsia="微软雅黑" w:hAnsi="微软雅黑" w:hint="eastAsia"/>
                <w:sz w:val="21"/>
                <w:szCs w:val="21"/>
              </w:rPr>
              <w:t>V0.1.0</w:t>
            </w:r>
          </w:p>
        </w:tc>
        <w:tc>
          <w:tcPr>
            <w:tcW w:w="4513" w:type="dxa"/>
          </w:tcPr>
          <w:p w:rsidR="00E3765E" w:rsidRPr="00EC617F" w:rsidRDefault="00E3765E" w:rsidP="005A03F6">
            <w:pPr>
              <w:jc w:val="center"/>
              <w:rPr>
                <w:rFonts w:ascii="微软雅黑" w:eastAsia="微软雅黑" w:hAnsi="微软雅黑"/>
                <w:sz w:val="21"/>
                <w:szCs w:val="21"/>
              </w:rPr>
            </w:pPr>
            <w:r w:rsidRPr="00EC617F">
              <w:rPr>
                <w:rFonts w:ascii="微软雅黑" w:eastAsia="微软雅黑" w:hAnsi="微软雅黑" w:hint="eastAsia"/>
                <w:sz w:val="21"/>
                <w:szCs w:val="21"/>
              </w:rPr>
              <w:t>新建文档</w:t>
            </w:r>
          </w:p>
        </w:tc>
        <w:tc>
          <w:tcPr>
            <w:tcW w:w="1528" w:type="dxa"/>
          </w:tcPr>
          <w:p w:rsidR="00E3765E" w:rsidRPr="00894317" w:rsidRDefault="00E3765E"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201</w:t>
            </w:r>
            <w:r w:rsidRPr="00894317">
              <w:rPr>
                <w:rFonts w:ascii="微软雅黑" w:eastAsia="微软雅黑" w:hAnsi="微软雅黑"/>
                <w:sz w:val="21"/>
                <w:szCs w:val="21"/>
              </w:rPr>
              <w:t>3</w:t>
            </w:r>
            <w:r w:rsidRPr="00894317">
              <w:rPr>
                <w:rFonts w:ascii="微软雅黑" w:eastAsia="微软雅黑" w:hAnsi="微软雅黑" w:hint="eastAsia"/>
                <w:sz w:val="21"/>
                <w:szCs w:val="21"/>
              </w:rPr>
              <w:t>-05-20</w:t>
            </w:r>
          </w:p>
        </w:tc>
        <w:tc>
          <w:tcPr>
            <w:tcW w:w="1214" w:type="dxa"/>
          </w:tcPr>
          <w:p w:rsidR="00E3765E" w:rsidRPr="00894317" w:rsidRDefault="00E3765E"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张彬</w:t>
            </w:r>
          </w:p>
        </w:tc>
      </w:tr>
      <w:tr w:rsidR="00E3765E" w:rsidRPr="00EC617F" w:rsidTr="005A03F6">
        <w:trPr>
          <w:trHeight w:val="169"/>
          <w:jc w:val="center"/>
        </w:trPr>
        <w:tc>
          <w:tcPr>
            <w:tcW w:w="1269" w:type="dxa"/>
            <w:tcBorders>
              <w:top w:val="single" w:sz="4" w:space="0" w:color="auto"/>
              <w:left w:val="single" w:sz="4" w:space="0" w:color="auto"/>
              <w:bottom w:val="single" w:sz="4" w:space="0" w:color="auto"/>
              <w:right w:val="single" w:sz="4" w:space="0" w:color="auto"/>
            </w:tcBorders>
          </w:tcPr>
          <w:p w:rsidR="00E3765E" w:rsidRPr="00EC617F" w:rsidRDefault="00E3765E" w:rsidP="005A03F6">
            <w:pPr>
              <w:jc w:val="center"/>
              <w:rPr>
                <w:rFonts w:ascii="微软雅黑" w:eastAsia="微软雅黑" w:hAnsi="微软雅黑"/>
                <w:sz w:val="21"/>
                <w:szCs w:val="21"/>
              </w:rPr>
            </w:pPr>
            <w:r w:rsidRPr="00EC617F">
              <w:rPr>
                <w:rFonts w:ascii="微软雅黑" w:eastAsia="微软雅黑" w:hAnsi="微软雅黑" w:hint="eastAsia"/>
                <w:sz w:val="21"/>
                <w:szCs w:val="21"/>
              </w:rPr>
              <w:t>V0.2.0</w:t>
            </w:r>
          </w:p>
        </w:tc>
        <w:tc>
          <w:tcPr>
            <w:tcW w:w="4513" w:type="dxa"/>
            <w:tcBorders>
              <w:top w:val="single" w:sz="4" w:space="0" w:color="auto"/>
              <w:left w:val="single" w:sz="4" w:space="0" w:color="auto"/>
              <w:bottom w:val="single" w:sz="4" w:space="0" w:color="auto"/>
              <w:right w:val="single" w:sz="4" w:space="0" w:color="auto"/>
            </w:tcBorders>
          </w:tcPr>
          <w:p w:rsidR="00E3765E" w:rsidRPr="00EC617F" w:rsidRDefault="00E3765E"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新增兑换码与用户反馈功能</w:t>
            </w:r>
          </w:p>
        </w:tc>
        <w:tc>
          <w:tcPr>
            <w:tcW w:w="1528" w:type="dxa"/>
            <w:tcBorders>
              <w:top w:val="single" w:sz="4" w:space="0" w:color="auto"/>
              <w:left w:val="single" w:sz="4" w:space="0" w:color="auto"/>
              <w:bottom w:val="single" w:sz="4" w:space="0" w:color="auto"/>
              <w:right w:val="single" w:sz="4" w:space="0" w:color="auto"/>
            </w:tcBorders>
          </w:tcPr>
          <w:p w:rsidR="00E3765E" w:rsidRPr="00894317" w:rsidRDefault="00E3765E"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2013-08-06</w:t>
            </w:r>
          </w:p>
        </w:tc>
        <w:tc>
          <w:tcPr>
            <w:tcW w:w="1214" w:type="dxa"/>
            <w:tcBorders>
              <w:top w:val="single" w:sz="4" w:space="0" w:color="auto"/>
              <w:left w:val="single" w:sz="4" w:space="0" w:color="auto"/>
              <w:bottom w:val="single" w:sz="4" w:space="0" w:color="auto"/>
              <w:right w:val="single" w:sz="4" w:space="0" w:color="auto"/>
            </w:tcBorders>
          </w:tcPr>
          <w:p w:rsidR="00E3765E" w:rsidRPr="00894317" w:rsidRDefault="00E3765E"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张彬</w:t>
            </w:r>
          </w:p>
        </w:tc>
      </w:tr>
      <w:tr w:rsidR="00E3765E" w:rsidRPr="00EC617F" w:rsidTr="00970B2D">
        <w:trPr>
          <w:trHeight w:val="1061"/>
          <w:jc w:val="center"/>
        </w:trPr>
        <w:tc>
          <w:tcPr>
            <w:tcW w:w="1269" w:type="dxa"/>
            <w:tcBorders>
              <w:top w:val="single" w:sz="4" w:space="0" w:color="auto"/>
              <w:left w:val="single" w:sz="4" w:space="0" w:color="auto"/>
              <w:bottom w:val="single" w:sz="4" w:space="0" w:color="auto"/>
              <w:right w:val="single" w:sz="4" w:space="0" w:color="auto"/>
            </w:tcBorders>
          </w:tcPr>
          <w:p w:rsidR="00E3765E" w:rsidRPr="00EC617F" w:rsidRDefault="00E3765E" w:rsidP="00D158BA">
            <w:pPr>
              <w:jc w:val="center"/>
              <w:rPr>
                <w:rFonts w:ascii="微软雅黑" w:eastAsia="微软雅黑" w:hAnsi="微软雅黑"/>
                <w:sz w:val="21"/>
                <w:szCs w:val="21"/>
              </w:rPr>
            </w:pPr>
            <w:r w:rsidRPr="00894317">
              <w:rPr>
                <w:rFonts w:ascii="微软雅黑" w:eastAsia="微软雅黑" w:hAnsi="微软雅黑" w:hint="eastAsia"/>
                <w:sz w:val="21"/>
                <w:szCs w:val="21"/>
              </w:rPr>
              <w:t>V0.3.0</w:t>
            </w:r>
          </w:p>
        </w:tc>
        <w:tc>
          <w:tcPr>
            <w:tcW w:w="4513" w:type="dxa"/>
            <w:tcBorders>
              <w:top w:val="single" w:sz="4" w:space="0" w:color="auto"/>
              <w:left w:val="single" w:sz="4" w:space="0" w:color="auto"/>
              <w:bottom w:val="single" w:sz="4" w:space="0" w:color="auto"/>
              <w:right w:val="single" w:sz="4" w:space="0" w:color="auto"/>
            </w:tcBorders>
          </w:tcPr>
          <w:p w:rsidR="00E3765E" w:rsidRPr="00894317" w:rsidRDefault="00E3765E" w:rsidP="00E3765E">
            <w:pPr>
              <w:jc w:val="left"/>
              <w:rPr>
                <w:rFonts w:ascii="微软雅黑" w:eastAsia="微软雅黑" w:hAnsi="微软雅黑"/>
                <w:sz w:val="21"/>
                <w:szCs w:val="21"/>
              </w:rPr>
            </w:pPr>
            <w:r w:rsidRPr="00894317">
              <w:rPr>
                <w:rFonts w:ascii="微软雅黑" w:eastAsia="微软雅黑" w:hAnsi="微软雅黑" w:hint="eastAsia"/>
                <w:sz w:val="21"/>
                <w:szCs w:val="21"/>
              </w:rPr>
              <w:t>1.增加sys字段(</w:t>
            </w:r>
            <w:proofErr w:type="spellStart"/>
            <w:r w:rsidRPr="00894317">
              <w:rPr>
                <w:rFonts w:ascii="微软雅黑" w:eastAsia="微软雅黑" w:hAnsi="微软雅黑" w:hint="eastAsia"/>
                <w:sz w:val="21"/>
                <w:szCs w:val="21"/>
              </w:rPr>
              <w:t>sdk</w:t>
            </w:r>
            <w:proofErr w:type="spellEnd"/>
            <w:r w:rsidRPr="00894317">
              <w:rPr>
                <w:rFonts w:ascii="微软雅黑" w:eastAsia="微软雅黑" w:hAnsi="微软雅黑" w:hint="eastAsia"/>
                <w:sz w:val="21"/>
                <w:szCs w:val="21"/>
              </w:rPr>
              <w:t>自动判断)</w:t>
            </w:r>
          </w:p>
          <w:p w:rsidR="00E3765E" w:rsidRPr="00894317" w:rsidRDefault="00E3765E" w:rsidP="00E3765E">
            <w:pPr>
              <w:jc w:val="left"/>
              <w:rPr>
                <w:rFonts w:ascii="微软雅黑" w:eastAsia="微软雅黑" w:hAnsi="微软雅黑"/>
                <w:sz w:val="21"/>
                <w:szCs w:val="21"/>
              </w:rPr>
            </w:pPr>
            <w:r w:rsidRPr="00894317">
              <w:rPr>
                <w:rFonts w:ascii="微软雅黑" w:eastAsia="微软雅黑" w:hAnsi="微软雅黑" w:hint="eastAsia"/>
                <w:sz w:val="21"/>
                <w:szCs w:val="21"/>
              </w:rPr>
              <w:t>2.</w:t>
            </w:r>
            <w:r w:rsidRPr="00894317">
              <w:rPr>
                <w:rFonts w:ascii="微软雅黑" w:eastAsia="微软雅黑" w:hAnsi="微软雅黑"/>
                <w:sz w:val="21"/>
                <w:szCs w:val="21"/>
              </w:rPr>
              <w:t>C</w:t>
            </w:r>
            <w:r w:rsidRPr="00894317">
              <w:rPr>
                <w:rFonts w:ascii="微软雅黑" w:eastAsia="微软雅黑" w:hAnsi="微软雅黑" w:hint="eastAsia"/>
                <w:sz w:val="21"/>
                <w:szCs w:val="21"/>
              </w:rPr>
              <w:t>hannel字段改为String类型</w:t>
            </w:r>
          </w:p>
          <w:p w:rsidR="00E3765E" w:rsidRPr="00894317" w:rsidRDefault="00E3765E" w:rsidP="00E3765E">
            <w:pPr>
              <w:jc w:val="left"/>
              <w:rPr>
                <w:rFonts w:ascii="微软雅黑" w:eastAsia="微软雅黑" w:hAnsi="微软雅黑"/>
                <w:sz w:val="21"/>
                <w:szCs w:val="21"/>
              </w:rPr>
            </w:pPr>
            <w:r w:rsidRPr="00894317">
              <w:rPr>
                <w:rFonts w:ascii="微软雅黑" w:eastAsia="微软雅黑" w:hAnsi="微软雅黑" w:hint="eastAsia"/>
                <w:sz w:val="21"/>
                <w:szCs w:val="21"/>
              </w:rPr>
              <w:t>3.Activative改为</w:t>
            </w:r>
            <w:bookmarkStart w:id="0" w:name="OLE_LINK1"/>
            <w:bookmarkStart w:id="1" w:name="OLE_LINK2"/>
            <w:proofErr w:type="spellStart"/>
            <w:r w:rsidRPr="00894317">
              <w:rPr>
                <w:rFonts w:ascii="微软雅黑" w:eastAsia="微软雅黑" w:hAnsi="微软雅黑" w:hint="eastAsia"/>
                <w:sz w:val="21"/>
                <w:szCs w:val="21"/>
              </w:rPr>
              <w:t>InitGame</w:t>
            </w:r>
            <w:bookmarkEnd w:id="0"/>
            <w:bookmarkEnd w:id="1"/>
            <w:proofErr w:type="spellEnd"/>
          </w:p>
          <w:p w:rsidR="00E3765E" w:rsidRPr="00894317" w:rsidRDefault="00E3765E" w:rsidP="00E3765E">
            <w:pPr>
              <w:jc w:val="left"/>
              <w:rPr>
                <w:rFonts w:ascii="微软雅黑" w:eastAsia="微软雅黑" w:hAnsi="微软雅黑"/>
                <w:sz w:val="21"/>
                <w:szCs w:val="21"/>
              </w:rPr>
            </w:pPr>
            <w:r w:rsidRPr="00894317">
              <w:rPr>
                <w:rFonts w:ascii="微软雅黑" w:eastAsia="微软雅黑" w:hAnsi="微软雅黑" w:hint="eastAsia"/>
                <w:sz w:val="21"/>
                <w:szCs w:val="21"/>
              </w:rPr>
              <w:t>4.增加</w:t>
            </w:r>
            <w:proofErr w:type="spellStart"/>
            <w:r w:rsidRPr="00894317">
              <w:rPr>
                <w:rFonts w:ascii="微软雅黑" w:eastAsia="微软雅黑" w:hAnsi="微软雅黑" w:hint="eastAsia"/>
                <w:sz w:val="21"/>
                <w:szCs w:val="21"/>
              </w:rPr>
              <w:t>UserLogin</w:t>
            </w:r>
            <w:proofErr w:type="spellEnd"/>
            <w:r w:rsidRPr="00894317">
              <w:rPr>
                <w:rFonts w:ascii="微软雅黑" w:eastAsia="微软雅黑" w:hAnsi="微软雅黑" w:hint="eastAsia"/>
                <w:sz w:val="21"/>
                <w:szCs w:val="21"/>
              </w:rPr>
              <w:t>方法</w:t>
            </w:r>
          </w:p>
          <w:p w:rsidR="00E3765E" w:rsidRPr="00EC617F" w:rsidRDefault="00E3765E" w:rsidP="00E3765E">
            <w:pPr>
              <w:jc w:val="left"/>
              <w:rPr>
                <w:rFonts w:ascii="微软雅黑" w:eastAsia="微软雅黑" w:hAnsi="微软雅黑"/>
                <w:sz w:val="21"/>
                <w:szCs w:val="21"/>
              </w:rPr>
            </w:pPr>
            <w:r w:rsidRPr="00894317">
              <w:rPr>
                <w:rFonts w:ascii="微软雅黑" w:eastAsia="微软雅黑" w:hAnsi="微软雅黑" w:hint="eastAsia"/>
                <w:sz w:val="21"/>
                <w:szCs w:val="21"/>
              </w:rPr>
              <w:t>5.Resigter改为</w:t>
            </w:r>
            <w:proofErr w:type="spellStart"/>
            <w:r w:rsidRPr="00894317">
              <w:rPr>
                <w:rFonts w:ascii="微软雅黑" w:eastAsia="微软雅黑" w:hAnsi="微软雅黑" w:hint="eastAsia"/>
                <w:sz w:val="21"/>
                <w:szCs w:val="21"/>
              </w:rPr>
              <w:t>userR</w:t>
            </w:r>
            <w:r w:rsidRPr="00894317">
              <w:rPr>
                <w:rFonts w:ascii="微软雅黑" w:eastAsia="微软雅黑" w:hAnsi="微软雅黑"/>
                <w:sz w:val="21"/>
                <w:szCs w:val="21"/>
              </w:rPr>
              <w:t>egister</w:t>
            </w:r>
            <w:proofErr w:type="spellEnd"/>
          </w:p>
        </w:tc>
        <w:tc>
          <w:tcPr>
            <w:tcW w:w="1528" w:type="dxa"/>
            <w:tcBorders>
              <w:top w:val="single" w:sz="4" w:space="0" w:color="auto"/>
              <w:left w:val="single" w:sz="4" w:space="0" w:color="auto"/>
              <w:bottom w:val="single" w:sz="4" w:space="0" w:color="auto"/>
              <w:right w:val="single" w:sz="4" w:space="0" w:color="auto"/>
            </w:tcBorders>
          </w:tcPr>
          <w:p w:rsidR="00E3765E" w:rsidRPr="00894317" w:rsidRDefault="00E3765E"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2013-09-24</w:t>
            </w:r>
          </w:p>
        </w:tc>
        <w:tc>
          <w:tcPr>
            <w:tcW w:w="1214" w:type="dxa"/>
            <w:tcBorders>
              <w:top w:val="single" w:sz="4" w:space="0" w:color="auto"/>
              <w:left w:val="single" w:sz="4" w:space="0" w:color="auto"/>
              <w:bottom w:val="single" w:sz="4" w:space="0" w:color="auto"/>
              <w:right w:val="single" w:sz="4" w:space="0" w:color="auto"/>
            </w:tcBorders>
          </w:tcPr>
          <w:p w:rsidR="00E3765E" w:rsidRPr="00EC617F" w:rsidRDefault="00E3765E" w:rsidP="00D158BA">
            <w:pPr>
              <w:jc w:val="center"/>
              <w:rPr>
                <w:rFonts w:ascii="微软雅黑" w:eastAsia="微软雅黑" w:hAnsi="微软雅黑"/>
                <w:sz w:val="21"/>
                <w:szCs w:val="21"/>
              </w:rPr>
            </w:pPr>
            <w:r w:rsidRPr="00894317">
              <w:rPr>
                <w:rFonts w:ascii="微软雅黑" w:eastAsia="微软雅黑" w:hAnsi="微软雅黑" w:hint="eastAsia"/>
                <w:sz w:val="21"/>
                <w:szCs w:val="21"/>
              </w:rPr>
              <w:t>常登凯</w:t>
            </w:r>
          </w:p>
        </w:tc>
      </w:tr>
      <w:tr w:rsidR="00E3765E" w:rsidRPr="00EC617F" w:rsidTr="00970B2D">
        <w:trPr>
          <w:trHeight w:val="513"/>
          <w:jc w:val="center"/>
        </w:trPr>
        <w:tc>
          <w:tcPr>
            <w:tcW w:w="1269" w:type="dxa"/>
            <w:tcBorders>
              <w:top w:val="single" w:sz="4" w:space="0" w:color="auto"/>
              <w:left w:val="single" w:sz="4" w:space="0" w:color="auto"/>
              <w:bottom w:val="single" w:sz="4" w:space="0" w:color="auto"/>
              <w:right w:val="single" w:sz="4" w:space="0" w:color="auto"/>
            </w:tcBorders>
          </w:tcPr>
          <w:p w:rsidR="00E3765E" w:rsidRDefault="000B4A39" w:rsidP="00D158BA">
            <w:pPr>
              <w:jc w:val="center"/>
              <w:rPr>
                <w:rFonts w:ascii="微软雅黑" w:eastAsia="微软雅黑" w:hAnsi="微软雅黑"/>
                <w:sz w:val="21"/>
                <w:szCs w:val="21"/>
              </w:rPr>
            </w:pPr>
            <w:r>
              <w:rPr>
                <w:rFonts w:ascii="微软雅黑" w:eastAsia="微软雅黑" w:hAnsi="微软雅黑"/>
                <w:sz w:val="21"/>
                <w:szCs w:val="21"/>
              </w:rPr>
              <w:t>v0</w:t>
            </w:r>
            <w:r>
              <w:rPr>
                <w:rFonts w:ascii="微软雅黑" w:eastAsia="微软雅黑" w:hAnsi="微软雅黑" w:hint="eastAsia"/>
                <w:sz w:val="21"/>
                <w:szCs w:val="21"/>
              </w:rPr>
              <w:t>.3.2</w:t>
            </w:r>
          </w:p>
        </w:tc>
        <w:tc>
          <w:tcPr>
            <w:tcW w:w="4513" w:type="dxa"/>
            <w:tcBorders>
              <w:top w:val="single" w:sz="4" w:space="0" w:color="auto"/>
              <w:left w:val="single" w:sz="4" w:space="0" w:color="auto"/>
              <w:bottom w:val="single" w:sz="4" w:space="0" w:color="auto"/>
              <w:right w:val="single" w:sz="4" w:space="0" w:color="auto"/>
            </w:tcBorders>
          </w:tcPr>
          <w:p w:rsidR="000B4A39" w:rsidRPr="000B4A39" w:rsidRDefault="000B4A39" w:rsidP="000B4A39">
            <w:pPr>
              <w:jc w:val="left"/>
              <w:rPr>
                <w:rFonts w:ascii="微软雅黑" w:eastAsia="微软雅黑" w:hAnsi="微软雅黑"/>
                <w:sz w:val="21"/>
                <w:szCs w:val="21"/>
              </w:rPr>
            </w:pPr>
            <w:r>
              <w:rPr>
                <w:rFonts w:ascii="微软雅黑" w:eastAsia="微软雅黑" w:hAnsi="微软雅黑" w:hint="eastAsia"/>
                <w:sz w:val="21"/>
                <w:szCs w:val="21"/>
              </w:rPr>
              <w:t>1.</w:t>
            </w:r>
            <w:r w:rsidRPr="000B4A39">
              <w:rPr>
                <w:rFonts w:ascii="微软雅黑" w:eastAsia="微软雅黑" w:hAnsi="微软雅黑" w:hint="eastAsia"/>
                <w:sz w:val="21"/>
                <w:szCs w:val="21"/>
              </w:rPr>
              <w:t>修改设备id算法</w:t>
            </w:r>
          </w:p>
        </w:tc>
        <w:tc>
          <w:tcPr>
            <w:tcW w:w="1528" w:type="dxa"/>
            <w:tcBorders>
              <w:top w:val="single" w:sz="4" w:space="0" w:color="auto"/>
              <w:left w:val="single" w:sz="4" w:space="0" w:color="auto"/>
              <w:bottom w:val="single" w:sz="4" w:space="0" w:color="auto"/>
              <w:right w:val="single" w:sz="4" w:space="0" w:color="auto"/>
            </w:tcBorders>
          </w:tcPr>
          <w:p w:rsidR="00E3765E" w:rsidRDefault="000B4A39" w:rsidP="00D158BA">
            <w:pPr>
              <w:jc w:val="center"/>
              <w:rPr>
                <w:rFonts w:ascii="微软雅黑" w:eastAsia="微软雅黑" w:hAnsi="微软雅黑"/>
                <w:sz w:val="21"/>
                <w:szCs w:val="21"/>
              </w:rPr>
            </w:pPr>
            <w:r>
              <w:rPr>
                <w:rFonts w:ascii="微软雅黑" w:eastAsia="微软雅黑" w:hAnsi="微软雅黑" w:hint="eastAsia"/>
                <w:sz w:val="21"/>
                <w:szCs w:val="21"/>
              </w:rPr>
              <w:t>2014-02-25</w:t>
            </w:r>
          </w:p>
        </w:tc>
        <w:tc>
          <w:tcPr>
            <w:tcW w:w="1214" w:type="dxa"/>
            <w:tcBorders>
              <w:top w:val="single" w:sz="4" w:space="0" w:color="auto"/>
              <w:left w:val="single" w:sz="4" w:space="0" w:color="auto"/>
              <w:bottom w:val="single" w:sz="4" w:space="0" w:color="auto"/>
              <w:right w:val="single" w:sz="4" w:space="0" w:color="auto"/>
            </w:tcBorders>
          </w:tcPr>
          <w:p w:rsidR="00E3765E" w:rsidRDefault="000B4A39" w:rsidP="00D158BA">
            <w:pPr>
              <w:jc w:val="center"/>
              <w:rPr>
                <w:rFonts w:ascii="微软雅黑" w:eastAsia="微软雅黑" w:hAnsi="微软雅黑"/>
                <w:sz w:val="21"/>
                <w:szCs w:val="21"/>
              </w:rPr>
            </w:pPr>
            <w:r>
              <w:rPr>
                <w:rFonts w:ascii="微软雅黑" w:eastAsia="微软雅黑" w:hAnsi="微软雅黑" w:hint="eastAsia"/>
                <w:sz w:val="21"/>
                <w:szCs w:val="21"/>
              </w:rPr>
              <w:t>孙锐</w:t>
            </w:r>
          </w:p>
        </w:tc>
      </w:tr>
    </w:tbl>
    <w:p w:rsidR="004C14C0" w:rsidRPr="00EC617F" w:rsidRDefault="004C14C0" w:rsidP="004C14C0">
      <w:pPr>
        <w:rPr>
          <w:rFonts w:ascii="微软雅黑" w:eastAsia="微软雅黑" w:hAnsi="微软雅黑"/>
          <w:sz w:val="21"/>
          <w:szCs w:val="21"/>
        </w:rPr>
      </w:pPr>
      <w:bookmarkStart w:id="2" w:name="_GoBack"/>
      <w:bookmarkEnd w:id="2"/>
    </w:p>
    <w:p w:rsidR="004C14C0" w:rsidRPr="00EC617F" w:rsidRDefault="004C14C0" w:rsidP="004C14C0">
      <w:pPr>
        <w:widowControl/>
        <w:jc w:val="left"/>
        <w:rPr>
          <w:rFonts w:ascii="微软雅黑" w:eastAsia="微软雅黑" w:hAnsi="微软雅黑"/>
          <w:sz w:val="21"/>
          <w:szCs w:val="21"/>
        </w:rPr>
      </w:pPr>
      <w:r w:rsidRPr="00EC617F">
        <w:rPr>
          <w:rFonts w:ascii="微软雅黑" w:eastAsia="微软雅黑" w:hAnsi="微软雅黑"/>
          <w:sz w:val="21"/>
          <w:szCs w:val="21"/>
        </w:rPr>
        <w:br w:type="page"/>
      </w:r>
    </w:p>
    <w:p w:rsidR="00EC617F" w:rsidRPr="00EC617F" w:rsidRDefault="00EC617F" w:rsidP="00EC617F">
      <w:pPr>
        <w:pStyle w:val="10"/>
        <w:rPr>
          <w:rFonts w:ascii="微软雅黑" w:eastAsia="微软雅黑" w:hAnsi="微软雅黑"/>
          <w:sz w:val="21"/>
          <w:szCs w:val="21"/>
        </w:rPr>
      </w:pPr>
      <w:bookmarkStart w:id="3" w:name="_Toc230840020"/>
      <w:bookmarkStart w:id="4" w:name="_Toc372014831"/>
      <w:bookmarkStart w:id="5" w:name="_Toc18039"/>
      <w:bookmarkStart w:id="6" w:name="_Toc230840021"/>
      <w:bookmarkStart w:id="7" w:name="_Toc372014832"/>
      <w:r w:rsidRPr="00EC617F">
        <w:rPr>
          <w:rFonts w:ascii="微软雅黑" w:eastAsia="微软雅黑" w:hAnsi="微软雅黑" w:hint="eastAsia"/>
          <w:sz w:val="21"/>
          <w:szCs w:val="21"/>
        </w:rPr>
        <w:lastRenderedPageBreak/>
        <w:t>SDK 说明</w:t>
      </w:r>
      <w:bookmarkEnd w:id="3"/>
      <w:bookmarkEnd w:id="4"/>
    </w:p>
    <w:p w:rsidR="00EC617F" w:rsidRPr="00EC617F" w:rsidRDefault="00EC617F" w:rsidP="00EC617F">
      <w:pPr>
        <w:pStyle w:val="2"/>
        <w:rPr>
          <w:rFonts w:ascii="微软雅黑" w:eastAsia="微软雅黑" w:hAnsi="微软雅黑"/>
          <w:sz w:val="21"/>
          <w:szCs w:val="21"/>
        </w:rPr>
      </w:pPr>
      <w:r w:rsidRPr="00EC617F">
        <w:rPr>
          <w:rFonts w:ascii="微软雅黑" w:eastAsia="微软雅黑" w:hAnsi="微软雅黑" w:hint="eastAsia"/>
          <w:sz w:val="21"/>
          <w:szCs w:val="21"/>
        </w:rPr>
        <w:t>功能说明</w:t>
      </w:r>
      <w:bookmarkEnd w:id="5"/>
      <w:bookmarkEnd w:id="6"/>
      <w:bookmarkEnd w:id="7"/>
    </w:p>
    <w:p w:rsidR="007A4C24" w:rsidRPr="00894317" w:rsidRDefault="007A4C24" w:rsidP="007A4C24">
      <w:pPr>
        <w:ind w:firstLine="420"/>
        <w:rPr>
          <w:rFonts w:ascii="微软雅黑" w:eastAsia="微软雅黑" w:hAnsi="微软雅黑"/>
          <w:sz w:val="21"/>
          <w:szCs w:val="21"/>
        </w:rPr>
      </w:pPr>
      <w:r w:rsidRPr="00894317">
        <w:rPr>
          <w:rFonts w:ascii="微软雅黑" w:eastAsia="微软雅黑" w:hAnsi="微软雅黑" w:hint="eastAsia"/>
          <w:sz w:val="21"/>
          <w:szCs w:val="21"/>
        </w:rPr>
        <w:t>本 SDK 主要用于android 手机游戏项目的基本日志输出，便于在数据中心进行统计分析。适用于 android 1.6 及以上版本的 android 系统。</w:t>
      </w:r>
    </w:p>
    <w:p w:rsidR="007A4C24" w:rsidRDefault="007A4C24" w:rsidP="00EC617F">
      <w:pPr>
        <w:ind w:firstLine="420"/>
        <w:rPr>
          <w:rFonts w:ascii="微软雅黑" w:eastAsia="微软雅黑" w:hAnsi="微软雅黑"/>
          <w:sz w:val="21"/>
          <w:szCs w:val="21"/>
        </w:rPr>
      </w:pPr>
    </w:p>
    <w:p w:rsidR="007A4C24" w:rsidRPr="00894317" w:rsidRDefault="007A4C24" w:rsidP="007A4C24">
      <w:pPr>
        <w:ind w:firstLine="420"/>
        <w:rPr>
          <w:rFonts w:ascii="微软雅黑" w:eastAsia="微软雅黑" w:hAnsi="微软雅黑"/>
          <w:sz w:val="21"/>
          <w:szCs w:val="21"/>
        </w:rPr>
      </w:pPr>
      <w:bookmarkStart w:id="8" w:name="_Toc24663"/>
      <w:bookmarkStart w:id="9" w:name="_Toc230840022"/>
      <w:bookmarkStart w:id="10" w:name="_Toc372014833"/>
      <w:r w:rsidRPr="00894317">
        <w:rPr>
          <w:rFonts w:ascii="微软雅黑" w:eastAsia="微软雅黑" w:hAnsi="微软雅黑" w:hint="eastAsia"/>
          <w:sz w:val="21"/>
          <w:szCs w:val="21"/>
        </w:rPr>
        <w:t>功能包括：</w:t>
      </w:r>
    </w:p>
    <w:p w:rsidR="007A4C24" w:rsidRPr="00894317" w:rsidRDefault="007A4C24" w:rsidP="007A4C24">
      <w:pPr>
        <w:numPr>
          <w:ilvl w:val="0"/>
          <w:numId w:val="23"/>
        </w:numPr>
        <w:spacing w:line="240" w:lineRule="auto"/>
        <w:rPr>
          <w:rFonts w:ascii="微软雅黑" w:eastAsia="微软雅黑" w:hAnsi="微软雅黑"/>
          <w:sz w:val="21"/>
          <w:szCs w:val="21"/>
        </w:rPr>
      </w:pPr>
      <w:r w:rsidRPr="00894317">
        <w:rPr>
          <w:rFonts w:ascii="微软雅黑" w:eastAsia="微软雅黑" w:hAnsi="微软雅黑" w:hint="eastAsia"/>
          <w:sz w:val="21"/>
          <w:szCs w:val="21"/>
        </w:rPr>
        <w:t>输出日志</w:t>
      </w:r>
    </w:p>
    <w:p w:rsidR="007A4C24" w:rsidRPr="00894317" w:rsidRDefault="007A4C24" w:rsidP="007A4C24">
      <w:pPr>
        <w:pStyle w:val="a5"/>
        <w:numPr>
          <w:ilvl w:val="0"/>
          <w:numId w:val="24"/>
        </w:numPr>
        <w:spacing w:line="240" w:lineRule="auto"/>
        <w:ind w:firstLineChars="0"/>
        <w:rPr>
          <w:rFonts w:ascii="微软雅黑" w:eastAsia="微软雅黑" w:hAnsi="微软雅黑"/>
          <w:sz w:val="21"/>
          <w:szCs w:val="21"/>
        </w:rPr>
      </w:pPr>
      <w:r w:rsidRPr="00894317">
        <w:rPr>
          <w:rFonts w:ascii="微软雅黑" w:eastAsia="微软雅黑" w:hAnsi="微软雅黑" w:hint="eastAsia"/>
          <w:sz w:val="21"/>
          <w:szCs w:val="21"/>
        </w:rPr>
        <w:t>游戏中玩家账号与角色创建，登陆的日志</w:t>
      </w:r>
    </w:p>
    <w:p w:rsidR="007A4C24" w:rsidRPr="00894317" w:rsidRDefault="007A4C24" w:rsidP="007A4C24">
      <w:pPr>
        <w:pStyle w:val="a5"/>
        <w:numPr>
          <w:ilvl w:val="0"/>
          <w:numId w:val="24"/>
        </w:numPr>
        <w:spacing w:line="240" w:lineRule="auto"/>
        <w:ind w:firstLineChars="0"/>
        <w:rPr>
          <w:rFonts w:ascii="微软雅黑" w:eastAsia="微软雅黑" w:hAnsi="微软雅黑"/>
          <w:sz w:val="21"/>
          <w:szCs w:val="21"/>
        </w:rPr>
      </w:pPr>
      <w:r w:rsidRPr="00894317">
        <w:rPr>
          <w:rFonts w:ascii="微软雅黑" w:eastAsia="微软雅黑" w:hAnsi="微软雅黑" w:hint="eastAsia"/>
          <w:sz w:val="21"/>
          <w:szCs w:val="21"/>
        </w:rPr>
        <w:t>玩家在游戏中充值，购买道具的日志</w:t>
      </w:r>
    </w:p>
    <w:p w:rsidR="007A4C24" w:rsidRPr="00894317" w:rsidRDefault="007A4C24" w:rsidP="007A4C24">
      <w:pPr>
        <w:pStyle w:val="a5"/>
        <w:numPr>
          <w:ilvl w:val="0"/>
          <w:numId w:val="24"/>
        </w:numPr>
        <w:spacing w:line="240" w:lineRule="auto"/>
        <w:ind w:firstLineChars="0"/>
        <w:rPr>
          <w:rFonts w:ascii="微软雅黑" w:eastAsia="微软雅黑" w:hAnsi="微软雅黑"/>
          <w:sz w:val="21"/>
          <w:szCs w:val="21"/>
        </w:rPr>
      </w:pPr>
      <w:r w:rsidRPr="00894317">
        <w:rPr>
          <w:rFonts w:ascii="微软雅黑" w:eastAsia="微软雅黑" w:hAnsi="微软雅黑" w:hint="eastAsia"/>
          <w:sz w:val="21"/>
          <w:szCs w:val="21"/>
        </w:rPr>
        <w:t>游戏开发者自定义的事件日志</w:t>
      </w:r>
    </w:p>
    <w:p w:rsidR="007A4C24" w:rsidRPr="00894317" w:rsidRDefault="007A4C24" w:rsidP="007A4C24">
      <w:pPr>
        <w:numPr>
          <w:ilvl w:val="0"/>
          <w:numId w:val="23"/>
        </w:numPr>
        <w:spacing w:line="240" w:lineRule="auto"/>
        <w:rPr>
          <w:rFonts w:ascii="微软雅黑" w:eastAsia="微软雅黑" w:hAnsi="微软雅黑"/>
          <w:sz w:val="21"/>
          <w:szCs w:val="21"/>
        </w:rPr>
      </w:pPr>
      <w:r w:rsidRPr="00894317">
        <w:rPr>
          <w:rFonts w:ascii="微软雅黑" w:eastAsia="微软雅黑" w:hAnsi="微软雅黑" w:hint="eastAsia"/>
          <w:sz w:val="21"/>
          <w:szCs w:val="21"/>
        </w:rPr>
        <w:t>缓存重发</w:t>
      </w:r>
    </w:p>
    <w:p w:rsidR="007A4C24" w:rsidRPr="00894317" w:rsidRDefault="007A4C24" w:rsidP="007A4C24">
      <w:pPr>
        <w:spacing w:line="240" w:lineRule="auto"/>
        <w:ind w:left="1265"/>
        <w:rPr>
          <w:rFonts w:ascii="微软雅黑" w:eastAsia="微软雅黑" w:hAnsi="微软雅黑"/>
          <w:sz w:val="21"/>
          <w:szCs w:val="21"/>
        </w:rPr>
      </w:pPr>
      <w:r w:rsidRPr="00894317">
        <w:rPr>
          <w:rFonts w:ascii="微软雅黑" w:eastAsia="微软雅黑" w:hAnsi="微软雅黑" w:hint="eastAsia"/>
          <w:sz w:val="21"/>
          <w:szCs w:val="21"/>
        </w:rPr>
        <w:t>在联网失败后将未发送成功的信息缓存在本地。下次打开游戏初始化</w:t>
      </w:r>
      <w:proofErr w:type="spellStart"/>
      <w:r w:rsidRPr="00894317">
        <w:rPr>
          <w:rFonts w:ascii="微软雅黑" w:eastAsia="微软雅黑" w:hAnsi="微软雅黑" w:hint="eastAsia"/>
          <w:sz w:val="21"/>
          <w:szCs w:val="21"/>
        </w:rPr>
        <w:t>sdk</w:t>
      </w:r>
      <w:proofErr w:type="spellEnd"/>
      <w:r w:rsidRPr="00894317">
        <w:rPr>
          <w:rFonts w:ascii="微软雅黑" w:eastAsia="微软雅黑" w:hAnsi="微软雅黑" w:hint="eastAsia"/>
          <w:sz w:val="21"/>
          <w:szCs w:val="21"/>
        </w:rPr>
        <w:t>时会自动检查是否有缓存信息然后重新尝试发送。</w:t>
      </w:r>
    </w:p>
    <w:p w:rsidR="00EC617F" w:rsidRPr="00EC617F" w:rsidRDefault="00EC617F" w:rsidP="00EC617F">
      <w:pPr>
        <w:pStyle w:val="2"/>
        <w:rPr>
          <w:rFonts w:ascii="微软雅黑" w:eastAsia="微软雅黑" w:hAnsi="微软雅黑"/>
          <w:sz w:val="21"/>
          <w:szCs w:val="21"/>
        </w:rPr>
      </w:pPr>
      <w:r w:rsidRPr="00EC617F">
        <w:rPr>
          <w:rFonts w:ascii="微软雅黑" w:eastAsia="微软雅黑" w:hAnsi="微软雅黑" w:hint="eastAsia"/>
          <w:sz w:val="21"/>
          <w:szCs w:val="21"/>
        </w:rPr>
        <w:t>包含文件说明</w:t>
      </w:r>
      <w:bookmarkEnd w:id="8"/>
      <w:bookmarkEnd w:id="9"/>
      <w:bookmarkEnd w:id="10"/>
    </w:p>
    <w:p w:rsidR="004C14C0" w:rsidRPr="00EC617F" w:rsidRDefault="004C14C0" w:rsidP="00EC617F">
      <w:pPr>
        <w:ind w:firstLineChars="200" w:firstLine="420"/>
        <w:rPr>
          <w:rFonts w:ascii="微软雅黑" w:eastAsia="微软雅黑" w:hAnsi="微软雅黑"/>
          <w:sz w:val="21"/>
          <w:szCs w:val="21"/>
        </w:rPr>
      </w:pPr>
      <w:r w:rsidRPr="00EC617F">
        <w:rPr>
          <w:rFonts w:ascii="微软雅黑" w:eastAsia="微软雅黑" w:hAnsi="微软雅黑" w:hint="eastAsia"/>
          <w:sz w:val="21"/>
          <w:szCs w:val="21"/>
        </w:rPr>
        <w:t>正式发布版的SDK中文件视图快照如下图：</w:t>
      </w:r>
    </w:p>
    <w:p w:rsidR="004C14C0" w:rsidRPr="00EC617F" w:rsidRDefault="00AD7176" w:rsidP="007A4C24">
      <w:pPr>
        <w:ind w:firstLineChars="200"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2165350" cy="767715"/>
            <wp:effectExtent l="19050" t="0" r="635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165350" cy="767715"/>
                    </a:xfrm>
                    <a:prstGeom prst="rect">
                      <a:avLst/>
                    </a:prstGeom>
                    <a:noFill/>
                    <a:ln w="9525">
                      <a:noFill/>
                      <a:miter lim="800000"/>
                      <a:headEnd/>
                      <a:tailEnd/>
                    </a:ln>
                  </pic:spPr>
                </pic:pic>
              </a:graphicData>
            </a:graphic>
          </wp:inline>
        </w:drawing>
      </w:r>
    </w:p>
    <w:p w:rsidR="004C14C0" w:rsidRPr="00EC617F" w:rsidRDefault="004C14C0" w:rsidP="00EC617F">
      <w:pPr>
        <w:ind w:firstLineChars="200" w:firstLine="420"/>
        <w:rPr>
          <w:rFonts w:ascii="微软雅黑" w:eastAsia="微软雅黑" w:hAnsi="微软雅黑"/>
          <w:sz w:val="21"/>
          <w:szCs w:val="21"/>
        </w:rPr>
      </w:pPr>
      <w:r w:rsidRPr="00EC617F">
        <w:rPr>
          <w:rFonts w:ascii="微软雅黑" w:eastAsia="微软雅黑" w:hAnsi="微软雅黑" w:hint="eastAsia"/>
          <w:sz w:val="21"/>
          <w:szCs w:val="21"/>
        </w:rPr>
        <w:t>其中：</w:t>
      </w:r>
    </w:p>
    <w:p w:rsidR="004C14C0" w:rsidRPr="00EC617F" w:rsidRDefault="007A4C24" w:rsidP="009E0C44">
      <w:pPr>
        <w:ind w:firstLineChars="200" w:firstLine="420"/>
        <w:rPr>
          <w:rFonts w:ascii="微软雅黑" w:eastAsia="微软雅黑" w:hAnsi="微软雅黑"/>
          <w:sz w:val="21"/>
          <w:szCs w:val="21"/>
        </w:rPr>
      </w:pPr>
      <w:proofErr w:type="spellStart"/>
      <w:r w:rsidRPr="00894317">
        <w:rPr>
          <w:rFonts w:ascii="微软雅黑" w:eastAsia="微软雅黑" w:hAnsi="微软雅黑" w:hint="eastAsia"/>
          <w:sz w:val="21"/>
          <w:szCs w:val="21"/>
        </w:rPr>
        <w:t>HailstoneDemo</w:t>
      </w:r>
      <w:proofErr w:type="spellEnd"/>
      <w:r w:rsidRPr="00894317">
        <w:rPr>
          <w:rFonts w:ascii="微软雅黑" w:eastAsia="微软雅黑" w:hAnsi="微软雅黑" w:hint="eastAsia"/>
          <w:sz w:val="21"/>
          <w:szCs w:val="21"/>
        </w:rPr>
        <w:t>为 SDK 使用的 demo 工程；</w:t>
      </w:r>
    </w:p>
    <w:p w:rsidR="004C14C0" w:rsidRPr="00EC617F" w:rsidRDefault="007A4C24" w:rsidP="009E0C44">
      <w:pPr>
        <w:ind w:firstLineChars="200" w:firstLine="420"/>
        <w:rPr>
          <w:rFonts w:ascii="微软雅黑" w:eastAsia="微软雅黑" w:hAnsi="微软雅黑"/>
          <w:sz w:val="21"/>
          <w:szCs w:val="21"/>
        </w:rPr>
      </w:pPr>
      <w:r w:rsidRPr="00894317">
        <w:rPr>
          <w:rFonts w:ascii="微软雅黑" w:eastAsia="微软雅黑" w:hAnsi="微软雅黑" w:hint="eastAsia"/>
          <w:sz w:val="21"/>
          <w:szCs w:val="21"/>
        </w:rPr>
        <w:t>HailstoneSDK.jar 为 SDK的库文件</w:t>
      </w:r>
      <w:r w:rsidR="004C14C0" w:rsidRPr="00EC617F">
        <w:rPr>
          <w:rFonts w:ascii="微软雅黑" w:eastAsia="微软雅黑" w:hAnsi="微软雅黑" w:hint="eastAsia"/>
          <w:sz w:val="21"/>
          <w:szCs w:val="21"/>
        </w:rPr>
        <w:t>。</w:t>
      </w:r>
    </w:p>
    <w:p w:rsidR="004C59F8" w:rsidRPr="00894317" w:rsidRDefault="004C59F8" w:rsidP="004C59F8">
      <w:pPr>
        <w:pStyle w:val="2"/>
        <w:rPr>
          <w:rFonts w:ascii="微软雅黑" w:eastAsia="微软雅黑" w:hAnsi="微软雅黑"/>
          <w:sz w:val="21"/>
          <w:szCs w:val="21"/>
        </w:rPr>
      </w:pPr>
      <w:bookmarkStart w:id="11" w:name="_Toc20431"/>
      <w:bookmarkStart w:id="12" w:name="_Toc368038985"/>
      <w:r w:rsidRPr="00894317">
        <w:rPr>
          <w:rFonts w:ascii="微软雅黑" w:eastAsia="微软雅黑" w:hAnsi="微软雅黑" w:hint="eastAsia"/>
          <w:sz w:val="21"/>
          <w:szCs w:val="21"/>
        </w:rPr>
        <w:lastRenderedPageBreak/>
        <w:t>特别说明</w:t>
      </w:r>
      <w:bookmarkEnd w:id="11"/>
      <w:bookmarkEnd w:id="12"/>
    </w:p>
    <w:p w:rsidR="004C59F8" w:rsidRPr="00894317" w:rsidRDefault="004C59F8" w:rsidP="004C59F8">
      <w:pPr>
        <w:numPr>
          <w:ilvl w:val="0"/>
          <w:numId w:val="20"/>
        </w:numPr>
        <w:tabs>
          <w:tab w:val="left" w:pos="845"/>
        </w:tabs>
        <w:spacing w:line="240" w:lineRule="auto"/>
        <w:ind w:left="845"/>
        <w:rPr>
          <w:rFonts w:ascii="微软雅黑" w:eastAsia="微软雅黑" w:hAnsi="微软雅黑"/>
          <w:sz w:val="21"/>
          <w:szCs w:val="21"/>
        </w:rPr>
      </w:pPr>
      <w:r w:rsidRPr="00894317">
        <w:rPr>
          <w:rFonts w:ascii="微软雅黑" w:eastAsia="微软雅黑" w:hAnsi="微软雅黑" w:hint="eastAsia"/>
          <w:sz w:val="21"/>
          <w:szCs w:val="21"/>
        </w:rPr>
        <w:t>本 SDK 中的数据统计功能只在开发者按照文档指导进行接口调用的情况保证最终统计结果的正确性。</w:t>
      </w:r>
    </w:p>
    <w:p w:rsidR="004C14C0" w:rsidRDefault="009D5C6A" w:rsidP="00FA3C61">
      <w:pPr>
        <w:pStyle w:val="10"/>
        <w:rPr>
          <w:rFonts w:ascii="微软雅黑" w:eastAsia="微软雅黑" w:hAnsi="微软雅黑"/>
          <w:sz w:val="21"/>
          <w:szCs w:val="21"/>
        </w:rPr>
      </w:pPr>
      <w:r>
        <w:rPr>
          <w:rFonts w:ascii="微软雅黑" w:eastAsia="微软雅黑" w:hAnsi="微软雅黑"/>
          <w:sz w:val="21"/>
          <w:szCs w:val="21"/>
        </w:rPr>
        <w:br w:type="page"/>
      </w:r>
      <w:bookmarkStart w:id="13" w:name="_Toc79"/>
      <w:bookmarkStart w:id="14" w:name="_Toc230840024"/>
      <w:bookmarkStart w:id="15" w:name="_Toc372014834"/>
      <w:r w:rsidR="00EC617F" w:rsidRPr="003F373E">
        <w:rPr>
          <w:rFonts w:ascii="微软雅黑" w:eastAsia="微软雅黑" w:hAnsi="微软雅黑" w:hint="eastAsia"/>
          <w:sz w:val="21"/>
          <w:szCs w:val="21"/>
        </w:rPr>
        <w:lastRenderedPageBreak/>
        <w:t>集成 SDK 步骤</w:t>
      </w:r>
      <w:bookmarkEnd w:id="13"/>
      <w:bookmarkEnd w:id="14"/>
      <w:bookmarkEnd w:id="15"/>
    </w:p>
    <w:p w:rsidR="00EC617F" w:rsidRPr="003F373E" w:rsidRDefault="00EC617F" w:rsidP="00EC617F">
      <w:pPr>
        <w:ind w:leftChars="100" w:left="240"/>
        <w:rPr>
          <w:rFonts w:ascii="微软雅黑" w:eastAsia="微软雅黑" w:hAnsi="微软雅黑"/>
          <w:sz w:val="21"/>
          <w:szCs w:val="21"/>
        </w:rPr>
      </w:pPr>
      <w:r w:rsidRPr="003F373E">
        <w:rPr>
          <w:rFonts w:ascii="微软雅黑" w:eastAsia="微软雅黑" w:hAnsi="微软雅黑" w:hint="eastAsia"/>
          <w:sz w:val="21"/>
          <w:szCs w:val="21"/>
        </w:rPr>
        <w:t>分为3步：</w:t>
      </w:r>
    </w:p>
    <w:p w:rsidR="00EC617F" w:rsidRPr="003F373E" w:rsidRDefault="00EC617F" w:rsidP="00EC617F">
      <w:pPr>
        <w:pStyle w:val="a5"/>
        <w:numPr>
          <w:ilvl w:val="0"/>
          <w:numId w:val="25"/>
        </w:numPr>
        <w:ind w:leftChars="275" w:left="1080" w:firstLineChars="0"/>
        <w:rPr>
          <w:rFonts w:ascii="微软雅黑" w:eastAsia="微软雅黑" w:hAnsi="微软雅黑"/>
          <w:sz w:val="21"/>
          <w:szCs w:val="21"/>
        </w:rPr>
      </w:pPr>
      <w:r w:rsidRPr="003F373E">
        <w:rPr>
          <w:rFonts w:ascii="微软雅黑" w:eastAsia="微软雅黑" w:hAnsi="微软雅黑" w:hint="eastAsia"/>
          <w:sz w:val="21"/>
          <w:szCs w:val="21"/>
        </w:rPr>
        <w:t>配置SDK包</w:t>
      </w:r>
    </w:p>
    <w:p w:rsidR="00EC617F" w:rsidRPr="003F373E" w:rsidRDefault="00EC617F" w:rsidP="00EC617F">
      <w:pPr>
        <w:pStyle w:val="a5"/>
        <w:numPr>
          <w:ilvl w:val="0"/>
          <w:numId w:val="25"/>
        </w:numPr>
        <w:ind w:leftChars="275" w:left="1080" w:firstLineChars="0"/>
        <w:rPr>
          <w:rFonts w:ascii="微软雅黑" w:eastAsia="微软雅黑" w:hAnsi="微软雅黑"/>
          <w:sz w:val="21"/>
          <w:szCs w:val="21"/>
        </w:rPr>
      </w:pPr>
      <w:r w:rsidRPr="003F373E">
        <w:rPr>
          <w:rFonts w:ascii="微软雅黑" w:eastAsia="微软雅黑" w:hAnsi="微软雅黑" w:hint="eastAsia"/>
          <w:sz w:val="21"/>
          <w:szCs w:val="21"/>
        </w:rPr>
        <w:t>调用基本接口</w:t>
      </w:r>
    </w:p>
    <w:p w:rsidR="00EC617F" w:rsidRPr="003F373E" w:rsidRDefault="00EC617F" w:rsidP="00EC617F">
      <w:pPr>
        <w:pStyle w:val="a5"/>
        <w:numPr>
          <w:ilvl w:val="0"/>
          <w:numId w:val="25"/>
        </w:numPr>
        <w:ind w:leftChars="275" w:left="1080" w:firstLineChars="0"/>
        <w:rPr>
          <w:rFonts w:ascii="微软雅黑" w:eastAsia="微软雅黑" w:hAnsi="微软雅黑"/>
          <w:sz w:val="21"/>
          <w:szCs w:val="21"/>
        </w:rPr>
      </w:pPr>
      <w:r w:rsidRPr="003F373E">
        <w:rPr>
          <w:rFonts w:ascii="微软雅黑" w:eastAsia="微软雅黑" w:hAnsi="微软雅黑" w:hint="eastAsia"/>
          <w:sz w:val="21"/>
          <w:szCs w:val="21"/>
        </w:rPr>
        <w:t>调用</w:t>
      </w:r>
      <w:r>
        <w:rPr>
          <w:rFonts w:ascii="微软雅黑" w:eastAsia="微软雅黑" w:hAnsi="微软雅黑" w:hint="eastAsia"/>
          <w:sz w:val="21"/>
          <w:szCs w:val="21"/>
        </w:rPr>
        <w:t>日志</w:t>
      </w:r>
      <w:r w:rsidRPr="003F373E">
        <w:rPr>
          <w:rFonts w:ascii="微软雅黑" w:eastAsia="微软雅黑" w:hAnsi="微软雅黑" w:hint="eastAsia"/>
          <w:sz w:val="21"/>
          <w:szCs w:val="21"/>
        </w:rPr>
        <w:t>接口</w:t>
      </w:r>
    </w:p>
    <w:p w:rsidR="00EC617F" w:rsidRPr="003F373E" w:rsidRDefault="00EC617F" w:rsidP="00EC617F">
      <w:pPr>
        <w:ind w:leftChars="100" w:left="240"/>
        <w:rPr>
          <w:rFonts w:ascii="微软雅黑" w:eastAsia="微软雅黑" w:hAnsi="微软雅黑"/>
          <w:sz w:val="21"/>
          <w:szCs w:val="21"/>
        </w:rPr>
      </w:pPr>
      <w:r w:rsidRPr="003F373E">
        <w:rPr>
          <w:rFonts w:ascii="微软雅黑" w:eastAsia="微软雅黑" w:hAnsi="微软雅黑" w:hint="eastAsia"/>
          <w:sz w:val="21"/>
          <w:szCs w:val="21"/>
        </w:rPr>
        <w:t>以下是各步骤说明：</w:t>
      </w:r>
    </w:p>
    <w:p w:rsidR="00711D6E" w:rsidRPr="00894317" w:rsidRDefault="00711D6E" w:rsidP="00711D6E">
      <w:pPr>
        <w:pStyle w:val="30"/>
      </w:pPr>
      <w:bookmarkStart w:id="16" w:name="_Toc3972"/>
      <w:bookmarkStart w:id="17" w:name="_Toc368038987"/>
      <w:r>
        <w:rPr>
          <w:rFonts w:ascii="微软雅黑" w:eastAsia="微软雅黑" w:hAnsi="微软雅黑" w:hint="eastAsia"/>
          <w:sz w:val="21"/>
          <w:szCs w:val="21"/>
        </w:rPr>
        <w:t>添加</w:t>
      </w:r>
      <w:r w:rsidRPr="00894317">
        <w:rPr>
          <w:rFonts w:ascii="微软雅黑" w:eastAsia="微软雅黑" w:hAnsi="微软雅黑" w:hint="eastAsia"/>
          <w:sz w:val="21"/>
          <w:szCs w:val="21"/>
        </w:rPr>
        <w:t>SDK 所需权限</w:t>
      </w:r>
      <w:bookmarkEnd w:id="16"/>
      <w:bookmarkEnd w:id="17"/>
    </w:p>
    <w:p w:rsidR="00711D6E" w:rsidRPr="00894317" w:rsidRDefault="00711D6E" w:rsidP="00462CF9">
      <w:pPr>
        <w:spacing w:afterLines="50"/>
        <w:ind w:firstLine="420"/>
        <w:rPr>
          <w:rFonts w:ascii="微软雅黑" w:eastAsia="微软雅黑" w:hAnsi="微软雅黑"/>
          <w:sz w:val="21"/>
          <w:szCs w:val="21"/>
        </w:rPr>
      </w:pPr>
      <w:r w:rsidRPr="00894317">
        <w:rPr>
          <w:rFonts w:ascii="微软雅黑" w:eastAsia="微软雅黑" w:hAnsi="微软雅黑" w:hint="eastAsia"/>
          <w:sz w:val="21"/>
          <w:szCs w:val="21"/>
        </w:rPr>
        <w:t>集成 SDK 需要使用到的主要有检查网络状态，</w:t>
      </w:r>
      <w:proofErr w:type="spellStart"/>
      <w:r w:rsidRPr="00894317">
        <w:rPr>
          <w:rFonts w:ascii="微软雅黑" w:eastAsia="微软雅黑" w:hAnsi="微软雅黑" w:hint="eastAsia"/>
          <w:sz w:val="21"/>
          <w:szCs w:val="21"/>
        </w:rPr>
        <w:t>wifi</w:t>
      </w:r>
      <w:proofErr w:type="spellEnd"/>
      <w:r w:rsidRPr="00894317">
        <w:rPr>
          <w:rFonts w:ascii="微软雅黑" w:eastAsia="微软雅黑" w:hAnsi="微软雅黑" w:hint="eastAsia"/>
          <w:sz w:val="21"/>
          <w:szCs w:val="21"/>
        </w:rPr>
        <w:t>状态，手机参数以及访问网络的权限，在 AndroidManifest.xml 中添加如下权限即可：</w:t>
      </w:r>
    </w:p>
    <w:p w:rsidR="00711D6E" w:rsidRPr="00894317" w:rsidRDefault="00711D6E" w:rsidP="00711D6E">
      <w:pPr>
        <w:ind w:firstLine="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&lt;uses-permissionandroid:name="android.permission.ACCESS_NETWORK_STATE"/&gt;</w:t>
      </w:r>
    </w:p>
    <w:p w:rsidR="00711D6E" w:rsidRPr="00894317" w:rsidRDefault="00711D6E" w:rsidP="00711D6E">
      <w:pPr>
        <w:ind w:firstLine="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xml:space="preserve">&lt;uses-permission </w:t>
      </w:r>
      <w:proofErr w:type="spellStart"/>
      <w:r w:rsidRPr="00894317">
        <w:rPr>
          <w:rFonts w:ascii="微软雅黑" w:eastAsia="微软雅黑" w:hAnsi="微软雅黑" w:hint="eastAsia"/>
          <w:color w:val="0000FF"/>
          <w:sz w:val="21"/>
          <w:szCs w:val="21"/>
        </w:rPr>
        <w:t>android:name</w:t>
      </w:r>
      <w:proofErr w:type="spellEnd"/>
      <w:r w:rsidRPr="00894317">
        <w:rPr>
          <w:rFonts w:ascii="微软雅黑" w:eastAsia="微软雅黑" w:hAnsi="微软雅黑" w:hint="eastAsia"/>
          <w:color w:val="0000FF"/>
          <w:sz w:val="21"/>
          <w:szCs w:val="21"/>
        </w:rPr>
        <w:t>="</w:t>
      </w:r>
      <w:proofErr w:type="spellStart"/>
      <w:r w:rsidRPr="00894317">
        <w:rPr>
          <w:rFonts w:ascii="微软雅黑" w:eastAsia="微软雅黑" w:hAnsi="微软雅黑" w:hint="eastAsia"/>
          <w:color w:val="0000FF"/>
          <w:sz w:val="21"/>
          <w:szCs w:val="21"/>
        </w:rPr>
        <w:t>android.permission.ACCESS_WIFI_STATE</w:t>
      </w:r>
      <w:proofErr w:type="spellEnd"/>
      <w:r w:rsidRPr="00894317">
        <w:rPr>
          <w:rFonts w:ascii="微软雅黑" w:eastAsia="微软雅黑" w:hAnsi="微软雅黑" w:hint="eastAsia"/>
          <w:color w:val="0000FF"/>
          <w:sz w:val="21"/>
          <w:szCs w:val="21"/>
        </w:rPr>
        <w:t>" /&gt;</w:t>
      </w:r>
    </w:p>
    <w:p w:rsidR="00711D6E" w:rsidRPr="00894317" w:rsidRDefault="00711D6E" w:rsidP="00711D6E">
      <w:pPr>
        <w:ind w:firstLine="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xml:space="preserve">&lt;uses-permission </w:t>
      </w:r>
      <w:proofErr w:type="spellStart"/>
      <w:r w:rsidRPr="00894317">
        <w:rPr>
          <w:rFonts w:ascii="微软雅黑" w:eastAsia="微软雅黑" w:hAnsi="微软雅黑" w:hint="eastAsia"/>
          <w:color w:val="0000FF"/>
          <w:sz w:val="21"/>
          <w:szCs w:val="21"/>
        </w:rPr>
        <w:t>android:name</w:t>
      </w:r>
      <w:proofErr w:type="spellEnd"/>
      <w:r w:rsidRPr="00894317">
        <w:rPr>
          <w:rFonts w:ascii="微软雅黑" w:eastAsia="微软雅黑" w:hAnsi="微软雅黑" w:hint="eastAsia"/>
          <w:color w:val="0000FF"/>
          <w:sz w:val="21"/>
          <w:szCs w:val="21"/>
        </w:rPr>
        <w:t>="</w:t>
      </w:r>
      <w:proofErr w:type="spellStart"/>
      <w:r w:rsidRPr="00894317">
        <w:rPr>
          <w:rFonts w:ascii="微软雅黑" w:eastAsia="微软雅黑" w:hAnsi="微软雅黑" w:hint="eastAsia"/>
          <w:color w:val="0000FF"/>
          <w:sz w:val="21"/>
          <w:szCs w:val="21"/>
        </w:rPr>
        <w:t>android.permission.INTERNET</w:t>
      </w:r>
      <w:proofErr w:type="spellEnd"/>
      <w:r w:rsidRPr="00894317">
        <w:rPr>
          <w:rFonts w:ascii="微软雅黑" w:eastAsia="微软雅黑" w:hAnsi="微软雅黑" w:hint="eastAsia"/>
          <w:color w:val="0000FF"/>
          <w:sz w:val="21"/>
          <w:szCs w:val="21"/>
        </w:rPr>
        <w:t>" /&gt;</w:t>
      </w:r>
    </w:p>
    <w:p w:rsidR="00711D6E" w:rsidRPr="00894317" w:rsidRDefault="00711D6E" w:rsidP="00711D6E">
      <w:pPr>
        <w:ind w:firstLine="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xml:space="preserve">&lt;uses-permission </w:t>
      </w:r>
      <w:proofErr w:type="spellStart"/>
      <w:r w:rsidRPr="00894317">
        <w:rPr>
          <w:rFonts w:ascii="微软雅黑" w:eastAsia="微软雅黑" w:hAnsi="微软雅黑" w:hint="eastAsia"/>
          <w:color w:val="0000FF"/>
          <w:sz w:val="21"/>
          <w:szCs w:val="21"/>
        </w:rPr>
        <w:t>android:name</w:t>
      </w:r>
      <w:proofErr w:type="spellEnd"/>
      <w:r w:rsidRPr="00894317">
        <w:rPr>
          <w:rFonts w:ascii="微软雅黑" w:eastAsia="微软雅黑" w:hAnsi="微软雅黑" w:hint="eastAsia"/>
          <w:color w:val="0000FF"/>
          <w:sz w:val="21"/>
          <w:szCs w:val="21"/>
        </w:rPr>
        <w:t>="</w:t>
      </w:r>
      <w:proofErr w:type="spellStart"/>
      <w:r w:rsidRPr="00894317">
        <w:rPr>
          <w:rFonts w:ascii="微软雅黑" w:eastAsia="微软雅黑" w:hAnsi="微软雅黑" w:hint="eastAsia"/>
          <w:color w:val="0000FF"/>
          <w:sz w:val="21"/>
          <w:szCs w:val="21"/>
        </w:rPr>
        <w:t>android.permission.READ_PHONE_STATE</w:t>
      </w:r>
      <w:proofErr w:type="spellEnd"/>
      <w:r w:rsidRPr="00894317">
        <w:rPr>
          <w:rFonts w:ascii="微软雅黑" w:eastAsia="微软雅黑" w:hAnsi="微软雅黑" w:hint="eastAsia"/>
          <w:color w:val="0000FF"/>
          <w:sz w:val="21"/>
          <w:szCs w:val="21"/>
        </w:rPr>
        <w:t>" /&gt;</w:t>
      </w:r>
    </w:p>
    <w:p w:rsidR="00711D6E" w:rsidRPr="00070AE6" w:rsidRDefault="00711D6E" w:rsidP="00711D6E">
      <w:pPr>
        <w:pStyle w:val="30"/>
        <w:rPr>
          <w:rFonts w:ascii="微软雅黑" w:eastAsia="微软雅黑" w:hAnsi="微软雅黑"/>
          <w:sz w:val="21"/>
          <w:szCs w:val="21"/>
        </w:rPr>
      </w:pPr>
      <w:bookmarkStart w:id="18" w:name="_Toc26484"/>
      <w:bookmarkStart w:id="19" w:name="_Toc368038988"/>
      <w:r w:rsidRPr="00070AE6">
        <w:rPr>
          <w:rFonts w:ascii="微软雅黑" w:eastAsia="微软雅黑" w:hAnsi="微软雅黑" w:hint="eastAsia"/>
          <w:sz w:val="21"/>
          <w:szCs w:val="21"/>
        </w:rPr>
        <w:t>修改工程属性</w:t>
      </w:r>
      <w:bookmarkEnd w:id="18"/>
      <w:bookmarkEnd w:id="19"/>
    </w:p>
    <w:p w:rsidR="00711D6E" w:rsidRPr="00894317" w:rsidRDefault="00711D6E" w:rsidP="00711D6E">
      <w:pPr>
        <w:ind w:firstLine="420"/>
        <w:rPr>
          <w:rFonts w:ascii="微软雅黑" w:eastAsia="微软雅黑" w:hAnsi="微软雅黑"/>
          <w:sz w:val="21"/>
          <w:szCs w:val="21"/>
        </w:rPr>
      </w:pPr>
      <w:r w:rsidRPr="00894317">
        <w:rPr>
          <w:rFonts w:ascii="微软雅黑" w:eastAsia="微软雅黑" w:hAnsi="微软雅黑" w:hint="eastAsia"/>
          <w:sz w:val="21"/>
          <w:szCs w:val="21"/>
        </w:rPr>
        <w:t>修改 android 工程的 java build path 属性，添加对 SDK 库文件的依赖，如下图：</w:t>
      </w:r>
    </w:p>
    <w:p w:rsidR="00711D6E" w:rsidRPr="00894317" w:rsidRDefault="00AD7176" w:rsidP="00711D6E">
      <w:pPr>
        <w:ind w:firstLine="420"/>
        <w:rPr>
          <w:rFonts w:ascii="微软雅黑" w:eastAsia="微软雅黑" w:hAnsi="微软雅黑"/>
          <w:sz w:val="21"/>
          <w:szCs w:val="21"/>
        </w:rPr>
      </w:pPr>
      <w:r>
        <w:rPr>
          <w:rFonts w:ascii="微软雅黑" w:eastAsia="微软雅黑" w:hAnsi="微软雅黑"/>
          <w:noProof/>
          <w:sz w:val="21"/>
          <w:szCs w:val="21"/>
        </w:rPr>
        <w:lastRenderedPageBreak/>
        <w:drawing>
          <wp:inline distT="0" distB="0" distL="0" distR="0">
            <wp:extent cx="5270500" cy="1259205"/>
            <wp:effectExtent l="19050" t="0" r="635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70500" cy="1259205"/>
                    </a:xfrm>
                    <a:prstGeom prst="rect">
                      <a:avLst/>
                    </a:prstGeom>
                    <a:noFill/>
                    <a:ln w="9525">
                      <a:noFill/>
                      <a:miter lim="800000"/>
                      <a:headEnd/>
                      <a:tailEnd/>
                    </a:ln>
                  </pic:spPr>
                </pic:pic>
              </a:graphicData>
            </a:graphic>
          </wp:inline>
        </w:drawing>
      </w:r>
    </w:p>
    <w:p w:rsidR="00711D6E" w:rsidRPr="00894317" w:rsidRDefault="00711D6E" w:rsidP="00711D6E">
      <w:pPr>
        <w:ind w:firstLine="420"/>
        <w:rPr>
          <w:rFonts w:ascii="微软雅黑" w:eastAsia="微软雅黑" w:hAnsi="微软雅黑"/>
          <w:sz w:val="21"/>
          <w:szCs w:val="21"/>
        </w:rPr>
      </w:pPr>
    </w:p>
    <w:p w:rsidR="00711D6E" w:rsidRPr="00894317" w:rsidRDefault="00711D6E" w:rsidP="00711D6E">
      <w:pPr>
        <w:ind w:firstLine="420"/>
        <w:rPr>
          <w:rFonts w:ascii="微软雅黑" w:eastAsia="微软雅黑" w:hAnsi="微软雅黑"/>
          <w:sz w:val="21"/>
          <w:szCs w:val="21"/>
        </w:rPr>
      </w:pPr>
      <w:r w:rsidRPr="00894317">
        <w:rPr>
          <w:rFonts w:ascii="微软雅黑" w:eastAsia="微软雅黑" w:hAnsi="微软雅黑" w:hint="eastAsia"/>
          <w:sz w:val="21"/>
          <w:szCs w:val="21"/>
        </w:rPr>
        <w:t>如果 eclipse 版本较高的话，需要将 Order and Export 便签页中的 jar 文件对应的复选框选中，如下图：</w:t>
      </w:r>
    </w:p>
    <w:p w:rsidR="00711D6E" w:rsidRPr="00894317" w:rsidRDefault="00AD7176" w:rsidP="00711D6E">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270500" cy="1612900"/>
            <wp:effectExtent l="19050" t="0" r="635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270500" cy="1612900"/>
                    </a:xfrm>
                    <a:prstGeom prst="rect">
                      <a:avLst/>
                    </a:prstGeom>
                    <a:noFill/>
                    <a:ln w="9525">
                      <a:noFill/>
                      <a:miter lim="800000"/>
                      <a:headEnd/>
                      <a:tailEnd/>
                    </a:ln>
                  </pic:spPr>
                </pic:pic>
              </a:graphicData>
            </a:graphic>
          </wp:inline>
        </w:drawing>
      </w:r>
    </w:p>
    <w:p w:rsidR="004C14C0" w:rsidRPr="00EC617F" w:rsidRDefault="004C14C0" w:rsidP="00711D6E">
      <w:pPr>
        <w:rPr>
          <w:rFonts w:ascii="微软雅黑" w:eastAsia="微软雅黑" w:hAnsi="微软雅黑"/>
          <w:sz w:val="21"/>
          <w:szCs w:val="21"/>
        </w:rPr>
      </w:pPr>
    </w:p>
    <w:p w:rsidR="004C14C0" w:rsidRDefault="00EC617F" w:rsidP="00EC617F">
      <w:pPr>
        <w:pStyle w:val="2"/>
        <w:rPr>
          <w:rFonts w:ascii="微软雅黑" w:eastAsia="微软雅黑" w:hAnsi="微软雅黑"/>
          <w:sz w:val="21"/>
          <w:szCs w:val="21"/>
        </w:rPr>
      </w:pPr>
      <w:bookmarkStart w:id="20" w:name="_Toc372014835"/>
      <w:r w:rsidRPr="003F373E">
        <w:rPr>
          <w:rFonts w:ascii="微软雅黑" w:eastAsia="微软雅黑" w:hAnsi="微软雅黑" w:hint="eastAsia"/>
          <w:sz w:val="21"/>
          <w:szCs w:val="21"/>
        </w:rPr>
        <w:t>基本接口</w:t>
      </w:r>
      <w:bookmarkEnd w:id="20"/>
    </w:p>
    <w:p w:rsidR="001D29C5" w:rsidRPr="00894317" w:rsidRDefault="001D29C5" w:rsidP="001D29C5">
      <w:pPr>
        <w:ind w:firstLine="420"/>
        <w:rPr>
          <w:rFonts w:ascii="微软雅黑" w:eastAsia="微软雅黑" w:hAnsi="微软雅黑"/>
          <w:sz w:val="21"/>
          <w:szCs w:val="21"/>
        </w:rPr>
      </w:pPr>
      <w:r w:rsidRPr="00894317">
        <w:rPr>
          <w:rFonts w:ascii="微软雅黑" w:eastAsia="微软雅黑" w:hAnsi="微软雅黑" w:hint="eastAsia"/>
          <w:sz w:val="21"/>
          <w:szCs w:val="21"/>
        </w:rPr>
        <w:t>接下来就可以调用 SDK 提供的功能接口进行使用了。</w:t>
      </w:r>
      <w:r w:rsidRPr="00894317">
        <w:rPr>
          <w:rFonts w:ascii="微软雅黑" w:eastAsia="微软雅黑" w:hAnsi="微软雅黑" w:hint="eastAsia"/>
          <w:color w:val="FF0000"/>
          <w:sz w:val="21"/>
          <w:szCs w:val="21"/>
        </w:rPr>
        <w:t>SDK 提供的一个接口类</w:t>
      </w:r>
      <w:proofErr w:type="spellStart"/>
      <w:r w:rsidRPr="00894317">
        <w:rPr>
          <w:rFonts w:ascii="微软雅黑" w:eastAsia="微软雅黑" w:hAnsi="微软雅黑" w:hint="eastAsia"/>
          <w:color w:val="FF0000"/>
          <w:sz w:val="21"/>
          <w:szCs w:val="21"/>
        </w:rPr>
        <w:t>HSInstance</w:t>
      </w:r>
      <w:proofErr w:type="spellEnd"/>
      <w:r w:rsidRPr="00894317">
        <w:rPr>
          <w:rFonts w:ascii="微软雅黑" w:eastAsia="微软雅黑" w:hAnsi="微软雅黑" w:hint="eastAsia"/>
          <w:color w:val="FF0000"/>
          <w:sz w:val="21"/>
          <w:szCs w:val="21"/>
        </w:rPr>
        <w:t>，此类中接口全部为静态函数</w:t>
      </w:r>
      <w:r w:rsidRPr="00894317">
        <w:rPr>
          <w:rFonts w:ascii="微软雅黑" w:eastAsia="微软雅黑" w:hAnsi="微软雅黑" w:hint="eastAsia"/>
          <w:sz w:val="21"/>
          <w:szCs w:val="21"/>
        </w:rPr>
        <w:t>，按照功能划分如下：</w:t>
      </w:r>
    </w:p>
    <w:p w:rsidR="00EC617F" w:rsidRPr="003F373E" w:rsidRDefault="00EC617F" w:rsidP="00EC617F">
      <w:pPr>
        <w:pStyle w:val="30"/>
        <w:rPr>
          <w:rFonts w:ascii="微软雅黑" w:eastAsia="微软雅黑" w:hAnsi="微软雅黑"/>
          <w:sz w:val="21"/>
          <w:szCs w:val="21"/>
        </w:rPr>
      </w:pPr>
      <w:bookmarkStart w:id="21" w:name="_Toc7541"/>
      <w:bookmarkStart w:id="22" w:name="_Toc230840028"/>
      <w:bookmarkStart w:id="23" w:name="_Toc372014836"/>
      <w:r w:rsidRPr="003F373E">
        <w:rPr>
          <w:rFonts w:ascii="微软雅黑" w:eastAsia="微软雅黑" w:hAnsi="微软雅黑" w:hint="eastAsia"/>
          <w:sz w:val="21"/>
          <w:szCs w:val="21"/>
        </w:rPr>
        <w:t>SDK 初始化</w:t>
      </w:r>
      <w:bookmarkEnd w:id="21"/>
      <w:bookmarkEnd w:id="22"/>
      <w:bookmarkEnd w:id="23"/>
    </w:p>
    <w:p w:rsidR="00241247" w:rsidRPr="00894317" w:rsidRDefault="00241247" w:rsidP="00241247">
      <w:pPr>
        <w:rPr>
          <w:rFonts w:ascii="微软雅黑" w:eastAsia="微软雅黑" w:hAnsi="微软雅黑"/>
          <w:sz w:val="21"/>
          <w:szCs w:val="21"/>
        </w:rPr>
      </w:pPr>
      <w:r w:rsidRPr="00894317">
        <w:rPr>
          <w:rFonts w:ascii="微软雅黑" w:eastAsia="微软雅黑" w:hAnsi="微软雅黑" w:hint="eastAsia"/>
          <w:sz w:val="21"/>
          <w:szCs w:val="21"/>
        </w:rPr>
        <w:t>函数信息：</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18"/>
        <w:gridCol w:w="2673"/>
        <w:gridCol w:w="3148"/>
      </w:tblGrid>
      <w:tr w:rsidR="00241247" w:rsidRPr="00894317" w:rsidTr="008B5113">
        <w:tc>
          <w:tcPr>
            <w:tcW w:w="3218" w:type="dxa"/>
          </w:tcPr>
          <w:p w:rsidR="00241247" w:rsidRPr="00894317" w:rsidRDefault="00241247"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函数定义</w:t>
            </w:r>
          </w:p>
        </w:tc>
        <w:tc>
          <w:tcPr>
            <w:tcW w:w="2673" w:type="dxa"/>
          </w:tcPr>
          <w:p w:rsidR="00241247" w:rsidRPr="00894317" w:rsidRDefault="00241247"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调用说明</w:t>
            </w:r>
          </w:p>
        </w:tc>
        <w:tc>
          <w:tcPr>
            <w:tcW w:w="3148" w:type="dxa"/>
          </w:tcPr>
          <w:p w:rsidR="00241247" w:rsidRPr="00894317" w:rsidRDefault="00241247"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参数说明</w:t>
            </w:r>
          </w:p>
        </w:tc>
      </w:tr>
      <w:tr w:rsidR="00241247" w:rsidRPr="00894317" w:rsidTr="008B5113">
        <w:tc>
          <w:tcPr>
            <w:tcW w:w="3218" w:type="dxa"/>
            <w:vAlign w:val="center"/>
          </w:tcPr>
          <w:p w:rsidR="00241247" w:rsidRPr="00894317" w:rsidRDefault="00241247"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void initialized(</w:t>
            </w:r>
            <w:proofErr w:type="spellStart"/>
            <w:r w:rsidRPr="00894317">
              <w:rPr>
                <w:rFonts w:ascii="微软雅黑" w:eastAsia="微软雅黑" w:hAnsi="微软雅黑" w:hint="eastAsia"/>
                <w:sz w:val="21"/>
                <w:szCs w:val="21"/>
              </w:rPr>
              <w:t>HSAppInfo</w:t>
            </w:r>
            <w:proofErr w:type="spellEnd"/>
            <w:r w:rsidRPr="00894317">
              <w:rPr>
                <w:rFonts w:ascii="微软雅黑" w:eastAsia="微软雅黑" w:hAnsi="微软雅黑" w:hint="eastAsia"/>
                <w:sz w:val="21"/>
                <w:szCs w:val="21"/>
              </w:rPr>
              <w:t xml:space="preserve"> info)</w:t>
            </w:r>
          </w:p>
        </w:tc>
        <w:tc>
          <w:tcPr>
            <w:tcW w:w="2673" w:type="dxa"/>
          </w:tcPr>
          <w:p w:rsidR="00241247" w:rsidRPr="00894317" w:rsidRDefault="00241247" w:rsidP="005A03F6">
            <w:pPr>
              <w:rPr>
                <w:rFonts w:ascii="微软雅黑" w:eastAsia="微软雅黑" w:hAnsi="微软雅黑"/>
                <w:sz w:val="21"/>
                <w:szCs w:val="21"/>
              </w:rPr>
            </w:pPr>
            <w:r w:rsidRPr="00894317">
              <w:rPr>
                <w:rFonts w:ascii="微软雅黑" w:eastAsia="微软雅黑" w:hAnsi="微软雅黑" w:hint="eastAsia"/>
                <w:sz w:val="21"/>
                <w:szCs w:val="21"/>
              </w:rPr>
              <w:t>此函数为所有其他功能函数调用的基础，</w:t>
            </w:r>
            <w:r w:rsidRPr="00894317">
              <w:rPr>
                <w:rFonts w:ascii="微软雅黑" w:eastAsia="微软雅黑" w:hAnsi="微软雅黑" w:hint="eastAsia"/>
                <w:color w:val="FF0000"/>
                <w:sz w:val="21"/>
                <w:szCs w:val="21"/>
              </w:rPr>
              <w:t>在其他功能</w:t>
            </w:r>
            <w:r w:rsidRPr="00894317">
              <w:rPr>
                <w:rFonts w:ascii="微软雅黑" w:eastAsia="微软雅黑" w:hAnsi="微软雅黑" w:hint="eastAsia"/>
                <w:color w:val="FF0000"/>
                <w:sz w:val="21"/>
                <w:szCs w:val="21"/>
              </w:rPr>
              <w:lastRenderedPageBreak/>
              <w:t>函数调用之前必须调用一次</w:t>
            </w:r>
            <w:r w:rsidRPr="00894317">
              <w:rPr>
                <w:rFonts w:ascii="微软雅黑" w:eastAsia="微软雅黑" w:hAnsi="微软雅黑" w:hint="eastAsia"/>
                <w:sz w:val="21"/>
                <w:szCs w:val="21"/>
              </w:rPr>
              <w:t>。</w:t>
            </w:r>
          </w:p>
        </w:tc>
        <w:tc>
          <w:tcPr>
            <w:tcW w:w="3148" w:type="dxa"/>
          </w:tcPr>
          <w:p w:rsidR="00241247" w:rsidRPr="00894317" w:rsidRDefault="00241247" w:rsidP="005A03F6">
            <w:pPr>
              <w:rPr>
                <w:rFonts w:ascii="微软雅黑" w:eastAsia="微软雅黑" w:hAnsi="微软雅黑"/>
                <w:sz w:val="21"/>
                <w:szCs w:val="21"/>
              </w:rPr>
            </w:pPr>
            <w:proofErr w:type="spellStart"/>
            <w:r w:rsidRPr="00894317">
              <w:rPr>
                <w:rFonts w:ascii="微软雅黑" w:eastAsia="微软雅黑" w:hAnsi="微软雅黑" w:hint="eastAsia"/>
                <w:sz w:val="21"/>
                <w:szCs w:val="21"/>
              </w:rPr>
              <w:lastRenderedPageBreak/>
              <w:t>HSAppInfo</w:t>
            </w:r>
            <w:proofErr w:type="spellEnd"/>
            <w:r w:rsidRPr="00894317">
              <w:rPr>
                <w:rFonts w:ascii="微软雅黑" w:eastAsia="微软雅黑" w:hAnsi="微软雅黑" w:hint="eastAsia"/>
                <w:sz w:val="21"/>
                <w:szCs w:val="21"/>
              </w:rPr>
              <w:t>为 SDK 内部定义的数据类型，用于声明服务器后</w:t>
            </w:r>
            <w:r w:rsidRPr="00894317">
              <w:rPr>
                <w:rFonts w:ascii="微软雅黑" w:eastAsia="微软雅黑" w:hAnsi="微软雅黑" w:hint="eastAsia"/>
                <w:sz w:val="21"/>
                <w:szCs w:val="21"/>
              </w:rPr>
              <w:lastRenderedPageBreak/>
              <w:t>台下发的应用相关信息。</w:t>
            </w:r>
          </w:p>
        </w:tc>
      </w:tr>
    </w:tbl>
    <w:p w:rsidR="00241247" w:rsidRPr="00894317" w:rsidRDefault="00241247" w:rsidP="00241247">
      <w:pPr>
        <w:rPr>
          <w:rFonts w:ascii="微软雅黑" w:eastAsia="微软雅黑" w:hAnsi="微软雅黑"/>
          <w:sz w:val="21"/>
          <w:szCs w:val="21"/>
        </w:rPr>
      </w:pPr>
    </w:p>
    <w:p w:rsidR="00241247" w:rsidRPr="00894317" w:rsidRDefault="00241247" w:rsidP="00241247">
      <w:pPr>
        <w:rPr>
          <w:rFonts w:ascii="微软雅黑" w:eastAsia="微软雅黑" w:hAnsi="微软雅黑"/>
          <w:sz w:val="21"/>
          <w:szCs w:val="21"/>
        </w:rPr>
      </w:pPr>
      <w:r w:rsidRPr="00894317">
        <w:rPr>
          <w:rFonts w:ascii="微软雅黑" w:eastAsia="微软雅黑" w:hAnsi="微软雅黑" w:hint="eastAsia"/>
          <w:sz w:val="21"/>
          <w:szCs w:val="21"/>
        </w:rPr>
        <w:t>示例代码：</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xml:space="preserve">// </w:t>
      </w:r>
      <w:proofErr w:type="spellStart"/>
      <w:r w:rsidRPr="00894317">
        <w:rPr>
          <w:rFonts w:ascii="微软雅黑" w:eastAsia="微软雅黑" w:hAnsi="微软雅黑" w:hint="eastAsia"/>
          <w:color w:val="0000FF"/>
          <w:sz w:val="21"/>
          <w:szCs w:val="21"/>
        </w:rPr>
        <w:t>HSAppInfo</w:t>
      </w:r>
      <w:proofErr w:type="spellEnd"/>
      <w:r w:rsidRPr="00894317">
        <w:rPr>
          <w:rFonts w:ascii="微软雅黑" w:eastAsia="微软雅黑" w:hAnsi="微软雅黑" w:hint="eastAsia"/>
          <w:color w:val="0000FF"/>
          <w:sz w:val="21"/>
          <w:szCs w:val="21"/>
        </w:rPr>
        <w:t>的构造函数声明为：</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xml:space="preserve">// public </w:t>
      </w:r>
      <w:proofErr w:type="spellStart"/>
      <w:r w:rsidRPr="00894317">
        <w:rPr>
          <w:rFonts w:ascii="微软雅黑" w:eastAsia="微软雅黑" w:hAnsi="微软雅黑" w:hint="eastAsia"/>
          <w:color w:val="0000FF"/>
          <w:sz w:val="21"/>
          <w:szCs w:val="21"/>
        </w:rPr>
        <w:t>HSAppInfo</w:t>
      </w:r>
      <w:proofErr w:type="spellEnd"/>
      <w:r w:rsidRPr="00894317">
        <w:rPr>
          <w:rFonts w:ascii="微软雅黑" w:eastAsia="微软雅黑" w:hAnsi="微软雅黑" w:hint="eastAsia"/>
          <w:color w:val="0000FF"/>
          <w:sz w:val="21"/>
          <w:szCs w:val="21"/>
        </w:rPr>
        <w:t xml:space="preserve">(Activity </w:t>
      </w:r>
      <w:proofErr w:type="spellStart"/>
      <w:r w:rsidRPr="00894317">
        <w:rPr>
          <w:rFonts w:ascii="微软雅黑" w:eastAsia="微软雅黑" w:hAnsi="微软雅黑" w:hint="eastAsia"/>
          <w:color w:val="0000FF"/>
          <w:sz w:val="21"/>
          <w:szCs w:val="21"/>
        </w:rPr>
        <w:t>ctx</w:t>
      </w:r>
      <w:proofErr w:type="spellEnd"/>
      <w:r w:rsidRPr="00894317">
        <w:rPr>
          <w:rFonts w:ascii="微软雅黑" w:eastAsia="微软雅黑" w:hAnsi="微软雅黑" w:hint="eastAsia"/>
          <w:color w:val="0000FF"/>
          <w:sz w:val="21"/>
          <w:szCs w:val="21"/>
        </w:rPr>
        <w:t xml:space="preserve">, String </w:t>
      </w:r>
      <w:proofErr w:type="spellStart"/>
      <w:r w:rsidRPr="00894317">
        <w:rPr>
          <w:rFonts w:ascii="微软雅黑" w:eastAsia="微软雅黑" w:hAnsi="微软雅黑" w:hint="eastAsia"/>
          <w:color w:val="0000FF"/>
          <w:sz w:val="21"/>
          <w:szCs w:val="21"/>
        </w:rPr>
        <w:t>gameName</w:t>
      </w:r>
      <w:proofErr w:type="spellEnd"/>
      <w:r w:rsidRPr="00894317">
        <w:rPr>
          <w:rFonts w:ascii="微软雅黑" w:eastAsia="微软雅黑" w:hAnsi="微软雅黑" w:hint="eastAsia"/>
          <w:color w:val="0000FF"/>
          <w:sz w:val="21"/>
          <w:szCs w:val="21"/>
        </w:rPr>
        <w:t xml:space="preserve">, String </w:t>
      </w:r>
      <w:proofErr w:type="spellStart"/>
      <w:r w:rsidRPr="00894317">
        <w:rPr>
          <w:rFonts w:ascii="微软雅黑" w:eastAsia="微软雅黑" w:hAnsi="微软雅黑" w:hint="eastAsia"/>
          <w:color w:val="0000FF"/>
          <w:sz w:val="21"/>
          <w:szCs w:val="21"/>
        </w:rPr>
        <w:t>appID</w:t>
      </w:r>
      <w:proofErr w:type="spellEnd"/>
      <w:r w:rsidRPr="00894317">
        <w:rPr>
          <w:rFonts w:ascii="微软雅黑" w:eastAsia="微软雅黑" w:hAnsi="微软雅黑" w:hint="eastAsia"/>
          <w:color w:val="0000FF"/>
          <w:sz w:val="21"/>
          <w:szCs w:val="21"/>
        </w:rPr>
        <w:t xml:space="preserve">, </w:t>
      </w:r>
      <w:proofErr w:type="spellStart"/>
      <w:r w:rsidRPr="00894317">
        <w:rPr>
          <w:rFonts w:ascii="微软雅黑" w:eastAsia="微软雅黑" w:hAnsi="微软雅黑" w:hint="eastAsia"/>
          <w:color w:val="0000FF"/>
          <w:sz w:val="21"/>
          <w:szCs w:val="21"/>
        </w:rPr>
        <w:t>String</w:t>
      </w:r>
      <w:bookmarkStart w:id="24" w:name="OLE_LINK7"/>
      <w:bookmarkStart w:id="25" w:name="OLE_LINK8"/>
      <w:r w:rsidRPr="00894317">
        <w:rPr>
          <w:rFonts w:ascii="微软雅黑" w:eastAsia="微软雅黑" w:hAnsi="微软雅黑" w:hint="eastAsia"/>
          <w:color w:val="0000FF"/>
          <w:sz w:val="21"/>
          <w:szCs w:val="21"/>
        </w:rPr>
        <w:t>channel</w:t>
      </w:r>
      <w:bookmarkEnd w:id="24"/>
      <w:bookmarkEnd w:id="25"/>
      <w:proofErr w:type="spellEnd"/>
      <w:r w:rsidRPr="00894317">
        <w:rPr>
          <w:rFonts w:ascii="微软雅黑" w:eastAsia="微软雅黑" w:hAnsi="微软雅黑" w:hint="eastAsia"/>
          <w:color w:val="0000FF"/>
          <w:sz w:val="21"/>
          <w:szCs w:val="21"/>
        </w:rPr>
        <w:t xml:space="preserve">, </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xml:space="preserve">// </w:t>
      </w:r>
      <w:r w:rsidRPr="00894317">
        <w:rPr>
          <w:rFonts w:ascii="微软雅黑" w:eastAsia="微软雅黑" w:hAnsi="微软雅黑" w:hint="eastAsia"/>
          <w:color w:val="0000FF"/>
          <w:sz w:val="21"/>
          <w:szCs w:val="21"/>
        </w:rPr>
        <w:tab/>
      </w:r>
      <w:r w:rsidRPr="00894317">
        <w:rPr>
          <w:rFonts w:ascii="微软雅黑" w:eastAsia="微软雅黑" w:hAnsi="微软雅黑" w:hint="eastAsia"/>
          <w:color w:val="0000FF"/>
          <w:sz w:val="21"/>
          <w:szCs w:val="21"/>
        </w:rPr>
        <w:tab/>
      </w:r>
      <w:r w:rsidRPr="00894317">
        <w:rPr>
          <w:rFonts w:ascii="微软雅黑" w:eastAsia="微软雅黑" w:hAnsi="微软雅黑" w:hint="eastAsia"/>
          <w:color w:val="0000FF"/>
          <w:sz w:val="21"/>
          <w:szCs w:val="21"/>
        </w:rPr>
        <w:tab/>
        <w:t>String server)</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参数1 为游戏 Activity 的实例化对象</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参数2 为</w:t>
      </w:r>
      <w:r w:rsidR="009D5C6A" w:rsidRPr="00894317">
        <w:rPr>
          <w:rFonts w:ascii="微软雅黑" w:eastAsia="微软雅黑" w:hAnsi="微软雅黑" w:hint="eastAsia"/>
          <w:color w:val="0000FF"/>
          <w:sz w:val="21"/>
          <w:szCs w:val="21"/>
        </w:rPr>
        <w:t>触控为游戏分配的</w:t>
      </w:r>
      <w:proofErr w:type="spellStart"/>
      <w:r w:rsidR="009D5C6A" w:rsidRPr="00894317">
        <w:rPr>
          <w:rFonts w:ascii="微软雅黑" w:eastAsia="微软雅黑" w:hAnsi="微软雅黑" w:hint="eastAsia"/>
          <w:color w:val="0000FF"/>
          <w:sz w:val="21"/>
          <w:szCs w:val="21"/>
        </w:rPr>
        <w:t>appid</w:t>
      </w:r>
      <w:proofErr w:type="spellEnd"/>
      <w:r w:rsidR="009D5C6A">
        <w:rPr>
          <w:rFonts w:ascii="微软雅黑" w:eastAsia="微软雅黑" w:hAnsi="微软雅黑" w:hint="eastAsia"/>
          <w:color w:val="0000FF"/>
          <w:sz w:val="21"/>
          <w:szCs w:val="21"/>
        </w:rPr>
        <w:t>，</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参数3 为</w:t>
      </w:r>
      <w:r w:rsidR="009D5C6A">
        <w:rPr>
          <w:rFonts w:ascii="微软雅黑" w:eastAsia="微软雅黑" w:hAnsi="微软雅黑" w:hint="eastAsia"/>
          <w:color w:val="0000FF"/>
          <w:sz w:val="21"/>
          <w:szCs w:val="21"/>
        </w:rPr>
        <w:t>同参数2：</w:t>
      </w:r>
      <w:r w:rsidRPr="00894317">
        <w:rPr>
          <w:rFonts w:ascii="微软雅黑" w:eastAsia="微软雅黑" w:hAnsi="微软雅黑" w:hint="eastAsia"/>
          <w:color w:val="0000FF"/>
          <w:sz w:val="21"/>
          <w:szCs w:val="21"/>
        </w:rPr>
        <w:t>触控为游戏分配的</w:t>
      </w:r>
      <w:proofErr w:type="spellStart"/>
      <w:r w:rsidRPr="00894317">
        <w:rPr>
          <w:rFonts w:ascii="微软雅黑" w:eastAsia="微软雅黑" w:hAnsi="微软雅黑" w:hint="eastAsia"/>
          <w:color w:val="0000FF"/>
          <w:sz w:val="21"/>
          <w:szCs w:val="21"/>
        </w:rPr>
        <w:t>appid</w:t>
      </w:r>
      <w:proofErr w:type="spellEnd"/>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参数4为游戏发布的渠道号（渠道名称与渠道号的对应关系请按触控标准）。</w:t>
      </w:r>
    </w:p>
    <w:p w:rsidR="00241247" w:rsidRPr="00894317" w:rsidRDefault="00241247" w:rsidP="00241247">
      <w:pPr>
        <w:ind w:left="420"/>
        <w:rPr>
          <w:rFonts w:ascii="微软雅黑" w:eastAsia="微软雅黑" w:hAnsi="微软雅黑"/>
          <w:color w:val="0000FF"/>
          <w:sz w:val="21"/>
          <w:szCs w:val="21"/>
        </w:rPr>
      </w:pPr>
      <w:r w:rsidRPr="00894317">
        <w:rPr>
          <w:rFonts w:ascii="微软雅黑" w:eastAsia="微软雅黑" w:hAnsi="微软雅黑" w:hint="eastAsia"/>
          <w:color w:val="0000FF"/>
          <w:sz w:val="21"/>
          <w:szCs w:val="21"/>
        </w:rPr>
        <w:t>// 参数5为游戏的服务器编号（若没有此参数，可以使用空字符串或 null）</w:t>
      </w:r>
    </w:p>
    <w:p w:rsidR="00241247" w:rsidRPr="00894317" w:rsidRDefault="00241247" w:rsidP="00241247">
      <w:pPr>
        <w:ind w:left="420"/>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HSAppInfoappInfo</w:t>
      </w:r>
      <w:proofErr w:type="spellEnd"/>
      <w:r w:rsidRPr="00894317">
        <w:rPr>
          <w:rFonts w:ascii="微软雅黑" w:eastAsia="微软雅黑" w:hAnsi="微软雅黑" w:hint="eastAsia"/>
          <w:color w:val="0000FF"/>
          <w:sz w:val="21"/>
          <w:szCs w:val="21"/>
        </w:rPr>
        <w:t xml:space="preserve"> = new </w:t>
      </w:r>
      <w:proofErr w:type="spellStart"/>
      <w:r w:rsidRPr="00894317">
        <w:rPr>
          <w:rFonts w:ascii="微软雅黑" w:eastAsia="微软雅黑" w:hAnsi="微软雅黑" w:hint="eastAsia"/>
          <w:color w:val="0000FF"/>
          <w:sz w:val="21"/>
          <w:szCs w:val="21"/>
        </w:rPr>
        <w:t>HSAppInfo</w:t>
      </w:r>
      <w:proofErr w:type="spellEnd"/>
      <w:r w:rsidRPr="00894317">
        <w:rPr>
          <w:rFonts w:ascii="微软雅黑" w:eastAsia="微软雅黑" w:hAnsi="微软雅黑" w:hint="eastAsia"/>
          <w:color w:val="0000FF"/>
          <w:sz w:val="21"/>
          <w:szCs w:val="21"/>
        </w:rPr>
        <w:t>(</w:t>
      </w:r>
      <w:proofErr w:type="spellStart"/>
      <w:r w:rsidRPr="00894317">
        <w:rPr>
          <w:rFonts w:ascii="微软雅黑" w:eastAsia="微软雅黑" w:hAnsi="微软雅黑" w:hint="eastAsia"/>
          <w:color w:val="0000FF"/>
          <w:sz w:val="21"/>
          <w:szCs w:val="21"/>
        </w:rPr>
        <w:t>this,gameName,appID</w:t>
      </w:r>
      <w:proofErr w:type="spellEnd"/>
      <w:r w:rsidRPr="00894317">
        <w:rPr>
          <w:rFonts w:ascii="微软雅黑" w:eastAsia="微软雅黑" w:hAnsi="微软雅黑" w:hint="eastAsia"/>
          <w:color w:val="0000FF"/>
          <w:sz w:val="21"/>
          <w:szCs w:val="21"/>
        </w:rPr>
        <w:t xml:space="preserve">, </w:t>
      </w:r>
      <w:proofErr w:type="spellStart"/>
      <w:r w:rsidRPr="00894317">
        <w:rPr>
          <w:rFonts w:ascii="微软雅黑" w:eastAsia="微软雅黑" w:hAnsi="微软雅黑" w:hint="eastAsia"/>
          <w:color w:val="0000FF"/>
          <w:sz w:val="21"/>
          <w:szCs w:val="21"/>
        </w:rPr>
        <w:t>channelID</w:t>
      </w:r>
      <w:proofErr w:type="spellEnd"/>
      <w:r w:rsidRPr="00894317">
        <w:rPr>
          <w:rFonts w:ascii="微软雅黑" w:eastAsia="微软雅黑" w:hAnsi="微软雅黑" w:hint="eastAsia"/>
          <w:color w:val="0000FF"/>
          <w:sz w:val="21"/>
          <w:szCs w:val="21"/>
        </w:rPr>
        <w:t xml:space="preserve">, </w:t>
      </w:r>
      <w:proofErr w:type="spellStart"/>
      <w:r w:rsidRPr="00894317">
        <w:rPr>
          <w:rFonts w:ascii="微软雅黑" w:eastAsia="微软雅黑" w:hAnsi="微软雅黑" w:hint="eastAsia"/>
          <w:color w:val="0000FF"/>
          <w:sz w:val="21"/>
          <w:szCs w:val="21"/>
        </w:rPr>
        <w:t>serverID</w:t>
      </w:r>
      <w:proofErr w:type="spellEnd"/>
      <w:r w:rsidRPr="00894317">
        <w:rPr>
          <w:rFonts w:ascii="微软雅黑" w:eastAsia="微软雅黑" w:hAnsi="微软雅黑" w:hint="eastAsia"/>
          <w:color w:val="0000FF"/>
          <w:sz w:val="21"/>
          <w:szCs w:val="21"/>
        </w:rPr>
        <w:t>);</w:t>
      </w:r>
    </w:p>
    <w:p w:rsidR="00241247" w:rsidRPr="00894317" w:rsidRDefault="00241247" w:rsidP="00241247">
      <w:pPr>
        <w:ind w:left="420"/>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HSInstance.initialized</w:t>
      </w:r>
      <w:proofErr w:type="spellEnd"/>
      <w:r w:rsidRPr="00894317">
        <w:rPr>
          <w:rFonts w:ascii="微软雅黑" w:eastAsia="微软雅黑" w:hAnsi="微软雅黑" w:hint="eastAsia"/>
          <w:color w:val="0000FF"/>
          <w:sz w:val="21"/>
          <w:szCs w:val="21"/>
        </w:rPr>
        <w:t>(</w:t>
      </w:r>
      <w:proofErr w:type="spellStart"/>
      <w:r w:rsidRPr="00894317">
        <w:rPr>
          <w:rFonts w:ascii="微软雅黑" w:eastAsia="微软雅黑" w:hAnsi="微软雅黑" w:hint="eastAsia"/>
          <w:color w:val="0000FF"/>
          <w:sz w:val="21"/>
          <w:szCs w:val="21"/>
        </w:rPr>
        <w:t>appInfo</w:t>
      </w:r>
      <w:proofErr w:type="spellEnd"/>
      <w:r w:rsidRPr="00894317">
        <w:rPr>
          <w:rFonts w:ascii="微软雅黑" w:eastAsia="微软雅黑" w:hAnsi="微软雅黑" w:hint="eastAsia"/>
          <w:color w:val="0000FF"/>
          <w:sz w:val="21"/>
          <w:szCs w:val="21"/>
        </w:rPr>
        <w:t>);</w:t>
      </w:r>
    </w:p>
    <w:p w:rsidR="00241247" w:rsidRPr="00894317" w:rsidRDefault="00241247" w:rsidP="00241247">
      <w:pPr>
        <w:ind w:left="420"/>
        <w:rPr>
          <w:rFonts w:ascii="微软雅黑" w:eastAsia="微软雅黑" w:hAnsi="微软雅黑"/>
          <w:color w:val="0000FF"/>
          <w:sz w:val="21"/>
          <w:szCs w:val="21"/>
        </w:rPr>
      </w:pPr>
    </w:p>
    <w:p w:rsidR="00241247" w:rsidRPr="00894317" w:rsidRDefault="00241247" w:rsidP="008B5113">
      <w:pPr>
        <w:rPr>
          <w:rFonts w:ascii="微软雅黑" w:eastAsia="微软雅黑" w:hAnsi="微软雅黑"/>
          <w:color w:val="FF0000"/>
          <w:sz w:val="21"/>
          <w:szCs w:val="21"/>
        </w:rPr>
      </w:pPr>
      <w:r w:rsidRPr="00894317">
        <w:rPr>
          <w:rFonts w:ascii="微软雅黑" w:eastAsia="微软雅黑" w:hAnsi="微软雅黑" w:hint="eastAsia"/>
          <w:color w:val="FF0000"/>
          <w:sz w:val="21"/>
          <w:szCs w:val="21"/>
        </w:rPr>
        <w:t>特别说明：</w:t>
      </w:r>
      <w:r w:rsidR="008B5113">
        <w:rPr>
          <w:rFonts w:ascii="微软雅黑" w:eastAsia="微软雅黑" w:hAnsi="微软雅黑" w:hint="eastAsia"/>
          <w:color w:val="FF0000"/>
          <w:sz w:val="21"/>
          <w:szCs w:val="21"/>
        </w:rPr>
        <w:t xml:space="preserve"> </w:t>
      </w:r>
      <w:r w:rsidRPr="00894317">
        <w:rPr>
          <w:rFonts w:ascii="微软雅黑" w:eastAsia="微软雅黑" w:hAnsi="微软雅黑" w:hint="eastAsia"/>
          <w:color w:val="FF0000"/>
          <w:sz w:val="21"/>
          <w:szCs w:val="21"/>
        </w:rPr>
        <w:t>在调用初始化接口之前，调用其他功能接口无法进行正确的数据统计。</w:t>
      </w:r>
    </w:p>
    <w:p w:rsidR="00241247" w:rsidRPr="008B5113" w:rsidRDefault="00241247" w:rsidP="00241247">
      <w:pPr>
        <w:ind w:firstLine="420"/>
        <w:rPr>
          <w:rFonts w:ascii="微软雅黑" w:eastAsia="微软雅黑" w:hAnsi="微软雅黑"/>
          <w:color w:val="FF0000"/>
          <w:sz w:val="21"/>
          <w:szCs w:val="21"/>
        </w:rPr>
      </w:pPr>
    </w:p>
    <w:p w:rsidR="00AC278C" w:rsidRDefault="00D25C26" w:rsidP="008B5113">
      <w:pPr>
        <w:widowControl/>
        <w:tabs>
          <w:tab w:val="left" w:pos="866"/>
        </w:tabs>
        <w:autoSpaceDE w:val="0"/>
        <w:autoSpaceDN w:val="0"/>
        <w:adjustRightInd w:val="0"/>
        <w:jc w:val="left"/>
        <w:rPr>
          <w:rFonts w:ascii="微软雅黑" w:eastAsia="微软雅黑" w:hAnsi="微软雅黑" w:cs="Menlo Regular"/>
          <w:kern w:val="0"/>
          <w:sz w:val="21"/>
          <w:szCs w:val="21"/>
        </w:rPr>
      </w:pPr>
      <w:r w:rsidRPr="00D25C26">
        <w:rPr>
          <w:rFonts w:ascii="微软雅黑" w:eastAsia="微软雅黑" w:hAnsi="微软雅黑" w:cs="Menlo Regular" w:hint="eastAsia"/>
          <w:kern w:val="0"/>
          <w:sz w:val="21"/>
          <w:szCs w:val="21"/>
        </w:rPr>
        <w:t>其中</w:t>
      </w:r>
      <w:r w:rsidR="00AC278C">
        <w:rPr>
          <w:rFonts w:ascii="微软雅黑" w:eastAsia="微软雅黑" w:hAnsi="微软雅黑" w:cs="Menlo Regular" w:hint="eastAsia"/>
          <w:kern w:val="0"/>
          <w:sz w:val="21"/>
          <w:szCs w:val="21"/>
        </w:rPr>
        <w:t>：</w:t>
      </w:r>
    </w:p>
    <w:p w:rsidR="00AC278C" w:rsidRDefault="00AC278C" w:rsidP="00D25C26">
      <w:pPr>
        <w:widowControl/>
        <w:tabs>
          <w:tab w:val="left" w:pos="866"/>
        </w:tabs>
        <w:autoSpaceDE w:val="0"/>
        <w:autoSpaceDN w:val="0"/>
        <w:adjustRightInd w:val="0"/>
        <w:ind w:firstLineChars="200" w:firstLine="420"/>
        <w:jc w:val="left"/>
        <w:rPr>
          <w:rFonts w:ascii="微软雅黑" w:eastAsia="微软雅黑" w:hAnsi="微软雅黑" w:cs="Menlo Regular"/>
          <w:kern w:val="0"/>
          <w:sz w:val="21"/>
          <w:szCs w:val="21"/>
        </w:rPr>
      </w:pPr>
      <w:r>
        <w:rPr>
          <w:rFonts w:ascii="微软雅黑" w:eastAsia="微软雅黑" w:hAnsi="微软雅黑" w:cs="Menlo Regular" w:hint="eastAsia"/>
          <w:kern w:val="0"/>
          <w:sz w:val="21"/>
          <w:szCs w:val="21"/>
        </w:rPr>
        <w:t xml:space="preserve">  </w:t>
      </w:r>
      <w:proofErr w:type="spellStart"/>
      <w:r w:rsidR="00D25C26" w:rsidRPr="00D25C26">
        <w:rPr>
          <w:rFonts w:ascii="微软雅黑" w:eastAsia="微软雅黑" w:hAnsi="微软雅黑" w:cs="Menlo Regular" w:hint="eastAsia"/>
          <w:kern w:val="0"/>
          <w:sz w:val="21"/>
          <w:szCs w:val="21"/>
        </w:rPr>
        <w:t>game</w:t>
      </w:r>
      <w:r w:rsidR="000F21FB">
        <w:rPr>
          <w:rFonts w:ascii="微软雅黑" w:eastAsia="微软雅黑" w:hAnsi="微软雅黑" w:cs="Menlo Regular" w:hint="eastAsia"/>
          <w:kern w:val="0"/>
          <w:sz w:val="21"/>
          <w:szCs w:val="21"/>
        </w:rPr>
        <w:t>Name</w:t>
      </w:r>
      <w:proofErr w:type="spellEnd"/>
      <w:r w:rsidR="000F21FB">
        <w:rPr>
          <w:rFonts w:ascii="微软雅黑" w:eastAsia="微软雅黑" w:hAnsi="微软雅黑" w:cs="Menlo Regular" w:hint="eastAsia"/>
          <w:kern w:val="0"/>
          <w:sz w:val="21"/>
          <w:szCs w:val="21"/>
        </w:rPr>
        <w:t>、</w:t>
      </w:r>
      <w:proofErr w:type="spellStart"/>
      <w:r w:rsidR="000F21FB">
        <w:rPr>
          <w:rFonts w:ascii="微软雅黑" w:eastAsia="微软雅黑" w:hAnsi="微软雅黑" w:cs="Menlo Regular" w:hint="eastAsia"/>
          <w:kern w:val="0"/>
          <w:sz w:val="21"/>
          <w:szCs w:val="21"/>
        </w:rPr>
        <w:t>appID</w:t>
      </w:r>
      <w:proofErr w:type="spellEnd"/>
      <w:r w:rsidR="00D25C26">
        <w:rPr>
          <w:rFonts w:ascii="微软雅黑" w:eastAsia="微软雅黑" w:hAnsi="微软雅黑" w:cs="Menlo Regular" w:hint="eastAsia"/>
          <w:kern w:val="0"/>
          <w:sz w:val="21"/>
          <w:szCs w:val="21"/>
        </w:rPr>
        <w:t xml:space="preserve">为BI提供的 </w:t>
      </w:r>
      <w:proofErr w:type="spellStart"/>
      <w:r w:rsidR="00D25C26">
        <w:rPr>
          <w:rFonts w:ascii="微软雅黑" w:eastAsia="微软雅黑" w:hAnsi="微软雅黑" w:cs="Menlo Regular" w:hint="eastAsia"/>
          <w:kern w:val="0"/>
          <w:sz w:val="21"/>
          <w:szCs w:val="21"/>
        </w:rPr>
        <w:t>appid</w:t>
      </w:r>
      <w:proofErr w:type="spellEnd"/>
    </w:p>
    <w:p w:rsidR="00AC278C" w:rsidRDefault="00AC278C" w:rsidP="00D25C26">
      <w:pPr>
        <w:widowControl/>
        <w:tabs>
          <w:tab w:val="left" w:pos="866"/>
        </w:tabs>
        <w:autoSpaceDE w:val="0"/>
        <w:autoSpaceDN w:val="0"/>
        <w:adjustRightInd w:val="0"/>
        <w:ind w:firstLineChars="200" w:firstLine="420"/>
        <w:jc w:val="left"/>
        <w:rPr>
          <w:rFonts w:ascii="微软雅黑" w:eastAsia="微软雅黑" w:hAnsi="微软雅黑" w:cs="Menlo Regular"/>
          <w:kern w:val="0"/>
          <w:sz w:val="21"/>
          <w:szCs w:val="21"/>
        </w:rPr>
      </w:pPr>
      <w:r>
        <w:rPr>
          <w:rFonts w:ascii="微软雅黑" w:eastAsia="微软雅黑" w:hAnsi="微软雅黑" w:cs="Menlo Regular" w:hint="eastAsia"/>
          <w:kern w:val="0"/>
          <w:sz w:val="21"/>
          <w:szCs w:val="21"/>
        </w:rPr>
        <w:t xml:space="preserve">  </w:t>
      </w:r>
      <w:r w:rsidR="00D25C26" w:rsidRPr="00D25C26">
        <w:rPr>
          <w:rFonts w:ascii="微软雅黑" w:eastAsia="微软雅黑" w:hAnsi="微软雅黑" w:cs="Menlo Regular" w:hint="eastAsia"/>
          <w:kern w:val="0"/>
          <w:sz w:val="21"/>
          <w:szCs w:val="21"/>
        </w:rPr>
        <w:t>server</w:t>
      </w:r>
      <w:r>
        <w:rPr>
          <w:rFonts w:ascii="微软雅黑" w:eastAsia="微软雅黑" w:hAnsi="微软雅黑" w:cs="Menlo Regular" w:hint="eastAsia"/>
          <w:kern w:val="0"/>
          <w:sz w:val="21"/>
          <w:szCs w:val="21"/>
        </w:rPr>
        <w:t>为服务器编号</w:t>
      </w:r>
      <w:r w:rsidR="00E9336E">
        <w:rPr>
          <w:rFonts w:ascii="微软雅黑" w:eastAsia="微软雅黑" w:hAnsi="微软雅黑" w:cs="Menlo Regular" w:hint="eastAsia"/>
          <w:kern w:val="0"/>
          <w:sz w:val="21"/>
          <w:szCs w:val="21"/>
        </w:rPr>
        <w:t>：数字、字母（或两者混合），</w:t>
      </w:r>
      <w:r w:rsidR="00E9336E" w:rsidRPr="00E9336E">
        <w:rPr>
          <w:rFonts w:ascii="微软雅黑" w:eastAsia="微软雅黑" w:hAnsi="微软雅黑" w:cs="Menlo Regular" w:hint="eastAsia"/>
          <w:b/>
          <w:color w:val="FF0000"/>
          <w:kern w:val="0"/>
          <w:sz w:val="21"/>
          <w:szCs w:val="21"/>
        </w:rPr>
        <w:t>不接受中文</w:t>
      </w:r>
    </w:p>
    <w:p w:rsidR="00D25C26" w:rsidRDefault="00AC278C" w:rsidP="00D25C26">
      <w:pPr>
        <w:widowControl/>
        <w:tabs>
          <w:tab w:val="left" w:pos="866"/>
        </w:tabs>
        <w:autoSpaceDE w:val="0"/>
        <w:autoSpaceDN w:val="0"/>
        <w:adjustRightInd w:val="0"/>
        <w:ind w:firstLineChars="200" w:firstLine="420"/>
        <w:jc w:val="left"/>
        <w:rPr>
          <w:rFonts w:ascii="微软雅黑" w:eastAsia="微软雅黑" w:hAnsi="微软雅黑" w:cs="Menlo Regular"/>
          <w:kern w:val="0"/>
          <w:sz w:val="21"/>
          <w:szCs w:val="21"/>
        </w:rPr>
      </w:pPr>
      <w:r>
        <w:rPr>
          <w:rFonts w:ascii="微软雅黑" w:eastAsia="微软雅黑" w:hAnsi="微软雅黑" w:cs="Menlo Regular" w:hint="eastAsia"/>
          <w:kern w:val="0"/>
          <w:sz w:val="21"/>
          <w:szCs w:val="21"/>
        </w:rPr>
        <w:lastRenderedPageBreak/>
        <w:t xml:space="preserve">  </w:t>
      </w:r>
      <w:r w:rsidR="00D25C26" w:rsidRPr="00D25C26">
        <w:rPr>
          <w:rFonts w:ascii="微软雅黑" w:eastAsia="微软雅黑" w:hAnsi="微软雅黑" w:cs="Menlo Regular" w:hint="eastAsia"/>
          <w:kern w:val="0"/>
          <w:sz w:val="21"/>
          <w:szCs w:val="21"/>
        </w:rPr>
        <w:t>channel</w:t>
      </w:r>
      <w:r w:rsidR="00E9336E">
        <w:rPr>
          <w:rFonts w:ascii="微软雅黑" w:eastAsia="微软雅黑" w:hAnsi="微软雅黑" w:cs="Menlo Regular" w:hint="eastAsia"/>
          <w:kern w:val="0"/>
          <w:sz w:val="21"/>
          <w:szCs w:val="21"/>
        </w:rPr>
        <w:t>为渠道编号</w:t>
      </w:r>
      <w:r w:rsidR="0037416E">
        <w:rPr>
          <w:rFonts w:ascii="微软雅黑" w:eastAsia="微软雅黑" w:hAnsi="微软雅黑" w:cs="Menlo Regular" w:hint="eastAsia"/>
          <w:kern w:val="0"/>
          <w:sz w:val="21"/>
          <w:szCs w:val="21"/>
        </w:rPr>
        <w:t>，请使用触控统一提供的六位编号</w:t>
      </w:r>
    </w:p>
    <w:p w:rsidR="00AC7ED4" w:rsidRPr="00894317" w:rsidRDefault="00AC7ED4" w:rsidP="00AC7ED4">
      <w:pPr>
        <w:pStyle w:val="30"/>
        <w:rPr>
          <w:rFonts w:ascii="微软雅黑" w:eastAsia="微软雅黑" w:hAnsi="微软雅黑"/>
          <w:sz w:val="21"/>
          <w:szCs w:val="21"/>
        </w:rPr>
      </w:pPr>
      <w:bookmarkStart w:id="26" w:name="_Toc2602"/>
      <w:bookmarkStart w:id="27" w:name="_Toc368038991"/>
      <w:r w:rsidRPr="00894317">
        <w:rPr>
          <w:rFonts w:ascii="微软雅黑" w:eastAsia="微软雅黑" w:hAnsi="微软雅黑" w:hint="eastAsia"/>
          <w:sz w:val="21"/>
          <w:szCs w:val="21"/>
        </w:rPr>
        <w:t>调试功能接口</w:t>
      </w:r>
      <w:bookmarkEnd w:id="26"/>
      <w:bookmarkEnd w:id="27"/>
    </w:p>
    <w:p w:rsidR="00AC7ED4" w:rsidRPr="00894317" w:rsidRDefault="00AC7ED4" w:rsidP="00AC7ED4">
      <w:pPr>
        <w:rPr>
          <w:rFonts w:ascii="微软雅黑" w:eastAsia="微软雅黑" w:hAnsi="微软雅黑"/>
          <w:sz w:val="21"/>
          <w:szCs w:val="21"/>
        </w:rPr>
      </w:pPr>
      <w:r w:rsidRPr="00894317">
        <w:rPr>
          <w:rFonts w:ascii="微软雅黑" w:eastAsia="微软雅黑" w:hAnsi="微软雅黑" w:hint="eastAsia"/>
          <w:sz w:val="21"/>
          <w:szCs w:val="21"/>
        </w:rPr>
        <w:t>SDK 中提供了调试功能的开关接口：</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0"/>
        <w:gridCol w:w="2468"/>
        <w:gridCol w:w="2161"/>
        <w:gridCol w:w="1418"/>
      </w:tblGrid>
      <w:tr w:rsidR="00AC7ED4" w:rsidRPr="00894317" w:rsidTr="008B5113">
        <w:tc>
          <w:tcPr>
            <w:tcW w:w="2850" w:type="dxa"/>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函数定义</w:t>
            </w:r>
          </w:p>
        </w:tc>
        <w:tc>
          <w:tcPr>
            <w:tcW w:w="2468" w:type="dxa"/>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调用说明</w:t>
            </w:r>
          </w:p>
        </w:tc>
        <w:tc>
          <w:tcPr>
            <w:tcW w:w="2161" w:type="dxa"/>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参数说明</w:t>
            </w:r>
          </w:p>
        </w:tc>
        <w:tc>
          <w:tcPr>
            <w:tcW w:w="1418" w:type="dxa"/>
            <w:vAlign w:val="center"/>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功能说明</w:t>
            </w:r>
          </w:p>
        </w:tc>
      </w:tr>
      <w:tr w:rsidR="00AC7ED4" w:rsidRPr="00894317" w:rsidTr="008B5113">
        <w:trPr>
          <w:trHeight w:val="1395"/>
        </w:trPr>
        <w:tc>
          <w:tcPr>
            <w:tcW w:w="2850" w:type="dxa"/>
            <w:vAlign w:val="center"/>
          </w:tcPr>
          <w:p w:rsidR="00AC7ED4" w:rsidRPr="00894317" w:rsidRDefault="00AC7ED4" w:rsidP="005A03F6">
            <w:pPr>
              <w:rPr>
                <w:rFonts w:ascii="微软雅黑" w:eastAsia="微软雅黑" w:hAnsi="微软雅黑"/>
                <w:sz w:val="21"/>
                <w:szCs w:val="21"/>
              </w:rPr>
            </w:pPr>
            <w:r w:rsidRPr="00894317">
              <w:rPr>
                <w:rFonts w:ascii="微软雅黑" w:eastAsia="微软雅黑" w:hAnsi="微软雅黑" w:hint="eastAsia"/>
                <w:sz w:val="21"/>
                <w:szCs w:val="21"/>
              </w:rPr>
              <w:t xml:space="preserve">void </w:t>
            </w:r>
            <w:proofErr w:type="spellStart"/>
            <w:r w:rsidRPr="00894317">
              <w:rPr>
                <w:rFonts w:ascii="微软雅黑" w:eastAsia="微软雅黑" w:hAnsi="微软雅黑" w:hint="eastAsia"/>
                <w:sz w:val="21"/>
                <w:szCs w:val="21"/>
              </w:rPr>
              <w:t>setIsLogEnabled</w:t>
            </w:r>
            <w:proofErr w:type="spellEnd"/>
            <w:r w:rsidRPr="00894317">
              <w:rPr>
                <w:rFonts w:ascii="微软雅黑" w:eastAsia="微软雅黑" w:hAnsi="微软雅黑" w:hint="eastAsia"/>
                <w:sz w:val="21"/>
                <w:szCs w:val="21"/>
              </w:rPr>
              <w:t>(</w:t>
            </w:r>
            <w:proofErr w:type="spellStart"/>
            <w:r w:rsidRPr="00894317">
              <w:rPr>
                <w:rFonts w:ascii="微软雅黑" w:eastAsia="微软雅黑" w:hAnsi="微软雅黑" w:hint="eastAsia"/>
                <w:sz w:val="21"/>
                <w:szCs w:val="21"/>
              </w:rPr>
              <w:t>boolean</w:t>
            </w:r>
            <w:proofErr w:type="spellEnd"/>
            <w:r w:rsidRPr="00894317">
              <w:rPr>
                <w:rFonts w:ascii="微软雅黑" w:eastAsia="微软雅黑" w:hAnsi="微软雅黑" w:hint="eastAsia"/>
                <w:sz w:val="21"/>
                <w:szCs w:val="21"/>
              </w:rPr>
              <w:t xml:space="preserve"> value)</w:t>
            </w:r>
          </w:p>
        </w:tc>
        <w:tc>
          <w:tcPr>
            <w:tcW w:w="2468" w:type="dxa"/>
          </w:tcPr>
          <w:p w:rsidR="00AC7ED4" w:rsidRPr="00894317" w:rsidRDefault="00AC7ED4" w:rsidP="005A03F6">
            <w:pPr>
              <w:rPr>
                <w:rFonts w:ascii="微软雅黑" w:eastAsia="微软雅黑" w:hAnsi="微软雅黑"/>
                <w:sz w:val="21"/>
                <w:szCs w:val="21"/>
              </w:rPr>
            </w:pPr>
            <w:r w:rsidRPr="00894317">
              <w:rPr>
                <w:rFonts w:ascii="微软雅黑" w:eastAsia="微软雅黑" w:hAnsi="微软雅黑" w:hint="eastAsia"/>
                <w:sz w:val="21"/>
                <w:szCs w:val="21"/>
              </w:rPr>
              <w:t>调用此接口</w:t>
            </w:r>
            <w:r w:rsidRPr="00894317">
              <w:rPr>
                <w:rFonts w:ascii="微软雅黑" w:eastAsia="微软雅黑" w:hAnsi="微软雅黑" w:hint="eastAsia"/>
                <w:color w:val="FF0000"/>
                <w:sz w:val="21"/>
                <w:szCs w:val="21"/>
              </w:rPr>
              <w:t>打开或关闭</w:t>
            </w:r>
            <w:r w:rsidRPr="00894317">
              <w:rPr>
                <w:rFonts w:ascii="微软雅黑" w:eastAsia="微软雅黑" w:hAnsi="微软雅黑" w:hint="eastAsia"/>
                <w:sz w:val="21"/>
                <w:szCs w:val="21"/>
              </w:rPr>
              <w:t xml:space="preserve"> SDK 输出 log 的功能。（SDK 中默认此功能为关闭状态）</w:t>
            </w:r>
          </w:p>
        </w:tc>
        <w:tc>
          <w:tcPr>
            <w:tcW w:w="2161" w:type="dxa"/>
          </w:tcPr>
          <w:p w:rsidR="00AC7ED4" w:rsidRPr="00894317" w:rsidRDefault="00AC7ED4" w:rsidP="005A03F6">
            <w:pPr>
              <w:rPr>
                <w:rFonts w:ascii="微软雅黑" w:eastAsia="微软雅黑" w:hAnsi="微软雅黑"/>
                <w:sz w:val="21"/>
                <w:szCs w:val="21"/>
              </w:rPr>
            </w:pPr>
            <w:r w:rsidRPr="00894317">
              <w:rPr>
                <w:rFonts w:ascii="微软雅黑" w:eastAsia="微软雅黑" w:hAnsi="微软雅黑" w:hint="eastAsia"/>
                <w:sz w:val="21"/>
                <w:szCs w:val="21"/>
              </w:rPr>
              <w:t>参数为 true 表示开启 log 输出，false 表示关闭 log 输出。</w:t>
            </w:r>
          </w:p>
        </w:tc>
        <w:tc>
          <w:tcPr>
            <w:tcW w:w="1418" w:type="dxa"/>
          </w:tcPr>
          <w:p w:rsidR="00AC7ED4" w:rsidRPr="00894317" w:rsidRDefault="00AC7ED4" w:rsidP="005A03F6">
            <w:pPr>
              <w:rPr>
                <w:rFonts w:ascii="微软雅黑" w:eastAsia="微软雅黑" w:hAnsi="微软雅黑"/>
                <w:sz w:val="21"/>
                <w:szCs w:val="21"/>
              </w:rPr>
            </w:pPr>
            <w:r w:rsidRPr="00894317">
              <w:rPr>
                <w:rFonts w:ascii="微软雅黑" w:eastAsia="微软雅黑" w:hAnsi="微软雅黑" w:hint="eastAsia"/>
                <w:sz w:val="21"/>
                <w:szCs w:val="21"/>
              </w:rPr>
              <w:t>log输出功能开关</w:t>
            </w:r>
          </w:p>
        </w:tc>
      </w:tr>
    </w:tbl>
    <w:p w:rsidR="00AC7ED4" w:rsidRPr="00894317" w:rsidRDefault="00AC7ED4" w:rsidP="00AC7ED4">
      <w:pPr>
        <w:rPr>
          <w:rFonts w:ascii="微软雅黑" w:eastAsia="微软雅黑" w:hAnsi="微软雅黑"/>
          <w:sz w:val="21"/>
          <w:szCs w:val="21"/>
        </w:rPr>
      </w:pPr>
    </w:p>
    <w:p w:rsidR="00AC7ED4" w:rsidRPr="00894317" w:rsidRDefault="00AC7ED4" w:rsidP="00AC7ED4">
      <w:pPr>
        <w:rPr>
          <w:rFonts w:ascii="微软雅黑" w:eastAsia="微软雅黑" w:hAnsi="微软雅黑"/>
          <w:sz w:val="21"/>
          <w:szCs w:val="21"/>
        </w:rPr>
      </w:pPr>
      <w:r w:rsidRPr="00894317">
        <w:rPr>
          <w:rFonts w:ascii="微软雅黑" w:eastAsia="微软雅黑" w:hAnsi="微软雅黑" w:hint="eastAsia"/>
          <w:sz w:val="21"/>
          <w:szCs w:val="21"/>
        </w:rPr>
        <w:t>示例代码：</w:t>
      </w:r>
    </w:p>
    <w:p w:rsidR="00AC7ED4" w:rsidRPr="00894317" w:rsidRDefault="00AC7ED4" w:rsidP="00AC7ED4">
      <w:pPr>
        <w:ind w:firstLine="420"/>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HSInstance.setIsLogEnabled</w:t>
      </w:r>
      <w:proofErr w:type="spellEnd"/>
      <w:r w:rsidRPr="00894317">
        <w:rPr>
          <w:rFonts w:ascii="微软雅黑" w:eastAsia="微软雅黑" w:hAnsi="微软雅黑" w:hint="eastAsia"/>
          <w:color w:val="0000FF"/>
          <w:sz w:val="21"/>
          <w:szCs w:val="21"/>
        </w:rPr>
        <w:t>(true);</w:t>
      </w:r>
      <w:r w:rsidRPr="00894317">
        <w:rPr>
          <w:rFonts w:ascii="微软雅黑" w:eastAsia="微软雅黑" w:hAnsi="微软雅黑" w:hint="eastAsia"/>
          <w:color w:val="0000FF"/>
          <w:sz w:val="21"/>
          <w:szCs w:val="21"/>
        </w:rPr>
        <w:tab/>
      </w:r>
      <w:r w:rsidRPr="00894317">
        <w:rPr>
          <w:rFonts w:ascii="微软雅黑" w:eastAsia="微软雅黑" w:hAnsi="微软雅黑" w:hint="eastAsia"/>
          <w:color w:val="0000FF"/>
          <w:sz w:val="21"/>
          <w:szCs w:val="21"/>
        </w:rPr>
        <w:tab/>
        <w:t>// 开启 SDK 输出 log 功能</w:t>
      </w:r>
    </w:p>
    <w:p w:rsidR="00AC7ED4" w:rsidRPr="00894317" w:rsidRDefault="00AC7ED4" w:rsidP="00AC7ED4">
      <w:pPr>
        <w:rPr>
          <w:rFonts w:ascii="微软雅黑" w:eastAsia="微软雅黑" w:hAnsi="微软雅黑"/>
          <w:color w:val="FF0000"/>
          <w:sz w:val="21"/>
          <w:szCs w:val="21"/>
        </w:rPr>
      </w:pPr>
      <w:r w:rsidRPr="00894317">
        <w:rPr>
          <w:rFonts w:ascii="微软雅黑" w:eastAsia="微软雅黑" w:hAnsi="微软雅黑" w:hint="eastAsia"/>
          <w:color w:val="FF0000"/>
          <w:sz w:val="21"/>
          <w:szCs w:val="21"/>
        </w:rPr>
        <w:t>特别说明：</w:t>
      </w:r>
    </w:p>
    <w:p w:rsidR="00AC7ED4" w:rsidRPr="00894317" w:rsidRDefault="00AC7ED4" w:rsidP="00AC7ED4">
      <w:pPr>
        <w:ind w:firstLine="420"/>
        <w:rPr>
          <w:rFonts w:ascii="微软雅黑" w:eastAsia="微软雅黑" w:hAnsi="微软雅黑"/>
          <w:color w:val="FF0000"/>
          <w:sz w:val="21"/>
          <w:szCs w:val="21"/>
        </w:rPr>
      </w:pPr>
      <w:r w:rsidRPr="00894317">
        <w:rPr>
          <w:rFonts w:ascii="微软雅黑" w:eastAsia="微软雅黑" w:hAnsi="微软雅黑" w:hint="eastAsia"/>
          <w:color w:val="FF0000"/>
          <w:sz w:val="21"/>
          <w:szCs w:val="21"/>
        </w:rPr>
        <w:t>前面提到 SDK 的功能函数调用之前必须调用初始化接口，这里的调试功能接口除外。</w:t>
      </w:r>
    </w:p>
    <w:p w:rsidR="00AC7ED4" w:rsidRPr="00894317" w:rsidRDefault="00AC7ED4" w:rsidP="00AC7ED4">
      <w:pPr>
        <w:ind w:firstLine="420"/>
        <w:rPr>
          <w:rFonts w:ascii="微软雅黑" w:eastAsia="微软雅黑" w:hAnsi="微软雅黑"/>
          <w:color w:val="FF0000"/>
          <w:sz w:val="21"/>
          <w:szCs w:val="21"/>
        </w:rPr>
      </w:pPr>
    </w:p>
    <w:p w:rsidR="00AC7ED4" w:rsidRPr="00894317" w:rsidRDefault="00AC7ED4" w:rsidP="00AC7ED4">
      <w:pPr>
        <w:pStyle w:val="30"/>
        <w:rPr>
          <w:rFonts w:ascii="微软雅黑" w:eastAsia="微软雅黑" w:hAnsi="微软雅黑"/>
          <w:sz w:val="21"/>
          <w:szCs w:val="21"/>
        </w:rPr>
      </w:pPr>
      <w:r w:rsidRPr="00894317">
        <w:rPr>
          <w:rFonts w:ascii="微软雅黑" w:eastAsia="微软雅黑" w:hAnsi="微软雅黑" w:hint="eastAsia"/>
          <w:sz w:val="21"/>
          <w:szCs w:val="21"/>
        </w:rPr>
        <w:t>查看SDK版本接口</w:t>
      </w:r>
    </w:p>
    <w:p w:rsidR="00AC7ED4" w:rsidRPr="00894317" w:rsidRDefault="00AC7ED4" w:rsidP="00AC7ED4">
      <w:pPr>
        <w:rPr>
          <w:rFonts w:ascii="微软雅黑" w:eastAsia="微软雅黑" w:hAnsi="微软雅黑"/>
          <w:sz w:val="21"/>
          <w:szCs w:val="21"/>
        </w:rPr>
      </w:pPr>
      <w:r w:rsidRPr="00894317">
        <w:rPr>
          <w:rFonts w:ascii="微软雅黑" w:eastAsia="微软雅黑" w:hAnsi="微软雅黑" w:hint="eastAsia"/>
          <w:sz w:val="21"/>
          <w:szCs w:val="21"/>
        </w:rPr>
        <w:t>SDK 中提供了查看SDK版本的接口：</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2976"/>
        <w:gridCol w:w="2552"/>
      </w:tblGrid>
      <w:tr w:rsidR="00AC7ED4" w:rsidRPr="00894317" w:rsidTr="008B5113">
        <w:tc>
          <w:tcPr>
            <w:tcW w:w="3369" w:type="dxa"/>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函数定义</w:t>
            </w:r>
          </w:p>
        </w:tc>
        <w:tc>
          <w:tcPr>
            <w:tcW w:w="2976" w:type="dxa"/>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调用说明</w:t>
            </w:r>
          </w:p>
        </w:tc>
        <w:tc>
          <w:tcPr>
            <w:tcW w:w="2552" w:type="dxa"/>
            <w:vAlign w:val="center"/>
          </w:tcPr>
          <w:p w:rsidR="00AC7ED4" w:rsidRPr="00894317" w:rsidRDefault="00AC7ED4"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功能说明</w:t>
            </w:r>
          </w:p>
        </w:tc>
      </w:tr>
      <w:tr w:rsidR="00AC7ED4" w:rsidRPr="00894317" w:rsidTr="008B5113">
        <w:trPr>
          <w:trHeight w:val="781"/>
        </w:trPr>
        <w:tc>
          <w:tcPr>
            <w:tcW w:w="3369" w:type="dxa"/>
            <w:vAlign w:val="center"/>
          </w:tcPr>
          <w:p w:rsidR="00AC7ED4" w:rsidRPr="00894317" w:rsidRDefault="00AC7ED4" w:rsidP="005A03F6">
            <w:pPr>
              <w:rPr>
                <w:rFonts w:ascii="微软雅黑" w:eastAsia="微软雅黑" w:hAnsi="微软雅黑"/>
                <w:sz w:val="21"/>
                <w:szCs w:val="21"/>
              </w:rPr>
            </w:pPr>
            <w:proofErr w:type="spellStart"/>
            <w:r w:rsidRPr="00894317">
              <w:rPr>
                <w:rFonts w:ascii="微软雅黑" w:eastAsia="微软雅黑" w:hAnsi="微软雅黑" w:hint="eastAsia"/>
                <w:sz w:val="21"/>
                <w:szCs w:val="21"/>
              </w:rPr>
              <w:t>HSInstance.getSDKVersion</w:t>
            </w:r>
            <w:proofErr w:type="spellEnd"/>
            <w:r w:rsidRPr="00894317">
              <w:rPr>
                <w:rFonts w:ascii="微软雅黑" w:eastAsia="微软雅黑" w:hAnsi="微软雅黑" w:hint="eastAsia"/>
                <w:sz w:val="21"/>
                <w:szCs w:val="21"/>
              </w:rPr>
              <w:t>()</w:t>
            </w:r>
          </w:p>
        </w:tc>
        <w:tc>
          <w:tcPr>
            <w:tcW w:w="2976" w:type="dxa"/>
            <w:vAlign w:val="center"/>
          </w:tcPr>
          <w:p w:rsidR="00AC7ED4" w:rsidRPr="00894317" w:rsidRDefault="00AC7ED4" w:rsidP="008B5113">
            <w:pPr>
              <w:rPr>
                <w:rFonts w:ascii="微软雅黑" w:eastAsia="微软雅黑" w:hAnsi="微软雅黑"/>
                <w:sz w:val="21"/>
                <w:szCs w:val="21"/>
              </w:rPr>
            </w:pPr>
            <w:r w:rsidRPr="00894317">
              <w:rPr>
                <w:rFonts w:ascii="微软雅黑" w:eastAsia="微软雅黑" w:hAnsi="微软雅黑" w:hint="eastAsia"/>
                <w:sz w:val="21"/>
                <w:szCs w:val="21"/>
              </w:rPr>
              <w:t>调用此接口</w:t>
            </w:r>
            <w:r w:rsidRPr="00894317">
              <w:rPr>
                <w:rFonts w:ascii="微软雅黑" w:eastAsia="微软雅黑" w:hAnsi="微软雅黑" w:hint="eastAsia"/>
                <w:color w:val="FF0000"/>
                <w:sz w:val="21"/>
                <w:szCs w:val="21"/>
              </w:rPr>
              <w:t>查看SDK版本</w:t>
            </w:r>
          </w:p>
        </w:tc>
        <w:tc>
          <w:tcPr>
            <w:tcW w:w="2552" w:type="dxa"/>
            <w:vAlign w:val="center"/>
          </w:tcPr>
          <w:p w:rsidR="00AC7ED4" w:rsidRPr="00894317" w:rsidRDefault="00AC7ED4" w:rsidP="008B5113">
            <w:pPr>
              <w:rPr>
                <w:rFonts w:ascii="微软雅黑" w:eastAsia="微软雅黑" w:hAnsi="微软雅黑"/>
                <w:sz w:val="21"/>
                <w:szCs w:val="21"/>
              </w:rPr>
            </w:pPr>
            <w:r w:rsidRPr="00894317">
              <w:rPr>
                <w:rFonts w:ascii="微软雅黑" w:eastAsia="微软雅黑" w:hAnsi="微软雅黑" w:hint="eastAsia"/>
                <w:color w:val="FF0000"/>
                <w:sz w:val="21"/>
                <w:szCs w:val="21"/>
              </w:rPr>
              <w:t>查看SDK版本</w:t>
            </w:r>
          </w:p>
        </w:tc>
      </w:tr>
    </w:tbl>
    <w:p w:rsidR="00AC7ED4" w:rsidRPr="00894317" w:rsidRDefault="00AC7ED4" w:rsidP="00AC7ED4">
      <w:pPr>
        <w:rPr>
          <w:rFonts w:ascii="微软雅黑" w:eastAsia="微软雅黑" w:hAnsi="微软雅黑"/>
          <w:sz w:val="21"/>
          <w:szCs w:val="21"/>
        </w:rPr>
      </w:pPr>
    </w:p>
    <w:p w:rsidR="00AC7ED4" w:rsidRPr="00894317" w:rsidRDefault="00AC7ED4" w:rsidP="00AC7ED4">
      <w:pPr>
        <w:rPr>
          <w:rFonts w:ascii="微软雅黑" w:eastAsia="微软雅黑" w:hAnsi="微软雅黑"/>
          <w:sz w:val="21"/>
          <w:szCs w:val="21"/>
        </w:rPr>
      </w:pPr>
      <w:r w:rsidRPr="00894317">
        <w:rPr>
          <w:rFonts w:ascii="微软雅黑" w:eastAsia="微软雅黑" w:hAnsi="微软雅黑" w:hint="eastAsia"/>
          <w:sz w:val="21"/>
          <w:szCs w:val="21"/>
        </w:rPr>
        <w:t>示例代码：</w:t>
      </w:r>
    </w:p>
    <w:p w:rsidR="00AC7ED4" w:rsidRPr="00894317" w:rsidRDefault="00AC7ED4" w:rsidP="00AC7ED4">
      <w:pPr>
        <w:ind w:firstLine="420"/>
        <w:rPr>
          <w:rFonts w:ascii="微软雅黑" w:eastAsia="微软雅黑" w:hAnsi="微软雅黑"/>
          <w:i/>
          <w:color w:val="0000FF"/>
          <w:sz w:val="21"/>
          <w:szCs w:val="21"/>
        </w:rPr>
      </w:pPr>
      <w:proofErr w:type="spellStart"/>
      <w:r w:rsidRPr="00894317">
        <w:rPr>
          <w:rFonts w:ascii="微软雅黑" w:eastAsia="微软雅黑" w:hAnsi="微软雅黑" w:hint="eastAsia"/>
          <w:sz w:val="21"/>
          <w:szCs w:val="21"/>
        </w:rPr>
        <w:lastRenderedPageBreak/>
        <w:t>HSInstance.getSDKVersion</w:t>
      </w:r>
      <w:proofErr w:type="spellEnd"/>
      <w:r w:rsidRPr="00894317">
        <w:rPr>
          <w:rFonts w:ascii="微软雅黑" w:eastAsia="微软雅黑" w:hAnsi="微软雅黑" w:hint="eastAsia"/>
          <w:sz w:val="21"/>
          <w:szCs w:val="21"/>
        </w:rPr>
        <w:t>()</w:t>
      </w:r>
      <w:r w:rsidRPr="00894317">
        <w:rPr>
          <w:rFonts w:ascii="微软雅黑" w:eastAsia="微软雅黑" w:hAnsi="微软雅黑" w:hint="eastAsia"/>
          <w:color w:val="0000FF"/>
          <w:sz w:val="21"/>
          <w:szCs w:val="21"/>
        </w:rPr>
        <w:t>;</w:t>
      </w:r>
      <w:r w:rsidRPr="00894317">
        <w:rPr>
          <w:rFonts w:ascii="微软雅黑" w:eastAsia="微软雅黑" w:hAnsi="微软雅黑" w:hint="eastAsia"/>
          <w:color w:val="0000FF"/>
          <w:sz w:val="21"/>
          <w:szCs w:val="21"/>
        </w:rPr>
        <w:tab/>
      </w:r>
      <w:r w:rsidRPr="00894317">
        <w:rPr>
          <w:rFonts w:ascii="微软雅黑" w:eastAsia="微软雅黑" w:hAnsi="微软雅黑" w:hint="eastAsia"/>
          <w:color w:val="0000FF"/>
          <w:sz w:val="21"/>
          <w:szCs w:val="21"/>
        </w:rPr>
        <w:tab/>
        <w:t xml:space="preserve">// </w:t>
      </w:r>
      <w:r w:rsidRPr="00894317">
        <w:rPr>
          <w:rFonts w:ascii="微软雅黑" w:eastAsia="微软雅黑" w:hAnsi="微软雅黑" w:hint="eastAsia"/>
          <w:color w:val="FF0000"/>
          <w:sz w:val="21"/>
          <w:szCs w:val="21"/>
        </w:rPr>
        <w:t>查看SDK版本</w:t>
      </w:r>
      <w:r w:rsidRPr="00894317">
        <w:rPr>
          <w:rFonts w:ascii="微软雅黑" w:eastAsia="微软雅黑" w:hAnsi="微软雅黑"/>
          <w:sz w:val="21"/>
          <w:szCs w:val="21"/>
        </w:rPr>
        <w:t xml:space="preserve"> </w:t>
      </w:r>
    </w:p>
    <w:p w:rsidR="00D25C26" w:rsidRPr="00AC7ED4" w:rsidRDefault="00D25C26" w:rsidP="00D25C26">
      <w:pPr>
        <w:widowControl/>
        <w:tabs>
          <w:tab w:val="left" w:pos="866"/>
        </w:tabs>
        <w:autoSpaceDE w:val="0"/>
        <w:autoSpaceDN w:val="0"/>
        <w:adjustRightInd w:val="0"/>
        <w:ind w:firstLineChars="200" w:firstLine="420"/>
        <w:jc w:val="left"/>
        <w:rPr>
          <w:rFonts w:ascii="微软雅黑" w:eastAsia="微软雅黑" w:hAnsi="微软雅黑" w:cs="Menlo Regular"/>
          <w:kern w:val="0"/>
          <w:sz w:val="21"/>
          <w:szCs w:val="21"/>
        </w:rPr>
      </w:pPr>
    </w:p>
    <w:p w:rsidR="00EC617F" w:rsidRPr="003F373E" w:rsidRDefault="00EC617F" w:rsidP="00EC617F">
      <w:pPr>
        <w:pStyle w:val="2"/>
        <w:rPr>
          <w:rFonts w:ascii="微软雅黑" w:eastAsia="微软雅黑" w:hAnsi="微软雅黑"/>
          <w:sz w:val="21"/>
          <w:szCs w:val="21"/>
        </w:rPr>
      </w:pPr>
      <w:bookmarkStart w:id="28" w:name="_Toc372014839"/>
      <w:r w:rsidRPr="003F373E">
        <w:rPr>
          <w:rFonts w:ascii="微软雅黑" w:eastAsia="微软雅黑" w:hAnsi="微软雅黑" w:hint="eastAsia"/>
          <w:sz w:val="21"/>
          <w:szCs w:val="21"/>
        </w:rPr>
        <w:t>日志接口说明</w:t>
      </w:r>
      <w:bookmarkEnd w:id="28"/>
    </w:p>
    <w:p w:rsidR="00C473DA" w:rsidRPr="00F35EA1" w:rsidRDefault="00C473DA" w:rsidP="00C473DA">
      <w:pPr>
        <w:rPr>
          <w:rFonts w:ascii="微软雅黑" w:eastAsia="微软雅黑" w:hAnsi="微软雅黑"/>
          <w:sz w:val="21"/>
          <w:szCs w:val="21"/>
        </w:rPr>
      </w:pPr>
      <w:r>
        <w:rPr>
          <w:rFonts w:ascii="微软雅黑" w:eastAsia="微软雅黑" w:hAnsi="微软雅黑" w:hint="eastAsia"/>
          <w:sz w:val="21"/>
          <w:szCs w:val="21"/>
        </w:rPr>
        <w:t>日志接口分为四</w:t>
      </w:r>
      <w:r w:rsidRPr="00F35EA1">
        <w:rPr>
          <w:rFonts w:ascii="微软雅黑" w:eastAsia="微软雅黑" w:hAnsi="微软雅黑" w:hint="eastAsia"/>
          <w:sz w:val="21"/>
          <w:szCs w:val="21"/>
        </w:rPr>
        <w:t>类：</w:t>
      </w:r>
    </w:p>
    <w:p w:rsidR="00C473DA" w:rsidRDefault="00C473DA" w:rsidP="00C473DA">
      <w:pPr>
        <w:pStyle w:val="a5"/>
        <w:numPr>
          <w:ilvl w:val="0"/>
          <w:numId w:val="26"/>
        </w:numPr>
        <w:ind w:firstLineChars="0"/>
        <w:rPr>
          <w:rFonts w:ascii="微软雅黑" w:eastAsia="微软雅黑" w:hAnsi="微软雅黑"/>
          <w:sz w:val="21"/>
          <w:szCs w:val="21"/>
        </w:rPr>
      </w:pPr>
      <w:r w:rsidRPr="00F35EA1">
        <w:rPr>
          <w:rFonts w:ascii="微软雅黑" w:eastAsia="微软雅黑" w:hAnsi="微软雅黑" w:hint="eastAsia"/>
          <w:sz w:val="21"/>
          <w:szCs w:val="21"/>
        </w:rPr>
        <w:t>必须调用的</w:t>
      </w:r>
    </w:p>
    <w:p w:rsidR="00C473DA" w:rsidRDefault="00C473DA" w:rsidP="00C473DA">
      <w:pPr>
        <w:pStyle w:val="a5"/>
        <w:numPr>
          <w:ilvl w:val="0"/>
          <w:numId w:val="26"/>
        </w:numPr>
        <w:ind w:firstLineChars="0"/>
        <w:rPr>
          <w:rFonts w:ascii="微软雅黑" w:eastAsia="微软雅黑" w:hAnsi="微软雅黑"/>
          <w:sz w:val="21"/>
          <w:szCs w:val="21"/>
        </w:rPr>
      </w:pPr>
      <w:r>
        <w:rPr>
          <w:rFonts w:ascii="微软雅黑" w:eastAsia="微软雅黑" w:hAnsi="微软雅黑" w:hint="eastAsia"/>
          <w:sz w:val="21"/>
          <w:szCs w:val="21"/>
        </w:rPr>
        <w:t>如果分多个游戏服，必须调用的</w:t>
      </w:r>
    </w:p>
    <w:p w:rsidR="00C473DA" w:rsidRPr="00F35EA1" w:rsidRDefault="00C473DA" w:rsidP="00C473DA">
      <w:pPr>
        <w:pStyle w:val="a5"/>
        <w:numPr>
          <w:ilvl w:val="0"/>
          <w:numId w:val="26"/>
        </w:numPr>
        <w:ind w:firstLineChars="0"/>
        <w:rPr>
          <w:rFonts w:ascii="微软雅黑" w:eastAsia="微软雅黑" w:hAnsi="微软雅黑"/>
          <w:sz w:val="21"/>
          <w:szCs w:val="21"/>
        </w:rPr>
      </w:pPr>
      <w:r w:rsidRPr="00F35EA1">
        <w:rPr>
          <w:rFonts w:ascii="微软雅黑" w:eastAsia="微软雅黑" w:hAnsi="微软雅黑" w:hint="eastAsia"/>
          <w:sz w:val="21"/>
          <w:szCs w:val="21"/>
        </w:rPr>
        <w:t>接口调用/服务器日志必选其一（推荐从服务器给出更准确的日志，无法给服务器日志的，必须调用接口）</w:t>
      </w:r>
    </w:p>
    <w:p w:rsidR="00C473DA" w:rsidRPr="00F35EA1" w:rsidRDefault="00C473DA" w:rsidP="00C473DA">
      <w:pPr>
        <w:pStyle w:val="a5"/>
        <w:numPr>
          <w:ilvl w:val="0"/>
          <w:numId w:val="26"/>
        </w:numPr>
        <w:ind w:firstLineChars="0"/>
        <w:rPr>
          <w:rFonts w:ascii="微软雅黑" w:eastAsia="微软雅黑" w:hAnsi="微软雅黑"/>
          <w:sz w:val="21"/>
          <w:szCs w:val="21"/>
        </w:rPr>
      </w:pPr>
      <w:r w:rsidRPr="00F35EA1">
        <w:rPr>
          <w:rFonts w:ascii="微软雅黑" w:eastAsia="微软雅黑" w:hAnsi="微软雅黑" w:hint="eastAsia"/>
          <w:sz w:val="21"/>
          <w:szCs w:val="21"/>
        </w:rPr>
        <w:t>和可选调用的（可自行决定是否调用接口）</w:t>
      </w:r>
    </w:p>
    <w:p w:rsidR="00EC617F" w:rsidRPr="00F35EA1" w:rsidRDefault="00EC617F" w:rsidP="00C473DA">
      <w:pPr>
        <w:pStyle w:val="30"/>
      </w:pPr>
      <w:r w:rsidRPr="00F35EA1">
        <w:rPr>
          <w:rFonts w:hint="eastAsia"/>
        </w:rPr>
        <w:t>接口列表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1985"/>
        <w:gridCol w:w="3969"/>
      </w:tblGrid>
      <w:tr w:rsidR="00EC617F" w:rsidRPr="00F35EA1" w:rsidTr="008B5113">
        <w:tc>
          <w:tcPr>
            <w:tcW w:w="2518" w:type="dxa"/>
            <w:shd w:val="clear" w:color="auto" w:fill="auto"/>
          </w:tcPr>
          <w:p w:rsidR="00EC617F" w:rsidRPr="005153EB" w:rsidRDefault="00EC617F" w:rsidP="005153EB">
            <w:pPr>
              <w:rPr>
                <w:rFonts w:ascii="微软雅黑" w:eastAsia="微软雅黑" w:hAnsi="微软雅黑"/>
              </w:rPr>
            </w:pPr>
            <w:r w:rsidRPr="005153EB">
              <w:rPr>
                <w:rFonts w:ascii="微软雅黑" w:eastAsia="微软雅黑" w:hAnsi="微软雅黑" w:hint="eastAsia"/>
              </w:rPr>
              <w:t>接口名</w:t>
            </w:r>
          </w:p>
        </w:tc>
        <w:tc>
          <w:tcPr>
            <w:tcW w:w="1985" w:type="dxa"/>
            <w:shd w:val="clear" w:color="auto" w:fill="auto"/>
          </w:tcPr>
          <w:p w:rsidR="00EC617F" w:rsidRPr="005153EB" w:rsidRDefault="00EC617F" w:rsidP="005153EB">
            <w:pPr>
              <w:rPr>
                <w:rFonts w:ascii="微软雅黑" w:eastAsia="微软雅黑" w:hAnsi="微软雅黑"/>
              </w:rPr>
            </w:pPr>
            <w:r w:rsidRPr="005153EB">
              <w:rPr>
                <w:rFonts w:ascii="微软雅黑" w:eastAsia="微软雅黑" w:hAnsi="微软雅黑" w:hint="eastAsia"/>
              </w:rPr>
              <w:t>定义</w:t>
            </w:r>
          </w:p>
        </w:tc>
        <w:tc>
          <w:tcPr>
            <w:tcW w:w="3969" w:type="dxa"/>
            <w:shd w:val="clear" w:color="auto" w:fill="auto"/>
          </w:tcPr>
          <w:p w:rsidR="00EC617F" w:rsidRPr="005153EB" w:rsidRDefault="00EC617F" w:rsidP="005153EB">
            <w:pPr>
              <w:rPr>
                <w:rFonts w:ascii="微软雅黑" w:eastAsia="微软雅黑" w:hAnsi="微软雅黑"/>
              </w:rPr>
            </w:pPr>
            <w:r w:rsidRPr="005153EB">
              <w:rPr>
                <w:rFonts w:ascii="微软雅黑" w:eastAsia="微软雅黑" w:hAnsi="微软雅黑" w:hint="eastAsia"/>
              </w:rPr>
              <w:t>类型</w:t>
            </w:r>
          </w:p>
        </w:tc>
      </w:tr>
      <w:tr w:rsidR="00AC7ED4" w:rsidRPr="00EF5D15" w:rsidTr="008B5113">
        <w:tc>
          <w:tcPr>
            <w:tcW w:w="2518" w:type="dxa"/>
            <w:vAlign w:val="center"/>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 xml:space="preserve"> </w:t>
            </w:r>
            <w:proofErr w:type="spellStart"/>
            <w:r w:rsidRPr="00AC7ED4">
              <w:rPr>
                <w:rFonts w:ascii="微软雅黑" w:eastAsia="微软雅黑" w:hAnsi="微软雅黑" w:hint="eastAsia"/>
                <w:color w:val="000000"/>
                <w:sz w:val="21"/>
                <w:szCs w:val="21"/>
              </w:rPr>
              <w:t>startSession</w:t>
            </w:r>
            <w:proofErr w:type="spellEnd"/>
          </w:p>
        </w:tc>
        <w:tc>
          <w:tcPr>
            <w:tcW w:w="1985" w:type="dxa"/>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打开应用</w:t>
            </w:r>
          </w:p>
        </w:tc>
        <w:tc>
          <w:tcPr>
            <w:tcW w:w="3969" w:type="dxa"/>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必须调用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hint="eastAsia"/>
                <w:color w:val="000000"/>
                <w:sz w:val="21"/>
                <w:szCs w:val="21"/>
              </w:rPr>
              <w:t>registerUser</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账号注册</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如果游戏需注册，必须调用</w:t>
            </w:r>
          </w:p>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如果游戏无须注册，无须调用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hint="eastAsia"/>
                <w:color w:val="000000"/>
                <w:sz w:val="21"/>
                <w:szCs w:val="21"/>
              </w:rPr>
              <w:t>userLogin</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账号登陆</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必须调用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hint="eastAsia"/>
                <w:color w:val="000000"/>
                <w:sz w:val="21"/>
                <w:szCs w:val="21"/>
              </w:rPr>
              <w:t>createRole</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创建角色</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如果分游戏服，必须调用，无角色ID的话,虚拟一个角色ID做为唯一主键</w:t>
            </w:r>
          </w:p>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如果不分多个游戏服，无须调用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hint="eastAsia"/>
                <w:color w:val="000000"/>
                <w:sz w:val="21"/>
                <w:szCs w:val="21"/>
              </w:rPr>
              <w:t>roleLogin</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角色登陆</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如果分游戏服，必须调用，无角色ID的话,虚拟一个角色ID做为唯一主键</w:t>
            </w:r>
          </w:p>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lastRenderedPageBreak/>
              <w:t>如果不分多个游戏服，无须调用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hint="eastAsia"/>
                <w:color w:val="000000"/>
                <w:sz w:val="21"/>
                <w:szCs w:val="21"/>
              </w:rPr>
              <w:lastRenderedPageBreak/>
              <w:t>roleLogout</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角色登出</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可选调用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 xml:space="preserve"> </w:t>
            </w:r>
            <w:proofErr w:type="spellStart"/>
            <w:r w:rsidRPr="00AC7ED4">
              <w:rPr>
                <w:rFonts w:ascii="微软雅黑" w:eastAsia="微软雅黑" w:hAnsi="微软雅黑"/>
                <w:color w:val="000000"/>
                <w:sz w:val="21"/>
                <w:szCs w:val="21"/>
              </w:rPr>
              <w:t>addCash</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充值</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接口调用/服务器日志，必选其一</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hint="eastAsia"/>
                <w:color w:val="000000"/>
                <w:sz w:val="21"/>
                <w:szCs w:val="21"/>
              </w:rPr>
              <w:t>ShopTrade</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消费(商城购买)</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接口调用/服务器日志，必选其一</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color w:val="000000"/>
                <w:sz w:val="21"/>
                <w:szCs w:val="21"/>
              </w:rPr>
              <w:t>customEvent</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自定义事件</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可选调用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color w:val="000000"/>
                <w:sz w:val="21"/>
                <w:szCs w:val="21"/>
              </w:rPr>
              <w:t>redeemWithCode</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兑换码</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可选调用</w:t>
            </w:r>
          </w:p>
        </w:tc>
      </w:tr>
      <w:tr w:rsidR="00AC7ED4" w:rsidRPr="00AC7ED4" w:rsidTr="008B5113">
        <w:tc>
          <w:tcPr>
            <w:tcW w:w="2518" w:type="dxa"/>
            <w:tcBorders>
              <w:top w:val="single" w:sz="4" w:space="0" w:color="000000"/>
              <w:left w:val="single" w:sz="4" w:space="0" w:color="000000"/>
              <w:bottom w:val="single" w:sz="4" w:space="0" w:color="000000"/>
              <w:right w:val="single" w:sz="4" w:space="0" w:color="000000"/>
            </w:tcBorders>
            <w:vAlign w:val="center"/>
          </w:tcPr>
          <w:p w:rsidR="00AC7ED4" w:rsidRPr="00AC7ED4" w:rsidRDefault="00AC7ED4" w:rsidP="005A03F6">
            <w:pPr>
              <w:rPr>
                <w:rFonts w:ascii="微软雅黑" w:eastAsia="微软雅黑" w:hAnsi="微软雅黑"/>
                <w:color w:val="000000"/>
                <w:sz w:val="21"/>
                <w:szCs w:val="21"/>
              </w:rPr>
            </w:pPr>
            <w:proofErr w:type="spellStart"/>
            <w:r w:rsidRPr="00AC7ED4">
              <w:rPr>
                <w:rFonts w:ascii="微软雅黑" w:eastAsia="微软雅黑" w:hAnsi="微软雅黑"/>
                <w:color w:val="000000"/>
                <w:sz w:val="21"/>
                <w:szCs w:val="21"/>
              </w:rPr>
              <w:t>userFeedback</w:t>
            </w:r>
            <w:proofErr w:type="spellEnd"/>
          </w:p>
        </w:tc>
        <w:tc>
          <w:tcPr>
            <w:tcW w:w="1985"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用户反馈</w:t>
            </w:r>
          </w:p>
        </w:tc>
        <w:tc>
          <w:tcPr>
            <w:tcW w:w="3969" w:type="dxa"/>
            <w:tcBorders>
              <w:top w:val="single" w:sz="4" w:space="0" w:color="000000"/>
              <w:left w:val="single" w:sz="4" w:space="0" w:color="000000"/>
              <w:bottom w:val="single" w:sz="4" w:space="0" w:color="000000"/>
              <w:right w:val="single" w:sz="4" w:space="0" w:color="000000"/>
            </w:tcBorders>
          </w:tcPr>
          <w:p w:rsidR="00AC7ED4" w:rsidRPr="00AC7ED4" w:rsidRDefault="00AC7ED4" w:rsidP="005A03F6">
            <w:pPr>
              <w:rPr>
                <w:rFonts w:ascii="微软雅黑" w:eastAsia="微软雅黑" w:hAnsi="微软雅黑"/>
                <w:color w:val="000000"/>
                <w:sz w:val="21"/>
                <w:szCs w:val="21"/>
              </w:rPr>
            </w:pPr>
            <w:r w:rsidRPr="00AC7ED4">
              <w:rPr>
                <w:rFonts w:ascii="微软雅黑" w:eastAsia="微软雅黑" w:hAnsi="微软雅黑" w:hint="eastAsia"/>
                <w:color w:val="000000"/>
                <w:sz w:val="21"/>
                <w:szCs w:val="21"/>
              </w:rPr>
              <w:t>可选调用</w:t>
            </w:r>
          </w:p>
        </w:tc>
      </w:tr>
    </w:tbl>
    <w:p w:rsidR="00EC617F" w:rsidRDefault="00EC617F" w:rsidP="00EC617F">
      <w:pPr>
        <w:jc w:val="center"/>
        <w:rPr>
          <w:rFonts w:ascii="微软雅黑" w:eastAsia="微软雅黑" w:hAnsi="微软雅黑"/>
          <w:b/>
          <w:color w:val="FF0000"/>
          <w:sz w:val="21"/>
          <w:szCs w:val="21"/>
        </w:rPr>
      </w:pPr>
    </w:p>
    <w:p w:rsidR="00EC617F" w:rsidRPr="0026269A" w:rsidRDefault="00EC617F" w:rsidP="00EC617F">
      <w:pPr>
        <w:jc w:val="center"/>
        <w:rPr>
          <w:rFonts w:ascii="微软雅黑" w:eastAsia="微软雅黑" w:hAnsi="微软雅黑"/>
          <w:b/>
          <w:color w:val="FF0000"/>
          <w:sz w:val="21"/>
          <w:szCs w:val="21"/>
        </w:rPr>
      </w:pPr>
      <w:r w:rsidRPr="0026269A">
        <w:rPr>
          <w:rFonts w:ascii="微软雅黑" w:eastAsia="微软雅黑" w:hAnsi="微软雅黑" w:hint="eastAsia"/>
          <w:b/>
          <w:color w:val="FF0000"/>
          <w:sz w:val="21"/>
          <w:szCs w:val="21"/>
        </w:rPr>
        <w:t>重要字段说明：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2"/>
        <w:gridCol w:w="7276"/>
      </w:tblGrid>
      <w:tr w:rsidR="00EE68D8" w:rsidRPr="00F35EA1" w:rsidTr="00582F65">
        <w:tc>
          <w:tcPr>
            <w:tcW w:w="1252" w:type="dxa"/>
            <w:shd w:val="clear" w:color="auto" w:fill="auto"/>
          </w:tcPr>
          <w:p w:rsidR="00EE68D8" w:rsidRPr="00582F65" w:rsidRDefault="00EE68D8" w:rsidP="00582F65">
            <w:pPr>
              <w:rPr>
                <w:rFonts w:ascii="微软雅黑" w:eastAsia="微软雅黑" w:hAnsi="微软雅黑"/>
                <w:color w:val="FF0000"/>
                <w:sz w:val="21"/>
                <w:szCs w:val="21"/>
              </w:rPr>
            </w:pPr>
            <w:r w:rsidRPr="00582F65">
              <w:rPr>
                <w:rFonts w:ascii="微软雅黑" w:eastAsia="微软雅黑" w:hAnsi="微软雅黑" w:hint="eastAsia"/>
                <w:color w:val="FF0000"/>
                <w:sz w:val="21"/>
                <w:szCs w:val="21"/>
              </w:rPr>
              <w:t>ACCOUNT</w:t>
            </w:r>
          </w:p>
        </w:tc>
        <w:tc>
          <w:tcPr>
            <w:tcW w:w="7276" w:type="dxa"/>
            <w:shd w:val="clear" w:color="auto" w:fill="auto"/>
          </w:tcPr>
          <w:p w:rsidR="00EE68D8" w:rsidRPr="00582F65" w:rsidRDefault="00EE68D8" w:rsidP="00582F65">
            <w:pPr>
              <w:rPr>
                <w:rFonts w:ascii="微软雅黑" w:eastAsia="微软雅黑" w:hAnsi="微软雅黑"/>
                <w:color w:val="FF0000"/>
                <w:sz w:val="21"/>
                <w:szCs w:val="21"/>
              </w:rPr>
            </w:pPr>
            <w:r w:rsidRPr="00582F65">
              <w:rPr>
                <w:rFonts w:ascii="微软雅黑" w:eastAsia="微软雅黑" w:hAnsi="微软雅黑" w:hint="eastAsia"/>
                <w:color w:val="FF0000"/>
                <w:sz w:val="21"/>
                <w:szCs w:val="21"/>
              </w:rPr>
              <w:t>在单个APP下，ACCOUNT必须唯一，且不能中途修改，单个APP下的所有用户日志，以此关联，如果无账号的话,虚拟一个账号做为唯一主键</w:t>
            </w:r>
          </w:p>
        </w:tc>
      </w:tr>
      <w:tr w:rsidR="00EE68D8" w:rsidRPr="00F35EA1" w:rsidTr="00582F65">
        <w:tc>
          <w:tcPr>
            <w:tcW w:w="1252" w:type="dxa"/>
            <w:shd w:val="clear" w:color="auto" w:fill="auto"/>
          </w:tcPr>
          <w:p w:rsidR="00EE68D8" w:rsidRPr="00582F65" w:rsidRDefault="00EE68D8" w:rsidP="00582F65">
            <w:pPr>
              <w:rPr>
                <w:rFonts w:ascii="微软雅黑" w:eastAsia="微软雅黑" w:hAnsi="微软雅黑"/>
                <w:color w:val="FF0000"/>
                <w:sz w:val="21"/>
                <w:szCs w:val="21"/>
              </w:rPr>
            </w:pPr>
            <w:r w:rsidRPr="00582F65">
              <w:rPr>
                <w:rFonts w:ascii="微软雅黑" w:eastAsia="微软雅黑" w:hAnsi="微软雅黑" w:hint="eastAsia"/>
                <w:color w:val="FF0000"/>
                <w:sz w:val="21"/>
                <w:szCs w:val="21"/>
              </w:rPr>
              <w:t>ROLEID</w:t>
            </w:r>
          </w:p>
        </w:tc>
        <w:tc>
          <w:tcPr>
            <w:tcW w:w="7276" w:type="dxa"/>
            <w:shd w:val="clear" w:color="auto" w:fill="auto"/>
          </w:tcPr>
          <w:p w:rsidR="00EE68D8" w:rsidRPr="00582F65" w:rsidRDefault="00EE68D8" w:rsidP="00582F65">
            <w:pPr>
              <w:rPr>
                <w:rFonts w:ascii="微软雅黑" w:eastAsia="微软雅黑" w:hAnsi="微软雅黑"/>
                <w:sz w:val="21"/>
                <w:szCs w:val="21"/>
              </w:rPr>
            </w:pPr>
            <w:r w:rsidRPr="00582F65">
              <w:rPr>
                <w:rFonts w:ascii="微软雅黑" w:eastAsia="微软雅黑" w:hAnsi="微软雅黑" w:hint="eastAsia"/>
                <w:color w:val="FF0000"/>
                <w:sz w:val="21"/>
                <w:szCs w:val="21"/>
              </w:rPr>
              <w:t>在单个游戏服下,ROLEID必须唯一，且不能中途修改，单服下的所有角色日志，以此关联。如果无角色ID的话,可以以账号ID做为角色ID</w:t>
            </w:r>
          </w:p>
        </w:tc>
      </w:tr>
    </w:tbl>
    <w:p w:rsidR="00EC617F" w:rsidRPr="00EE68D8" w:rsidRDefault="00EC617F" w:rsidP="00EC617F">
      <w:pPr>
        <w:rPr>
          <w:rFonts w:ascii="微软雅黑" w:eastAsia="微软雅黑" w:hAnsi="微软雅黑"/>
          <w:color w:val="FF0000"/>
          <w:sz w:val="21"/>
          <w:szCs w:val="21"/>
        </w:rPr>
      </w:pPr>
    </w:p>
    <w:p w:rsidR="00EC617F" w:rsidRDefault="00EC617F" w:rsidP="00EC617F">
      <w:pPr>
        <w:pStyle w:val="30"/>
        <w:rPr>
          <w:rFonts w:ascii="微软雅黑" w:eastAsia="微软雅黑" w:hAnsi="微软雅黑"/>
          <w:sz w:val="21"/>
          <w:szCs w:val="21"/>
        </w:rPr>
      </w:pPr>
      <w:r w:rsidRPr="003F373E">
        <w:rPr>
          <w:rFonts w:ascii="微软雅黑" w:eastAsia="微软雅黑" w:hAnsi="微软雅黑" w:hint="eastAsia"/>
          <w:sz w:val="21"/>
          <w:szCs w:val="21"/>
        </w:rPr>
        <w:t>必须调用的接口</w:t>
      </w:r>
    </w:p>
    <w:p w:rsidR="00E40FB0" w:rsidRPr="00894317" w:rsidRDefault="00E40FB0" w:rsidP="00E40FB0">
      <w:pPr>
        <w:pStyle w:val="4"/>
      </w:pPr>
      <w:r>
        <w:rPr>
          <w:rFonts w:hint="eastAsia"/>
        </w:rPr>
        <w:t>启动应用</w:t>
      </w:r>
    </w:p>
    <w:p w:rsidR="00E40FB0" w:rsidRPr="00894317" w:rsidRDefault="00E40FB0" w:rsidP="00E40FB0">
      <w:pPr>
        <w:rPr>
          <w:rFonts w:ascii="微软雅黑" w:eastAsia="微软雅黑" w:hAnsi="微软雅黑"/>
          <w:sz w:val="21"/>
          <w:szCs w:val="21"/>
        </w:rPr>
      </w:pPr>
      <w:r w:rsidRPr="00894317">
        <w:rPr>
          <w:rFonts w:ascii="微软雅黑" w:eastAsia="微软雅黑" w:hAnsi="微软雅黑" w:hint="eastAsia"/>
          <w:sz w:val="21"/>
          <w:szCs w:val="21"/>
        </w:rPr>
        <w:t>接口说明如下：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0"/>
        <w:gridCol w:w="2468"/>
        <w:gridCol w:w="1991"/>
        <w:gridCol w:w="1730"/>
      </w:tblGrid>
      <w:tr w:rsidR="00E40FB0" w:rsidRPr="00894317" w:rsidTr="008B5113">
        <w:tc>
          <w:tcPr>
            <w:tcW w:w="2850" w:type="dxa"/>
          </w:tcPr>
          <w:p w:rsidR="00E40FB0" w:rsidRPr="00894317" w:rsidRDefault="00E40FB0"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函数定义</w:t>
            </w:r>
          </w:p>
        </w:tc>
        <w:tc>
          <w:tcPr>
            <w:tcW w:w="2468" w:type="dxa"/>
          </w:tcPr>
          <w:p w:rsidR="00E40FB0" w:rsidRPr="00894317" w:rsidRDefault="00E40FB0"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调用说明</w:t>
            </w:r>
          </w:p>
        </w:tc>
        <w:tc>
          <w:tcPr>
            <w:tcW w:w="1991" w:type="dxa"/>
          </w:tcPr>
          <w:p w:rsidR="00E40FB0" w:rsidRPr="00894317" w:rsidRDefault="00E40FB0"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参数说明</w:t>
            </w:r>
          </w:p>
        </w:tc>
        <w:tc>
          <w:tcPr>
            <w:tcW w:w="1730" w:type="dxa"/>
            <w:vAlign w:val="center"/>
          </w:tcPr>
          <w:p w:rsidR="00E40FB0" w:rsidRPr="00894317" w:rsidRDefault="00E40FB0"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功能说明</w:t>
            </w:r>
          </w:p>
        </w:tc>
      </w:tr>
      <w:tr w:rsidR="00E40FB0" w:rsidRPr="00894317" w:rsidTr="008B5113">
        <w:trPr>
          <w:trHeight w:val="843"/>
        </w:trPr>
        <w:tc>
          <w:tcPr>
            <w:tcW w:w="2850" w:type="dxa"/>
            <w:vAlign w:val="center"/>
          </w:tcPr>
          <w:p w:rsidR="00E40FB0" w:rsidRPr="00894317" w:rsidRDefault="00E40FB0" w:rsidP="005A03F6">
            <w:pPr>
              <w:rPr>
                <w:rFonts w:ascii="微软雅黑" w:eastAsia="微软雅黑" w:hAnsi="微软雅黑"/>
                <w:sz w:val="21"/>
                <w:szCs w:val="21"/>
              </w:rPr>
            </w:pPr>
            <w:r w:rsidRPr="00894317">
              <w:rPr>
                <w:rFonts w:ascii="微软雅黑" w:eastAsia="微软雅黑" w:hAnsi="微软雅黑" w:hint="eastAsia"/>
                <w:sz w:val="21"/>
                <w:szCs w:val="21"/>
              </w:rPr>
              <w:t xml:space="preserve">void </w:t>
            </w:r>
            <w:proofErr w:type="spellStart"/>
            <w:r w:rsidRPr="00894317">
              <w:rPr>
                <w:rFonts w:ascii="微软雅黑" w:eastAsia="微软雅黑" w:hAnsi="微软雅黑"/>
                <w:sz w:val="21"/>
                <w:szCs w:val="21"/>
              </w:rPr>
              <w:t>startSession</w:t>
            </w:r>
            <w:proofErr w:type="spellEnd"/>
            <w:r w:rsidRPr="00894317">
              <w:rPr>
                <w:rFonts w:ascii="微软雅黑" w:eastAsia="微软雅黑" w:hAnsi="微软雅黑" w:hint="eastAsia"/>
                <w:sz w:val="21"/>
                <w:szCs w:val="21"/>
              </w:rPr>
              <w:t>()</w:t>
            </w:r>
          </w:p>
        </w:tc>
        <w:tc>
          <w:tcPr>
            <w:tcW w:w="2468" w:type="dxa"/>
            <w:vAlign w:val="center"/>
          </w:tcPr>
          <w:p w:rsidR="00E40FB0" w:rsidRPr="00894317" w:rsidRDefault="00E40FB0" w:rsidP="005A03F6">
            <w:pPr>
              <w:rPr>
                <w:rFonts w:ascii="微软雅黑" w:eastAsia="微软雅黑" w:hAnsi="微软雅黑"/>
                <w:sz w:val="21"/>
                <w:szCs w:val="21"/>
              </w:rPr>
            </w:pPr>
            <w:r w:rsidRPr="00894317">
              <w:rPr>
                <w:rFonts w:ascii="微软雅黑" w:eastAsia="微软雅黑" w:hAnsi="微软雅黑" w:hint="eastAsia"/>
                <w:sz w:val="21"/>
                <w:szCs w:val="21"/>
              </w:rPr>
              <w:t>游戏启动时调用此接口</w:t>
            </w:r>
          </w:p>
        </w:tc>
        <w:tc>
          <w:tcPr>
            <w:tcW w:w="1991" w:type="dxa"/>
            <w:vAlign w:val="center"/>
          </w:tcPr>
          <w:p w:rsidR="00E40FB0" w:rsidRPr="00894317" w:rsidRDefault="00E40FB0" w:rsidP="005A03F6">
            <w:pPr>
              <w:jc w:val="center"/>
              <w:rPr>
                <w:rFonts w:ascii="微软雅黑" w:eastAsia="微软雅黑" w:hAnsi="微软雅黑"/>
                <w:sz w:val="21"/>
                <w:szCs w:val="21"/>
              </w:rPr>
            </w:pPr>
            <w:r w:rsidRPr="00894317">
              <w:rPr>
                <w:rFonts w:ascii="微软雅黑" w:eastAsia="微软雅黑" w:hAnsi="微软雅黑" w:hint="eastAsia"/>
                <w:sz w:val="21"/>
                <w:szCs w:val="21"/>
              </w:rPr>
              <w:t>无</w:t>
            </w:r>
          </w:p>
        </w:tc>
        <w:tc>
          <w:tcPr>
            <w:tcW w:w="1730" w:type="dxa"/>
            <w:vAlign w:val="center"/>
          </w:tcPr>
          <w:p w:rsidR="00E40FB0" w:rsidRPr="00894317" w:rsidRDefault="00E40FB0" w:rsidP="005A03F6">
            <w:pPr>
              <w:rPr>
                <w:rFonts w:ascii="微软雅黑" w:eastAsia="微软雅黑" w:hAnsi="微软雅黑"/>
                <w:sz w:val="21"/>
                <w:szCs w:val="21"/>
              </w:rPr>
            </w:pPr>
            <w:r w:rsidRPr="00894317">
              <w:rPr>
                <w:rFonts w:ascii="微软雅黑" w:eastAsia="微软雅黑" w:hAnsi="微软雅黑" w:hint="eastAsia"/>
                <w:sz w:val="21"/>
                <w:szCs w:val="21"/>
              </w:rPr>
              <w:t>标记游戏启动</w:t>
            </w:r>
          </w:p>
        </w:tc>
      </w:tr>
    </w:tbl>
    <w:p w:rsidR="00E40FB0" w:rsidRPr="00894317" w:rsidRDefault="00E40FB0" w:rsidP="00E40FB0">
      <w:pPr>
        <w:rPr>
          <w:rFonts w:ascii="微软雅黑" w:eastAsia="微软雅黑" w:hAnsi="微软雅黑"/>
          <w:sz w:val="21"/>
          <w:szCs w:val="21"/>
        </w:rPr>
      </w:pPr>
    </w:p>
    <w:p w:rsidR="00E40FB0" w:rsidRPr="00894317" w:rsidRDefault="00E40FB0" w:rsidP="00E40FB0">
      <w:pPr>
        <w:rPr>
          <w:rFonts w:ascii="微软雅黑" w:eastAsia="微软雅黑" w:hAnsi="微软雅黑"/>
          <w:sz w:val="21"/>
          <w:szCs w:val="21"/>
        </w:rPr>
      </w:pPr>
      <w:r w:rsidRPr="00894317">
        <w:rPr>
          <w:rFonts w:ascii="微软雅黑" w:eastAsia="微软雅黑" w:hAnsi="微软雅黑" w:hint="eastAsia"/>
          <w:sz w:val="21"/>
          <w:szCs w:val="21"/>
        </w:rPr>
        <w:lastRenderedPageBreak/>
        <w:t>示例代码：</w:t>
      </w:r>
    </w:p>
    <w:p w:rsidR="00E40FB0" w:rsidRPr="00894317" w:rsidRDefault="00E40FB0" w:rsidP="00E40FB0">
      <w:pPr>
        <w:ind w:firstLine="420"/>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HSInstance.s</w:t>
      </w:r>
      <w:r w:rsidRPr="00894317">
        <w:rPr>
          <w:rFonts w:ascii="微软雅黑" w:eastAsia="微软雅黑" w:hAnsi="微软雅黑"/>
          <w:color w:val="0000FF"/>
          <w:sz w:val="21"/>
          <w:szCs w:val="21"/>
        </w:rPr>
        <w:t>tart</w:t>
      </w:r>
      <w:r w:rsidRPr="00894317">
        <w:rPr>
          <w:rFonts w:ascii="微软雅黑" w:eastAsia="微软雅黑" w:hAnsi="微软雅黑" w:hint="eastAsia"/>
          <w:color w:val="0000FF"/>
          <w:sz w:val="21"/>
          <w:szCs w:val="21"/>
        </w:rPr>
        <w:t>S</w:t>
      </w:r>
      <w:r w:rsidRPr="00894317">
        <w:rPr>
          <w:rFonts w:ascii="微软雅黑" w:eastAsia="微软雅黑" w:hAnsi="微软雅黑"/>
          <w:color w:val="0000FF"/>
          <w:sz w:val="21"/>
          <w:szCs w:val="21"/>
        </w:rPr>
        <w:t>ession</w:t>
      </w:r>
      <w:proofErr w:type="spellEnd"/>
      <w:r w:rsidRPr="00894317">
        <w:rPr>
          <w:rFonts w:ascii="微软雅黑" w:eastAsia="微软雅黑" w:hAnsi="微软雅黑" w:hint="eastAsia"/>
          <w:color w:val="0000FF"/>
          <w:sz w:val="21"/>
          <w:szCs w:val="21"/>
        </w:rPr>
        <w:t>();</w:t>
      </w:r>
      <w:r w:rsidRPr="00894317">
        <w:rPr>
          <w:rFonts w:ascii="微软雅黑" w:eastAsia="微软雅黑" w:hAnsi="微软雅黑" w:hint="eastAsia"/>
          <w:color w:val="0000FF"/>
          <w:sz w:val="21"/>
          <w:szCs w:val="21"/>
        </w:rPr>
        <w:tab/>
      </w:r>
      <w:r w:rsidRPr="00894317">
        <w:rPr>
          <w:rFonts w:ascii="微软雅黑" w:eastAsia="微软雅黑" w:hAnsi="微软雅黑" w:hint="eastAsia"/>
          <w:color w:val="0000FF"/>
          <w:sz w:val="21"/>
          <w:szCs w:val="21"/>
        </w:rPr>
        <w:tab/>
        <w:t>// 标记游戏启动</w:t>
      </w:r>
    </w:p>
    <w:p w:rsidR="00E40FB0" w:rsidRPr="00894317" w:rsidRDefault="00E40FB0" w:rsidP="00E40FB0">
      <w:pPr>
        <w:rPr>
          <w:rFonts w:ascii="微软雅黑" w:eastAsia="微软雅黑" w:hAnsi="微软雅黑"/>
          <w:color w:val="0000FF"/>
          <w:sz w:val="21"/>
          <w:szCs w:val="21"/>
        </w:rPr>
      </w:pPr>
    </w:p>
    <w:p w:rsidR="00E40FB0" w:rsidRPr="00894317" w:rsidRDefault="00E40FB0" w:rsidP="00E40FB0">
      <w:pPr>
        <w:rPr>
          <w:rFonts w:ascii="微软雅黑" w:eastAsia="微软雅黑" w:hAnsi="微软雅黑"/>
          <w:sz w:val="21"/>
          <w:szCs w:val="21"/>
        </w:rPr>
      </w:pPr>
      <w:r w:rsidRPr="00894317">
        <w:rPr>
          <w:rFonts w:ascii="微软雅黑" w:eastAsia="微软雅黑" w:hAnsi="微软雅黑" w:hint="eastAsia"/>
          <w:sz w:val="21"/>
          <w:szCs w:val="21"/>
        </w:rPr>
        <w:t>特别说明：</w:t>
      </w:r>
    </w:p>
    <w:p w:rsidR="00E40FB0" w:rsidRPr="00894317" w:rsidRDefault="00E40FB0" w:rsidP="00E40FB0">
      <w:pPr>
        <w:tabs>
          <w:tab w:val="left" w:pos="425"/>
        </w:tabs>
        <w:rPr>
          <w:rFonts w:ascii="微软雅黑" w:eastAsia="微软雅黑" w:hAnsi="微软雅黑"/>
          <w:sz w:val="21"/>
          <w:szCs w:val="21"/>
        </w:rPr>
      </w:pPr>
      <w:r w:rsidRPr="00894317">
        <w:rPr>
          <w:rFonts w:ascii="微软雅黑" w:eastAsia="微软雅黑" w:hAnsi="微软雅黑" w:hint="eastAsia"/>
          <w:sz w:val="21"/>
          <w:szCs w:val="21"/>
        </w:rPr>
        <w:tab/>
        <w:t>在 demo 中因为需要采集用户输入的</w:t>
      </w:r>
      <w:proofErr w:type="spellStart"/>
      <w:r w:rsidRPr="00894317">
        <w:rPr>
          <w:rFonts w:ascii="微软雅黑" w:eastAsia="微软雅黑" w:hAnsi="微软雅黑" w:hint="eastAsia"/>
          <w:sz w:val="21"/>
          <w:szCs w:val="21"/>
        </w:rPr>
        <w:t>appid</w:t>
      </w:r>
      <w:proofErr w:type="spellEnd"/>
      <w:r w:rsidRPr="00894317">
        <w:rPr>
          <w:rFonts w:ascii="微软雅黑" w:eastAsia="微软雅黑" w:hAnsi="微软雅黑" w:hint="eastAsia"/>
          <w:sz w:val="21"/>
          <w:szCs w:val="21"/>
        </w:rPr>
        <w:t>与渠道号，所以是在点击init按钮时才进行了初始化函数以及游戏启动函数的调用。在实际的游戏集成 SDK 时，</w:t>
      </w:r>
      <w:r w:rsidRPr="00894317">
        <w:rPr>
          <w:rFonts w:ascii="微软雅黑" w:eastAsia="微软雅黑" w:hAnsi="微软雅黑" w:hint="eastAsia"/>
          <w:color w:val="FF0000"/>
          <w:sz w:val="21"/>
          <w:szCs w:val="21"/>
        </w:rPr>
        <w:t>建议开发者在游戏的 Activity 类的</w:t>
      </w:r>
      <w:proofErr w:type="spellStart"/>
      <w:r w:rsidRPr="00894317">
        <w:rPr>
          <w:rFonts w:ascii="微软雅黑" w:eastAsia="微软雅黑" w:hAnsi="微软雅黑" w:hint="eastAsia"/>
          <w:color w:val="FF0000"/>
          <w:sz w:val="21"/>
          <w:szCs w:val="21"/>
        </w:rPr>
        <w:t>OnCreate</w:t>
      </w:r>
      <w:proofErr w:type="spellEnd"/>
      <w:r w:rsidRPr="00894317">
        <w:rPr>
          <w:rFonts w:ascii="微软雅黑" w:eastAsia="微软雅黑" w:hAnsi="微软雅黑" w:hint="eastAsia"/>
          <w:color w:val="FF0000"/>
          <w:sz w:val="21"/>
          <w:szCs w:val="21"/>
        </w:rPr>
        <w:t>函数中调用初始化与游戏启动函数。</w:t>
      </w:r>
    </w:p>
    <w:p w:rsidR="00E40FB0" w:rsidRPr="00E40FB0" w:rsidRDefault="00E40FB0" w:rsidP="00E40FB0"/>
    <w:p w:rsidR="00EC617F" w:rsidRDefault="00EC617F" w:rsidP="00EC617F">
      <w:pPr>
        <w:pStyle w:val="4"/>
        <w:rPr>
          <w:rFonts w:ascii="微软雅黑" w:eastAsia="微软雅黑" w:hAnsi="微软雅黑"/>
          <w:sz w:val="21"/>
          <w:szCs w:val="21"/>
        </w:rPr>
      </w:pPr>
      <w:bookmarkStart w:id="29" w:name="_Toc372014841"/>
      <w:r w:rsidRPr="003F373E">
        <w:rPr>
          <w:rFonts w:ascii="微软雅黑" w:eastAsia="微软雅黑" w:hAnsi="微软雅黑" w:hint="eastAsia"/>
          <w:sz w:val="21"/>
          <w:szCs w:val="21"/>
        </w:rPr>
        <w:t>账号注册</w:t>
      </w:r>
      <w:bookmarkEnd w:id="29"/>
    </w:p>
    <w:p w:rsidR="00EE68D8" w:rsidRPr="00F9682B" w:rsidRDefault="00EE68D8" w:rsidP="00EE68D8">
      <w:pPr>
        <w:rPr>
          <w:color w:val="FF0000"/>
        </w:rPr>
      </w:pPr>
      <w:r w:rsidRPr="00F9682B">
        <w:rPr>
          <w:rFonts w:ascii="微软雅黑" w:eastAsia="微软雅黑" w:hAnsi="微软雅黑" w:hint="eastAsia"/>
          <w:color w:val="FF0000"/>
          <w:sz w:val="21"/>
          <w:szCs w:val="21"/>
        </w:rPr>
        <w:t>如果游戏需注册，必须调用；如果游戏无须注册，无须调用。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993"/>
        <w:gridCol w:w="1559"/>
        <w:gridCol w:w="3594"/>
      </w:tblGrid>
      <w:tr w:rsidR="00E40FB0" w:rsidRPr="00F35EA1" w:rsidTr="00F6367F">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函数名</w:t>
            </w:r>
          </w:p>
        </w:tc>
        <w:tc>
          <w:tcPr>
            <w:tcW w:w="7280" w:type="dxa"/>
            <w:gridSpan w:val="4"/>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registerUser</w:t>
            </w:r>
            <w:proofErr w:type="spellEnd"/>
          </w:p>
        </w:tc>
      </w:tr>
      <w:tr w:rsidR="00E40FB0" w:rsidRPr="00F35EA1" w:rsidTr="00F6367F">
        <w:trPr>
          <w:trHeight w:val="185"/>
        </w:trPr>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函数说明</w:t>
            </w:r>
          </w:p>
        </w:tc>
        <w:tc>
          <w:tcPr>
            <w:tcW w:w="7280" w:type="dxa"/>
            <w:gridSpan w:val="4"/>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玩家成功注册账号后调用此接口</w:t>
            </w:r>
          </w:p>
        </w:tc>
      </w:tr>
      <w:tr w:rsidR="00E40FB0" w:rsidRPr="00F35EA1" w:rsidTr="00F6367F">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函数原型</w:t>
            </w:r>
          </w:p>
        </w:tc>
        <w:tc>
          <w:tcPr>
            <w:tcW w:w="7280" w:type="dxa"/>
            <w:gridSpan w:val="4"/>
          </w:tcPr>
          <w:p w:rsidR="00E40FB0" w:rsidRPr="00E40FB0" w:rsidRDefault="00E40FB0" w:rsidP="005A03F6">
            <w:pPr>
              <w:rPr>
                <w:rFonts w:ascii="微软雅黑" w:eastAsia="微软雅黑" w:hAnsi="微软雅黑"/>
                <w:sz w:val="21"/>
                <w:szCs w:val="21"/>
              </w:rPr>
            </w:pPr>
            <w:r w:rsidRPr="00E40FB0">
              <w:rPr>
                <w:rFonts w:ascii="微软雅黑" w:eastAsia="微软雅黑" w:hAnsi="微软雅黑" w:hint="eastAsia"/>
                <w:sz w:val="21"/>
                <w:szCs w:val="21"/>
              </w:rPr>
              <w:t xml:space="preserve">void </w:t>
            </w:r>
            <w:proofErr w:type="spellStart"/>
            <w:r w:rsidRPr="00E40FB0">
              <w:rPr>
                <w:rFonts w:ascii="微软雅黑" w:eastAsia="微软雅黑" w:hAnsi="微软雅黑"/>
                <w:sz w:val="21"/>
                <w:szCs w:val="21"/>
              </w:rPr>
              <w:t>registerUser</w:t>
            </w:r>
            <w:proofErr w:type="spellEnd"/>
          </w:p>
          <w:p w:rsidR="00E40FB0" w:rsidRPr="00E40FB0" w:rsidRDefault="00E40FB0" w:rsidP="005A03F6">
            <w:pPr>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accountName</w:t>
            </w:r>
            <w:proofErr w:type="spellEnd"/>
            <w:r w:rsidRPr="00E40FB0">
              <w:rPr>
                <w:rFonts w:ascii="微软雅黑" w:eastAsia="微软雅黑" w:hAnsi="微软雅黑"/>
                <w:sz w:val="21"/>
                <w:szCs w:val="21"/>
              </w:rPr>
              <w:t>,</w:t>
            </w:r>
          </w:p>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accountID</w:t>
            </w:r>
            <w:proofErr w:type="spellEnd"/>
            <w:r w:rsidRPr="00E40FB0">
              <w:rPr>
                <w:rFonts w:ascii="微软雅黑" w:eastAsia="微软雅黑" w:hAnsi="微软雅黑"/>
                <w:sz w:val="21"/>
                <w:szCs w:val="21"/>
              </w:rPr>
              <w:t>)</w:t>
            </w:r>
          </w:p>
        </w:tc>
      </w:tr>
      <w:tr w:rsidR="00E40FB0" w:rsidRPr="00F35EA1" w:rsidTr="008B5113">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参数字段</w:t>
            </w:r>
          </w:p>
        </w:tc>
        <w:tc>
          <w:tcPr>
            <w:tcW w:w="1134"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描述</w:t>
            </w:r>
          </w:p>
        </w:tc>
        <w:tc>
          <w:tcPr>
            <w:tcW w:w="993" w:type="dxa"/>
            <w:tcBorders>
              <w:right w:val="single" w:sz="4" w:space="0" w:color="auto"/>
            </w:tcBorders>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类型</w:t>
            </w:r>
          </w:p>
        </w:tc>
        <w:tc>
          <w:tcPr>
            <w:tcW w:w="1559" w:type="dxa"/>
            <w:tcBorders>
              <w:left w:val="single" w:sz="4" w:space="0" w:color="auto"/>
            </w:tcBorders>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举例</w:t>
            </w:r>
          </w:p>
        </w:tc>
        <w:tc>
          <w:tcPr>
            <w:tcW w:w="3594"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备注</w:t>
            </w:r>
          </w:p>
        </w:tc>
      </w:tr>
      <w:tr w:rsidR="00E40FB0" w:rsidRPr="00F35EA1" w:rsidTr="008B5113">
        <w:tc>
          <w:tcPr>
            <w:tcW w:w="1242"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accountName</w:t>
            </w:r>
            <w:proofErr w:type="spellEnd"/>
          </w:p>
        </w:tc>
        <w:tc>
          <w:tcPr>
            <w:tcW w:w="113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color w:val="FF0000"/>
                <w:sz w:val="21"/>
                <w:szCs w:val="21"/>
              </w:rPr>
              <w:t>账号名</w:t>
            </w:r>
          </w:p>
        </w:tc>
        <w:tc>
          <w:tcPr>
            <w:tcW w:w="993"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559"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hint="eastAsia"/>
                <w:sz w:val="21"/>
                <w:szCs w:val="21"/>
              </w:rPr>
              <w:t>wanmeiuser</w:t>
            </w:r>
            <w:proofErr w:type="spellEnd"/>
          </w:p>
        </w:tc>
        <w:tc>
          <w:tcPr>
            <w:tcW w:w="359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必填，单个APPID下，每个用户的</w:t>
            </w:r>
            <w:proofErr w:type="spellStart"/>
            <w:r w:rsidRPr="00E40FB0">
              <w:rPr>
                <w:rFonts w:ascii="微软雅黑" w:eastAsia="微软雅黑" w:hAnsi="微软雅黑"/>
                <w:sz w:val="21"/>
                <w:szCs w:val="21"/>
              </w:rPr>
              <w:t>accountName</w:t>
            </w:r>
            <w:proofErr w:type="spellEnd"/>
            <w:r w:rsidRPr="00E40FB0">
              <w:rPr>
                <w:rFonts w:ascii="微软雅黑" w:eastAsia="微软雅黑" w:hAnsi="微软雅黑" w:hint="eastAsia"/>
                <w:sz w:val="21"/>
                <w:szCs w:val="21"/>
              </w:rPr>
              <w:t>必须唯一，且生成后不能修改</w:t>
            </w:r>
          </w:p>
        </w:tc>
      </w:tr>
      <w:tr w:rsidR="00E40FB0" w:rsidRPr="00F35EA1" w:rsidTr="008B5113">
        <w:tc>
          <w:tcPr>
            <w:tcW w:w="1242"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accountID</w:t>
            </w:r>
            <w:proofErr w:type="spellEnd"/>
          </w:p>
        </w:tc>
        <w:tc>
          <w:tcPr>
            <w:tcW w:w="113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color w:val="FF0000"/>
                <w:sz w:val="21"/>
                <w:szCs w:val="21"/>
              </w:rPr>
              <w:t>账号ID</w:t>
            </w:r>
          </w:p>
        </w:tc>
        <w:tc>
          <w:tcPr>
            <w:tcW w:w="993"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559"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1234</w:t>
            </w:r>
          </w:p>
        </w:tc>
        <w:tc>
          <w:tcPr>
            <w:tcW w:w="359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必填，单个APPID下，每个用户的账号ID必须唯一，且生成后不能修改</w:t>
            </w:r>
          </w:p>
        </w:tc>
      </w:tr>
    </w:tbl>
    <w:p w:rsidR="00EE68D8" w:rsidRPr="00E40FB0" w:rsidRDefault="00EE68D8" w:rsidP="00EE68D8"/>
    <w:p w:rsidR="00EC617F" w:rsidRDefault="00EC617F" w:rsidP="00EC617F">
      <w:pPr>
        <w:pStyle w:val="4"/>
        <w:rPr>
          <w:rFonts w:ascii="微软雅黑" w:eastAsia="微软雅黑" w:hAnsi="微软雅黑"/>
          <w:sz w:val="21"/>
          <w:szCs w:val="21"/>
        </w:rPr>
      </w:pPr>
      <w:bookmarkStart w:id="30" w:name="_Toc372014842"/>
      <w:r w:rsidRPr="003F373E">
        <w:rPr>
          <w:rFonts w:ascii="微软雅黑" w:eastAsia="微软雅黑" w:hAnsi="微软雅黑" w:hint="eastAsia"/>
          <w:sz w:val="21"/>
          <w:szCs w:val="21"/>
        </w:rPr>
        <w:t>账号登陆</w:t>
      </w:r>
      <w:bookmarkEnd w:id="30"/>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134"/>
        <w:gridCol w:w="1134"/>
        <w:gridCol w:w="1559"/>
        <w:gridCol w:w="3594"/>
      </w:tblGrid>
      <w:tr w:rsidR="00E40FB0" w:rsidRPr="00F35EA1" w:rsidTr="00E40FB0">
        <w:tc>
          <w:tcPr>
            <w:tcW w:w="1101"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函数名</w:t>
            </w:r>
          </w:p>
        </w:tc>
        <w:tc>
          <w:tcPr>
            <w:tcW w:w="7421" w:type="dxa"/>
            <w:gridSpan w:val="4"/>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hint="eastAsia"/>
                <w:sz w:val="21"/>
                <w:szCs w:val="21"/>
              </w:rPr>
              <w:t>userLogin</w:t>
            </w:r>
            <w:proofErr w:type="spellEnd"/>
          </w:p>
        </w:tc>
      </w:tr>
      <w:tr w:rsidR="00E40FB0" w:rsidRPr="00F35EA1" w:rsidTr="00E40FB0">
        <w:trPr>
          <w:trHeight w:val="185"/>
        </w:trPr>
        <w:tc>
          <w:tcPr>
            <w:tcW w:w="1101"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函数说明</w:t>
            </w:r>
          </w:p>
        </w:tc>
        <w:tc>
          <w:tcPr>
            <w:tcW w:w="7421" w:type="dxa"/>
            <w:gridSpan w:val="4"/>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玩家成功登录账号后调用此接口</w:t>
            </w:r>
          </w:p>
        </w:tc>
      </w:tr>
      <w:tr w:rsidR="00E40FB0" w:rsidRPr="00F35EA1" w:rsidTr="00E40FB0">
        <w:tc>
          <w:tcPr>
            <w:tcW w:w="1101"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函数原型</w:t>
            </w:r>
          </w:p>
        </w:tc>
        <w:tc>
          <w:tcPr>
            <w:tcW w:w="7421" w:type="dxa"/>
            <w:gridSpan w:val="4"/>
          </w:tcPr>
          <w:p w:rsidR="00E40FB0" w:rsidRPr="00E40FB0" w:rsidRDefault="00E40FB0" w:rsidP="005A03F6">
            <w:pPr>
              <w:rPr>
                <w:rFonts w:ascii="微软雅黑" w:eastAsia="微软雅黑" w:hAnsi="微软雅黑"/>
                <w:sz w:val="21"/>
                <w:szCs w:val="21"/>
              </w:rPr>
            </w:pPr>
            <w:r w:rsidRPr="00E40FB0">
              <w:rPr>
                <w:rFonts w:ascii="微软雅黑" w:eastAsia="微软雅黑" w:hAnsi="微软雅黑" w:hint="eastAsia"/>
                <w:sz w:val="21"/>
                <w:szCs w:val="21"/>
              </w:rPr>
              <w:t xml:space="preserve">void </w:t>
            </w:r>
            <w:proofErr w:type="spellStart"/>
            <w:r w:rsidRPr="00E40FB0">
              <w:rPr>
                <w:rFonts w:ascii="微软雅黑" w:eastAsia="微软雅黑" w:hAnsi="微软雅黑" w:hint="eastAsia"/>
                <w:sz w:val="21"/>
                <w:szCs w:val="21"/>
              </w:rPr>
              <w:t>userLogin</w:t>
            </w:r>
            <w:proofErr w:type="spellEnd"/>
          </w:p>
          <w:p w:rsidR="00E40FB0" w:rsidRPr="00E40FB0" w:rsidRDefault="00E40FB0" w:rsidP="005A03F6">
            <w:pPr>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accountName</w:t>
            </w:r>
            <w:proofErr w:type="spellEnd"/>
            <w:r w:rsidRPr="00E40FB0">
              <w:rPr>
                <w:rFonts w:ascii="微软雅黑" w:eastAsia="微软雅黑" w:hAnsi="微软雅黑"/>
                <w:sz w:val="21"/>
                <w:szCs w:val="21"/>
              </w:rPr>
              <w:t>,</w:t>
            </w:r>
          </w:p>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accountID</w:t>
            </w:r>
            <w:proofErr w:type="spellEnd"/>
            <w:r w:rsidRPr="00E40FB0">
              <w:rPr>
                <w:rFonts w:ascii="微软雅黑" w:eastAsia="微软雅黑" w:hAnsi="微软雅黑"/>
                <w:sz w:val="21"/>
                <w:szCs w:val="21"/>
              </w:rPr>
              <w:t>)</w:t>
            </w:r>
          </w:p>
        </w:tc>
      </w:tr>
      <w:tr w:rsidR="00E40FB0" w:rsidRPr="00F35EA1" w:rsidTr="008B5113">
        <w:tc>
          <w:tcPr>
            <w:tcW w:w="1101"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参数字段</w:t>
            </w:r>
          </w:p>
        </w:tc>
        <w:tc>
          <w:tcPr>
            <w:tcW w:w="1134"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描述</w:t>
            </w:r>
          </w:p>
        </w:tc>
        <w:tc>
          <w:tcPr>
            <w:tcW w:w="1134" w:type="dxa"/>
            <w:tcBorders>
              <w:right w:val="single" w:sz="4" w:space="0" w:color="auto"/>
            </w:tcBorders>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类型</w:t>
            </w:r>
          </w:p>
        </w:tc>
        <w:tc>
          <w:tcPr>
            <w:tcW w:w="1559" w:type="dxa"/>
            <w:tcBorders>
              <w:left w:val="single" w:sz="4" w:space="0" w:color="auto"/>
            </w:tcBorders>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举例</w:t>
            </w:r>
          </w:p>
        </w:tc>
        <w:tc>
          <w:tcPr>
            <w:tcW w:w="3594"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备注</w:t>
            </w:r>
          </w:p>
        </w:tc>
      </w:tr>
      <w:tr w:rsidR="00E40FB0" w:rsidRPr="00F35EA1" w:rsidTr="008B5113">
        <w:tc>
          <w:tcPr>
            <w:tcW w:w="1101"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accountName</w:t>
            </w:r>
            <w:proofErr w:type="spellEnd"/>
          </w:p>
        </w:tc>
        <w:tc>
          <w:tcPr>
            <w:tcW w:w="113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color w:val="FF0000"/>
                <w:sz w:val="21"/>
                <w:szCs w:val="21"/>
              </w:rPr>
              <w:t>账号名</w:t>
            </w:r>
          </w:p>
        </w:tc>
        <w:tc>
          <w:tcPr>
            <w:tcW w:w="1134"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559"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hint="eastAsia"/>
                <w:sz w:val="21"/>
                <w:szCs w:val="21"/>
              </w:rPr>
              <w:t>wanmeiuser</w:t>
            </w:r>
            <w:proofErr w:type="spellEnd"/>
          </w:p>
        </w:tc>
        <w:tc>
          <w:tcPr>
            <w:tcW w:w="359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必填，单个APPID下，每个用户的</w:t>
            </w:r>
            <w:proofErr w:type="spellStart"/>
            <w:r w:rsidRPr="00E40FB0">
              <w:rPr>
                <w:rFonts w:ascii="微软雅黑" w:eastAsia="微软雅黑" w:hAnsi="微软雅黑"/>
                <w:sz w:val="21"/>
                <w:szCs w:val="21"/>
              </w:rPr>
              <w:t>accountName</w:t>
            </w:r>
            <w:proofErr w:type="spellEnd"/>
            <w:r w:rsidRPr="00E40FB0">
              <w:rPr>
                <w:rFonts w:ascii="微软雅黑" w:eastAsia="微软雅黑" w:hAnsi="微软雅黑" w:hint="eastAsia"/>
                <w:sz w:val="21"/>
                <w:szCs w:val="21"/>
              </w:rPr>
              <w:t>必须唯一，且生成后不能修改</w:t>
            </w:r>
          </w:p>
        </w:tc>
      </w:tr>
      <w:tr w:rsidR="00E40FB0" w:rsidRPr="00F35EA1" w:rsidTr="008B5113">
        <w:tc>
          <w:tcPr>
            <w:tcW w:w="1101"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accountID</w:t>
            </w:r>
            <w:proofErr w:type="spellEnd"/>
          </w:p>
        </w:tc>
        <w:tc>
          <w:tcPr>
            <w:tcW w:w="113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color w:val="FF0000"/>
                <w:sz w:val="21"/>
                <w:szCs w:val="21"/>
              </w:rPr>
              <w:t>账号ID</w:t>
            </w:r>
          </w:p>
        </w:tc>
        <w:tc>
          <w:tcPr>
            <w:tcW w:w="1134"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559"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1234</w:t>
            </w:r>
          </w:p>
        </w:tc>
        <w:tc>
          <w:tcPr>
            <w:tcW w:w="359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必填，单个APPID下，每个用户的账号ID必须唯一，且生成后不能修改</w:t>
            </w:r>
          </w:p>
        </w:tc>
      </w:tr>
    </w:tbl>
    <w:p w:rsidR="00E40FB0" w:rsidRPr="00E40FB0" w:rsidRDefault="00E40FB0" w:rsidP="00E40FB0"/>
    <w:p w:rsidR="00EE68D8" w:rsidRDefault="00EE68D8" w:rsidP="00EE68D8">
      <w:pPr>
        <w:pStyle w:val="30"/>
        <w:rPr>
          <w:rFonts w:ascii="微软雅黑" w:eastAsia="微软雅黑" w:hAnsi="微软雅黑"/>
          <w:sz w:val="21"/>
          <w:szCs w:val="21"/>
        </w:rPr>
      </w:pPr>
      <w:r>
        <w:rPr>
          <w:rFonts w:ascii="微软雅黑" w:eastAsia="微软雅黑" w:hAnsi="微软雅黑" w:hint="eastAsia"/>
          <w:sz w:val="21"/>
          <w:szCs w:val="21"/>
        </w:rPr>
        <w:t>如果分多个游戏服，必须调用</w:t>
      </w:r>
    </w:p>
    <w:p w:rsidR="00EC617F" w:rsidRPr="00EE68D8" w:rsidRDefault="00EE68D8" w:rsidP="00EC617F">
      <w:r>
        <w:rPr>
          <w:rFonts w:ascii="微软雅黑" w:eastAsia="微软雅黑" w:hAnsi="微软雅黑" w:hint="eastAsia"/>
          <w:sz w:val="21"/>
          <w:szCs w:val="21"/>
        </w:rPr>
        <w:t>例如：有多个游戏服的</w:t>
      </w:r>
      <w:r w:rsidRPr="007D4763">
        <w:rPr>
          <w:rFonts w:ascii="微软雅黑" w:eastAsia="微软雅黑" w:hAnsi="微软雅黑" w:hint="eastAsia"/>
          <w:sz w:val="21"/>
          <w:szCs w:val="21"/>
        </w:rPr>
        <w:t>网游</w:t>
      </w:r>
      <w:r>
        <w:rPr>
          <w:rFonts w:ascii="微软雅黑" w:eastAsia="微软雅黑" w:hAnsi="微软雅黑" w:hint="eastAsia"/>
          <w:sz w:val="21"/>
          <w:szCs w:val="21"/>
        </w:rPr>
        <w:t>必须调用</w:t>
      </w:r>
    </w:p>
    <w:p w:rsidR="00EC617F" w:rsidRDefault="00EC617F" w:rsidP="00EC617F">
      <w:pPr>
        <w:pStyle w:val="4"/>
        <w:rPr>
          <w:rFonts w:ascii="微软雅黑" w:eastAsia="微软雅黑" w:hAnsi="微软雅黑"/>
          <w:sz w:val="21"/>
          <w:szCs w:val="21"/>
        </w:rPr>
      </w:pPr>
      <w:bookmarkStart w:id="31" w:name="_Toc372014843"/>
      <w:r w:rsidRPr="003F373E">
        <w:rPr>
          <w:rFonts w:ascii="微软雅黑" w:eastAsia="微软雅黑" w:hAnsi="微软雅黑" w:hint="eastAsia"/>
          <w:sz w:val="21"/>
          <w:szCs w:val="21"/>
        </w:rPr>
        <w:t>创建角色</w:t>
      </w:r>
      <w:bookmarkEnd w:id="3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1276"/>
        <w:gridCol w:w="1418"/>
        <w:gridCol w:w="3452"/>
      </w:tblGrid>
      <w:tr w:rsidR="00E40FB0" w:rsidRPr="00F35EA1" w:rsidTr="00A729CD">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函数名</w:t>
            </w:r>
          </w:p>
        </w:tc>
        <w:tc>
          <w:tcPr>
            <w:tcW w:w="7280" w:type="dxa"/>
            <w:gridSpan w:val="4"/>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createRole</w:t>
            </w:r>
            <w:proofErr w:type="spellEnd"/>
          </w:p>
        </w:tc>
      </w:tr>
      <w:tr w:rsidR="00E40FB0" w:rsidRPr="00F35EA1" w:rsidTr="00A729CD">
        <w:trPr>
          <w:trHeight w:val="185"/>
        </w:trPr>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函数说明</w:t>
            </w:r>
          </w:p>
        </w:tc>
        <w:tc>
          <w:tcPr>
            <w:tcW w:w="7280" w:type="dxa"/>
            <w:gridSpan w:val="4"/>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玩家成功创建角色时调用此接口</w:t>
            </w:r>
          </w:p>
        </w:tc>
      </w:tr>
      <w:tr w:rsidR="00E40FB0" w:rsidRPr="00F35EA1" w:rsidTr="00A729CD">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函数原型</w:t>
            </w:r>
          </w:p>
        </w:tc>
        <w:tc>
          <w:tcPr>
            <w:tcW w:w="7280" w:type="dxa"/>
            <w:gridSpan w:val="4"/>
          </w:tcPr>
          <w:p w:rsidR="00E40FB0" w:rsidRPr="00E40FB0" w:rsidRDefault="00E40FB0" w:rsidP="005A03F6">
            <w:pPr>
              <w:rPr>
                <w:rFonts w:ascii="微软雅黑" w:eastAsia="微软雅黑" w:hAnsi="微软雅黑"/>
                <w:sz w:val="21"/>
                <w:szCs w:val="21"/>
              </w:rPr>
            </w:pPr>
            <w:r w:rsidRPr="00E40FB0">
              <w:rPr>
                <w:rFonts w:ascii="微软雅黑" w:eastAsia="微软雅黑" w:hAnsi="微软雅黑" w:hint="eastAsia"/>
                <w:sz w:val="21"/>
                <w:szCs w:val="21"/>
              </w:rPr>
              <w:t xml:space="preserve">void </w:t>
            </w:r>
            <w:proofErr w:type="spellStart"/>
            <w:r w:rsidRPr="00E40FB0">
              <w:rPr>
                <w:rFonts w:ascii="微软雅黑" w:eastAsia="微软雅黑" w:hAnsi="微软雅黑"/>
                <w:sz w:val="21"/>
                <w:szCs w:val="21"/>
              </w:rPr>
              <w:t>createRole</w:t>
            </w:r>
            <w:proofErr w:type="spellEnd"/>
          </w:p>
          <w:p w:rsidR="00E40FB0" w:rsidRPr="00E40FB0" w:rsidRDefault="00E40FB0" w:rsidP="005A03F6">
            <w:pPr>
              <w:rPr>
                <w:rFonts w:ascii="微软雅黑" w:eastAsia="微软雅黑" w:hAnsi="微软雅黑"/>
                <w:sz w:val="21"/>
                <w:szCs w:val="21"/>
              </w:rPr>
            </w:pPr>
            <w:r w:rsidRPr="00E40FB0">
              <w:rPr>
                <w:rFonts w:ascii="微软雅黑" w:eastAsia="微软雅黑" w:hAnsi="微软雅黑"/>
                <w:sz w:val="21"/>
                <w:szCs w:val="21"/>
              </w:rPr>
              <w:lastRenderedPageBreak/>
              <w:t xml:space="preserve">(String </w:t>
            </w:r>
            <w:proofErr w:type="spellStart"/>
            <w:r w:rsidRPr="00E40FB0">
              <w:rPr>
                <w:rFonts w:ascii="微软雅黑" w:eastAsia="微软雅黑" w:hAnsi="微软雅黑"/>
                <w:sz w:val="21"/>
                <w:szCs w:val="21"/>
              </w:rPr>
              <w:t>accountName</w:t>
            </w:r>
            <w:proofErr w:type="spellEnd"/>
            <w:r w:rsidRPr="00E40FB0">
              <w:rPr>
                <w:rFonts w:ascii="微软雅黑" w:eastAsia="微软雅黑" w:hAnsi="微软雅黑"/>
                <w:sz w:val="21"/>
                <w:szCs w:val="21"/>
              </w:rPr>
              <w:t xml:space="preserve">, </w:t>
            </w:r>
          </w:p>
          <w:p w:rsidR="00E40FB0" w:rsidRPr="00E40FB0" w:rsidRDefault="00E40FB0" w:rsidP="005A03F6">
            <w:pPr>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roleID</w:t>
            </w:r>
            <w:proofErr w:type="spellEnd"/>
            <w:r w:rsidRPr="00E40FB0">
              <w:rPr>
                <w:rFonts w:ascii="微软雅黑" w:eastAsia="微软雅黑" w:hAnsi="微软雅黑"/>
                <w:sz w:val="21"/>
                <w:szCs w:val="21"/>
              </w:rPr>
              <w:t>,</w:t>
            </w:r>
          </w:p>
          <w:p w:rsidR="00E40FB0" w:rsidRPr="00E40FB0" w:rsidRDefault="00E40FB0" w:rsidP="005A03F6">
            <w:pPr>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roleName</w:t>
            </w:r>
            <w:proofErr w:type="spellEnd"/>
            <w:r w:rsidRPr="00E40FB0">
              <w:rPr>
                <w:rFonts w:ascii="微软雅黑" w:eastAsia="微软雅黑" w:hAnsi="微软雅黑"/>
                <w:sz w:val="21"/>
                <w:szCs w:val="21"/>
              </w:rPr>
              <w:t>,</w:t>
            </w:r>
          </w:p>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sz w:val="21"/>
                <w:szCs w:val="21"/>
              </w:rPr>
              <w:t xml:space="preserve">String </w:t>
            </w:r>
            <w:proofErr w:type="spellStart"/>
            <w:r w:rsidRPr="00E40FB0">
              <w:rPr>
                <w:rFonts w:ascii="微软雅黑" w:eastAsia="微软雅黑" w:hAnsi="微软雅黑"/>
                <w:sz w:val="21"/>
                <w:szCs w:val="21"/>
              </w:rPr>
              <w:t>charactor</w:t>
            </w:r>
            <w:proofErr w:type="spellEnd"/>
            <w:r w:rsidRPr="00E40FB0">
              <w:rPr>
                <w:rFonts w:ascii="微软雅黑" w:eastAsia="微软雅黑" w:hAnsi="微软雅黑"/>
                <w:sz w:val="21"/>
                <w:szCs w:val="21"/>
              </w:rPr>
              <w:t>)</w:t>
            </w:r>
          </w:p>
        </w:tc>
      </w:tr>
      <w:tr w:rsidR="00E40FB0" w:rsidRPr="00F35EA1" w:rsidTr="008B5113">
        <w:tc>
          <w:tcPr>
            <w:tcW w:w="124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lastRenderedPageBreak/>
              <w:t>参数字段</w:t>
            </w:r>
          </w:p>
        </w:tc>
        <w:tc>
          <w:tcPr>
            <w:tcW w:w="1134"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描述</w:t>
            </w:r>
          </w:p>
        </w:tc>
        <w:tc>
          <w:tcPr>
            <w:tcW w:w="1276" w:type="dxa"/>
            <w:tcBorders>
              <w:right w:val="single" w:sz="4" w:space="0" w:color="auto"/>
            </w:tcBorders>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类型</w:t>
            </w:r>
          </w:p>
        </w:tc>
        <w:tc>
          <w:tcPr>
            <w:tcW w:w="1418" w:type="dxa"/>
            <w:tcBorders>
              <w:left w:val="single" w:sz="4" w:space="0" w:color="auto"/>
            </w:tcBorders>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举例</w:t>
            </w:r>
          </w:p>
        </w:tc>
        <w:tc>
          <w:tcPr>
            <w:tcW w:w="3452" w:type="dxa"/>
            <w:shd w:val="clear" w:color="auto" w:fill="BFBFBF"/>
          </w:tcPr>
          <w:p w:rsidR="00E40FB0" w:rsidRPr="00E40FB0" w:rsidRDefault="00E40FB0" w:rsidP="00E40FB0">
            <w:pPr>
              <w:widowControl/>
              <w:jc w:val="center"/>
              <w:rPr>
                <w:rFonts w:ascii="微软雅黑" w:eastAsia="微软雅黑" w:hAnsi="微软雅黑"/>
                <w:b/>
                <w:sz w:val="21"/>
                <w:szCs w:val="21"/>
              </w:rPr>
            </w:pPr>
            <w:r w:rsidRPr="00E40FB0">
              <w:rPr>
                <w:rFonts w:ascii="微软雅黑" w:eastAsia="微软雅黑" w:hAnsi="微软雅黑" w:hint="eastAsia"/>
                <w:b/>
                <w:sz w:val="21"/>
                <w:szCs w:val="21"/>
              </w:rPr>
              <w:t>备注</w:t>
            </w:r>
          </w:p>
        </w:tc>
      </w:tr>
      <w:tr w:rsidR="00E40FB0" w:rsidRPr="00F35EA1" w:rsidTr="008B5113">
        <w:tc>
          <w:tcPr>
            <w:tcW w:w="1242"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accountName</w:t>
            </w:r>
            <w:proofErr w:type="spellEnd"/>
          </w:p>
        </w:tc>
        <w:tc>
          <w:tcPr>
            <w:tcW w:w="113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color w:val="FF0000"/>
                <w:sz w:val="21"/>
                <w:szCs w:val="21"/>
              </w:rPr>
              <w:t>账号名</w:t>
            </w:r>
          </w:p>
        </w:tc>
        <w:tc>
          <w:tcPr>
            <w:tcW w:w="1276"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418" w:type="dxa"/>
            <w:tcBorders>
              <w:left w:val="single" w:sz="4" w:space="0" w:color="auto"/>
            </w:tcBorders>
          </w:tcPr>
          <w:p w:rsidR="00E40FB0" w:rsidRPr="00E40FB0" w:rsidRDefault="008B5113" w:rsidP="008B5113">
            <w:pPr>
              <w:widowControl/>
              <w:jc w:val="left"/>
              <w:rPr>
                <w:rFonts w:ascii="微软雅黑" w:eastAsia="微软雅黑" w:hAnsi="微软雅黑"/>
                <w:sz w:val="21"/>
                <w:szCs w:val="21"/>
              </w:rPr>
            </w:pPr>
            <w:proofErr w:type="spellStart"/>
            <w:r>
              <w:rPr>
                <w:rFonts w:ascii="微软雅黑" w:eastAsia="微软雅黑" w:hAnsi="微软雅黑" w:hint="eastAsia"/>
                <w:sz w:val="21"/>
                <w:szCs w:val="21"/>
              </w:rPr>
              <w:t>wanmei</w:t>
            </w:r>
            <w:proofErr w:type="spellEnd"/>
          </w:p>
        </w:tc>
        <w:tc>
          <w:tcPr>
            <w:tcW w:w="3452"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必填，单个APPID下，每个用户的</w:t>
            </w:r>
            <w:proofErr w:type="spellStart"/>
            <w:r w:rsidRPr="00E40FB0">
              <w:rPr>
                <w:rFonts w:ascii="微软雅黑" w:eastAsia="微软雅黑" w:hAnsi="微软雅黑"/>
                <w:sz w:val="21"/>
                <w:szCs w:val="21"/>
              </w:rPr>
              <w:t>accountName</w:t>
            </w:r>
            <w:proofErr w:type="spellEnd"/>
            <w:r w:rsidRPr="00E40FB0">
              <w:rPr>
                <w:rFonts w:ascii="微软雅黑" w:eastAsia="微软雅黑" w:hAnsi="微软雅黑" w:hint="eastAsia"/>
                <w:sz w:val="21"/>
                <w:szCs w:val="21"/>
              </w:rPr>
              <w:t>必须唯一，且生成后不能修改</w:t>
            </w:r>
          </w:p>
        </w:tc>
      </w:tr>
      <w:tr w:rsidR="00E40FB0" w:rsidRPr="00F35EA1" w:rsidTr="008B5113">
        <w:tc>
          <w:tcPr>
            <w:tcW w:w="1242"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roleID</w:t>
            </w:r>
            <w:proofErr w:type="spellEnd"/>
          </w:p>
        </w:tc>
        <w:tc>
          <w:tcPr>
            <w:tcW w:w="1134"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color w:val="FF0000"/>
                <w:sz w:val="21"/>
                <w:szCs w:val="21"/>
              </w:rPr>
              <w:t>角色 ID</w:t>
            </w:r>
          </w:p>
        </w:tc>
        <w:tc>
          <w:tcPr>
            <w:tcW w:w="1276"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418"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1234567</w:t>
            </w:r>
          </w:p>
        </w:tc>
        <w:tc>
          <w:tcPr>
            <w:tcW w:w="3452"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单个游戏服下，每个用户的</w:t>
            </w:r>
            <w:proofErr w:type="spellStart"/>
            <w:r w:rsidRPr="00E40FB0">
              <w:rPr>
                <w:rFonts w:ascii="微软雅黑" w:eastAsia="微软雅黑" w:hAnsi="微软雅黑"/>
                <w:sz w:val="21"/>
                <w:szCs w:val="21"/>
              </w:rPr>
              <w:t>role</w:t>
            </w:r>
            <w:r w:rsidRPr="00E40FB0">
              <w:rPr>
                <w:rFonts w:ascii="微软雅黑" w:eastAsia="微软雅黑" w:hAnsi="微软雅黑" w:hint="eastAsia"/>
                <w:sz w:val="21"/>
                <w:szCs w:val="21"/>
              </w:rPr>
              <w:t>i</w:t>
            </w:r>
            <w:r w:rsidRPr="00E40FB0">
              <w:rPr>
                <w:rFonts w:ascii="微软雅黑" w:eastAsia="微软雅黑" w:hAnsi="微软雅黑"/>
                <w:sz w:val="21"/>
                <w:szCs w:val="21"/>
              </w:rPr>
              <w:t>d</w:t>
            </w:r>
            <w:proofErr w:type="spellEnd"/>
            <w:r w:rsidRPr="00E40FB0">
              <w:rPr>
                <w:rFonts w:ascii="微软雅黑" w:eastAsia="微软雅黑" w:hAnsi="微软雅黑"/>
                <w:sz w:val="21"/>
                <w:szCs w:val="21"/>
              </w:rPr>
              <w:t xml:space="preserve"> </w:t>
            </w:r>
            <w:r w:rsidRPr="00E40FB0">
              <w:rPr>
                <w:rFonts w:ascii="微软雅黑" w:eastAsia="微软雅黑" w:hAnsi="微软雅黑" w:hint="eastAsia"/>
                <w:sz w:val="21"/>
                <w:szCs w:val="21"/>
              </w:rPr>
              <w:t>必须唯一，且生成后不能修改</w:t>
            </w:r>
          </w:p>
        </w:tc>
      </w:tr>
      <w:tr w:rsidR="00E40FB0" w:rsidRPr="00F35EA1" w:rsidTr="008B5113">
        <w:tc>
          <w:tcPr>
            <w:tcW w:w="1242"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roleName</w:t>
            </w:r>
            <w:proofErr w:type="spellEnd"/>
          </w:p>
        </w:tc>
        <w:tc>
          <w:tcPr>
            <w:tcW w:w="1134" w:type="dxa"/>
          </w:tcPr>
          <w:p w:rsidR="00E40FB0" w:rsidRPr="00E40FB0" w:rsidRDefault="00E40FB0" w:rsidP="00E40FB0">
            <w:pPr>
              <w:widowControl/>
              <w:jc w:val="left"/>
              <w:rPr>
                <w:rFonts w:ascii="微软雅黑" w:eastAsia="微软雅黑" w:hAnsi="微软雅黑"/>
                <w:color w:val="FF0000"/>
                <w:sz w:val="21"/>
                <w:szCs w:val="21"/>
              </w:rPr>
            </w:pPr>
            <w:r w:rsidRPr="00E40FB0">
              <w:rPr>
                <w:rFonts w:ascii="微软雅黑" w:eastAsia="微软雅黑" w:hAnsi="微软雅黑" w:hint="eastAsia"/>
                <w:color w:val="FF0000"/>
                <w:sz w:val="21"/>
                <w:szCs w:val="21"/>
              </w:rPr>
              <w:t>角色名称</w:t>
            </w:r>
          </w:p>
        </w:tc>
        <w:tc>
          <w:tcPr>
            <w:tcW w:w="1276"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418"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下里巴人</w:t>
            </w:r>
          </w:p>
        </w:tc>
        <w:tc>
          <w:tcPr>
            <w:tcW w:w="3452" w:type="dxa"/>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单个游戏服下，每个用户的</w:t>
            </w:r>
            <w:proofErr w:type="spellStart"/>
            <w:r w:rsidRPr="00E40FB0">
              <w:rPr>
                <w:rFonts w:ascii="微软雅黑" w:eastAsia="微软雅黑" w:hAnsi="微软雅黑"/>
                <w:sz w:val="21"/>
                <w:szCs w:val="21"/>
              </w:rPr>
              <w:t>role</w:t>
            </w:r>
            <w:r w:rsidRPr="00E40FB0">
              <w:rPr>
                <w:rFonts w:ascii="微软雅黑" w:eastAsia="微软雅黑" w:hAnsi="微软雅黑" w:hint="eastAsia"/>
                <w:sz w:val="21"/>
                <w:szCs w:val="21"/>
              </w:rPr>
              <w:t>name</w:t>
            </w:r>
            <w:proofErr w:type="spellEnd"/>
            <w:r w:rsidRPr="00E40FB0">
              <w:rPr>
                <w:rFonts w:ascii="微软雅黑" w:eastAsia="微软雅黑" w:hAnsi="微软雅黑"/>
                <w:sz w:val="21"/>
                <w:szCs w:val="21"/>
              </w:rPr>
              <w:t xml:space="preserve"> </w:t>
            </w:r>
            <w:r w:rsidRPr="00E40FB0">
              <w:rPr>
                <w:rFonts w:ascii="微软雅黑" w:eastAsia="微软雅黑" w:hAnsi="微软雅黑" w:hint="eastAsia"/>
                <w:sz w:val="21"/>
                <w:szCs w:val="21"/>
              </w:rPr>
              <w:t>必须唯一</w:t>
            </w:r>
          </w:p>
        </w:tc>
      </w:tr>
      <w:tr w:rsidR="00E40FB0" w:rsidRPr="00F35EA1" w:rsidTr="008B5113">
        <w:tc>
          <w:tcPr>
            <w:tcW w:w="1242" w:type="dxa"/>
          </w:tcPr>
          <w:p w:rsidR="00E40FB0" w:rsidRPr="00E40FB0" w:rsidRDefault="00E40FB0" w:rsidP="00E40FB0">
            <w:pPr>
              <w:widowControl/>
              <w:jc w:val="left"/>
              <w:rPr>
                <w:rFonts w:ascii="微软雅黑" w:eastAsia="微软雅黑" w:hAnsi="微软雅黑"/>
                <w:sz w:val="21"/>
                <w:szCs w:val="21"/>
              </w:rPr>
            </w:pPr>
            <w:proofErr w:type="spellStart"/>
            <w:r w:rsidRPr="00E40FB0">
              <w:rPr>
                <w:rFonts w:ascii="微软雅黑" w:eastAsia="微软雅黑" w:hAnsi="微软雅黑"/>
                <w:sz w:val="21"/>
                <w:szCs w:val="21"/>
              </w:rPr>
              <w:t>charactor</w:t>
            </w:r>
            <w:proofErr w:type="spellEnd"/>
          </w:p>
        </w:tc>
        <w:tc>
          <w:tcPr>
            <w:tcW w:w="1134" w:type="dxa"/>
          </w:tcPr>
          <w:p w:rsidR="00E40FB0" w:rsidRPr="00E40FB0" w:rsidRDefault="00E40FB0" w:rsidP="00E40FB0">
            <w:pPr>
              <w:widowControl/>
              <w:jc w:val="left"/>
              <w:rPr>
                <w:rFonts w:ascii="微软雅黑" w:eastAsia="微软雅黑" w:hAnsi="微软雅黑"/>
                <w:color w:val="FF0000"/>
                <w:sz w:val="21"/>
                <w:szCs w:val="21"/>
              </w:rPr>
            </w:pPr>
            <w:r w:rsidRPr="00E40FB0">
              <w:rPr>
                <w:rFonts w:ascii="微软雅黑" w:eastAsia="微软雅黑" w:hAnsi="微软雅黑" w:hint="eastAsia"/>
                <w:color w:val="FF0000"/>
                <w:sz w:val="21"/>
                <w:szCs w:val="21"/>
              </w:rPr>
              <w:t>角色职业</w:t>
            </w:r>
          </w:p>
        </w:tc>
        <w:tc>
          <w:tcPr>
            <w:tcW w:w="1276" w:type="dxa"/>
            <w:tcBorders>
              <w:right w:val="single" w:sz="4" w:space="0" w:color="auto"/>
            </w:tcBorders>
          </w:tcPr>
          <w:p w:rsidR="00E40FB0" w:rsidRPr="00E40FB0" w:rsidRDefault="00E40FB0" w:rsidP="00E40FB0">
            <w:pPr>
              <w:widowControl/>
              <w:jc w:val="left"/>
              <w:rPr>
                <w:rFonts w:ascii="微软雅黑" w:eastAsia="微软雅黑" w:hAnsi="微软雅黑"/>
                <w:sz w:val="21"/>
                <w:szCs w:val="21"/>
              </w:rPr>
            </w:pPr>
            <w:r w:rsidRPr="00E40FB0">
              <w:rPr>
                <w:rFonts w:ascii="微软雅黑" w:eastAsia="微软雅黑" w:hAnsi="微软雅黑" w:hint="eastAsia"/>
                <w:sz w:val="21"/>
                <w:szCs w:val="21"/>
              </w:rPr>
              <w:t>String</w:t>
            </w:r>
          </w:p>
        </w:tc>
        <w:tc>
          <w:tcPr>
            <w:tcW w:w="1418" w:type="dxa"/>
            <w:tcBorders>
              <w:left w:val="single" w:sz="4" w:space="0" w:color="auto"/>
            </w:tcBorders>
          </w:tcPr>
          <w:p w:rsidR="00E40FB0" w:rsidRPr="00E40FB0" w:rsidRDefault="00E40FB0" w:rsidP="00E40FB0">
            <w:pPr>
              <w:widowControl/>
              <w:jc w:val="left"/>
              <w:rPr>
                <w:rFonts w:ascii="微软雅黑" w:eastAsia="微软雅黑" w:hAnsi="微软雅黑"/>
                <w:sz w:val="21"/>
                <w:szCs w:val="21"/>
              </w:rPr>
            </w:pPr>
          </w:p>
        </w:tc>
        <w:tc>
          <w:tcPr>
            <w:tcW w:w="3452" w:type="dxa"/>
          </w:tcPr>
          <w:p w:rsidR="00E40FB0" w:rsidRPr="00E40FB0" w:rsidRDefault="00E40FB0" w:rsidP="00E40FB0">
            <w:pPr>
              <w:widowControl/>
              <w:jc w:val="left"/>
              <w:rPr>
                <w:rFonts w:ascii="微软雅黑" w:eastAsia="微软雅黑" w:hAnsi="微软雅黑"/>
                <w:sz w:val="21"/>
                <w:szCs w:val="21"/>
              </w:rPr>
            </w:pPr>
          </w:p>
        </w:tc>
      </w:tr>
    </w:tbl>
    <w:p w:rsidR="00E40FB0" w:rsidRDefault="00E40FB0" w:rsidP="00E40FB0"/>
    <w:p w:rsidR="00EC617F" w:rsidRPr="003F373E" w:rsidRDefault="00EC617F" w:rsidP="00EC617F">
      <w:pPr>
        <w:pStyle w:val="4"/>
        <w:rPr>
          <w:rFonts w:ascii="微软雅黑" w:eastAsia="微软雅黑" w:hAnsi="微软雅黑"/>
          <w:sz w:val="21"/>
          <w:szCs w:val="21"/>
        </w:rPr>
      </w:pPr>
      <w:bookmarkStart w:id="32" w:name="_Toc372014844"/>
      <w:r w:rsidRPr="003F373E">
        <w:rPr>
          <w:rFonts w:ascii="微软雅黑" w:eastAsia="微软雅黑" w:hAnsi="微软雅黑" w:hint="eastAsia"/>
          <w:sz w:val="21"/>
          <w:szCs w:val="21"/>
        </w:rPr>
        <w:t>角色登陆</w:t>
      </w:r>
      <w:bookmarkEnd w:id="32"/>
    </w:p>
    <w:tbl>
      <w:tblPr>
        <w:tblW w:w="8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993"/>
        <w:gridCol w:w="1417"/>
        <w:gridCol w:w="3736"/>
        <w:gridCol w:w="6"/>
      </w:tblGrid>
      <w:tr w:rsidR="00A729CD" w:rsidRPr="00F35EA1" w:rsidTr="008B5113">
        <w:trPr>
          <w:gridAfter w:val="1"/>
          <w:wAfter w:w="6" w:type="dxa"/>
        </w:trPr>
        <w:tc>
          <w:tcPr>
            <w:tcW w:w="1242"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函数名</w:t>
            </w:r>
          </w:p>
        </w:tc>
        <w:tc>
          <w:tcPr>
            <w:tcW w:w="7280" w:type="dxa"/>
            <w:gridSpan w:val="4"/>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roleLogin</w:t>
            </w:r>
            <w:proofErr w:type="spellEnd"/>
          </w:p>
        </w:tc>
      </w:tr>
      <w:tr w:rsidR="00A729CD" w:rsidRPr="00F35EA1" w:rsidTr="008B5113">
        <w:trPr>
          <w:gridAfter w:val="1"/>
          <w:wAfter w:w="6" w:type="dxa"/>
          <w:trHeight w:val="185"/>
        </w:trPr>
        <w:tc>
          <w:tcPr>
            <w:tcW w:w="1242"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函数说明</w:t>
            </w:r>
          </w:p>
        </w:tc>
        <w:tc>
          <w:tcPr>
            <w:tcW w:w="7280" w:type="dxa"/>
            <w:gridSpan w:val="4"/>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玩家登录某个角色时调用此接口</w:t>
            </w:r>
          </w:p>
        </w:tc>
      </w:tr>
      <w:tr w:rsidR="00A729CD" w:rsidRPr="00F35EA1" w:rsidTr="008B5113">
        <w:trPr>
          <w:gridAfter w:val="1"/>
          <w:wAfter w:w="6" w:type="dxa"/>
        </w:trPr>
        <w:tc>
          <w:tcPr>
            <w:tcW w:w="1242"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函数原型</w:t>
            </w:r>
          </w:p>
        </w:tc>
        <w:tc>
          <w:tcPr>
            <w:tcW w:w="7280" w:type="dxa"/>
            <w:gridSpan w:val="4"/>
          </w:tcPr>
          <w:p w:rsidR="00A729CD" w:rsidRPr="00A729CD" w:rsidRDefault="00A729CD" w:rsidP="005A03F6">
            <w:pPr>
              <w:rPr>
                <w:rFonts w:ascii="微软雅黑" w:eastAsia="微软雅黑" w:hAnsi="微软雅黑"/>
                <w:sz w:val="21"/>
                <w:szCs w:val="21"/>
              </w:rPr>
            </w:pPr>
            <w:r w:rsidRPr="00A729CD">
              <w:rPr>
                <w:rFonts w:ascii="微软雅黑" w:eastAsia="微软雅黑" w:hAnsi="微软雅黑"/>
                <w:sz w:val="21"/>
                <w:szCs w:val="21"/>
              </w:rPr>
              <w:t>v</w:t>
            </w:r>
            <w:r w:rsidRPr="00A729CD">
              <w:rPr>
                <w:rFonts w:ascii="微软雅黑" w:eastAsia="微软雅黑" w:hAnsi="微软雅黑" w:hint="eastAsia"/>
                <w:sz w:val="21"/>
                <w:szCs w:val="21"/>
              </w:rPr>
              <w:t xml:space="preserve">oid </w:t>
            </w:r>
            <w:proofErr w:type="spellStart"/>
            <w:r w:rsidRPr="00A729CD">
              <w:rPr>
                <w:rFonts w:ascii="微软雅黑" w:eastAsia="微软雅黑" w:hAnsi="微软雅黑"/>
                <w:sz w:val="21"/>
                <w:szCs w:val="21"/>
              </w:rPr>
              <w:t>roleLogin</w:t>
            </w:r>
            <w:proofErr w:type="spellEnd"/>
          </w:p>
          <w:p w:rsidR="00A729CD" w:rsidRPr="00A729CD" w:rsidRDefault="00A729CD" w:rsidP="005A03F6">
            <w:pPr>
              <w:rPr>
                <w:rFonts w:ascii="微软雅黑" w:eastAsia="微软雅黑" w:hAnsi="微软雅黑"/>
                <w:sz w:val="21"/>
                <w:szCs w:val="21"/>
              </w:rPr>
            </w:pPr>
            <w:r w:rsidRPr="00A729CD">
              <w:rPr>
                <w:rFonts w:ascii="微软雅黑" w:eastAsia="微软雅黑" w:hAnsi="微软雅黑"/>
                <w:sz w:val="21"/>
                <w:szCs w:val="21"/>
              </w:rPr>
              <w:t xml:space="preserve">(String </w:t>
            </w:r>
            <w:proofErr w:type="spellStart"/>
            <w:r w:rsidRPr="00A729CD">
              <w:rPr>
                <w:rFonts w:ascii="微软雅黑" w:eastAsia="微软雅黑" w:hAnsi="微软雅黑"/>
                <w:sz w:val="21"/>
                <w:szCs w:val="21"/>
              </w:rPr>
              <w:t>accountName</w:t>
            </w:r>
            <w:proofErr w:type="spellEnd"/>
            <w:r w:rsidRPr="00A729CD">
              <w:rPr>
                <w:rFonts w:ascii="微软雅黑" w:eastAsia="微软雅黑" w:hAnsi="微软雅黑"/>
                <w:sz w:val="21"/>
                <w:szCs w:val="21"/>
              </w:rPr>
              <w:t>,</w:t>
            </w:r>
          </w:p>
          <w:p w:rsidR="00A729CD" w:rsidRPr="00A729CD" w:rsidRDefault="00A729CD" w:rsidP="005A03F6">
            <w:pPr>
              <w:rPr>
                <w:rFonts w:ascii="微软雅黑" w:eastAsia="微软雅黑" w:hAnsi="微软雅黑"/>
                <w:sz w:val="21"/>
                <w:szCs w:val="21"/>
              </w:rPr>
            </w:pPr>
            <w:r w:rsidRPr="00A729CD">
              <w:rPr>
                <w:rFonts w:ascii="微软雅黑" w:eastAsia="微软雅黑" w:hAnsi="微软雅黑"/>
                <w:sz w:val="21"/>
                <w:szCs w:val="21"/>
              </w:rPr>
              <w:t xml:space="preserve">String </w:t>
            </w:r>
            <w:proofErr w:type="spellStart"/>
            <w:r w:rsidRPr="00A729CD">
              <w:rPr>
                <w:rFonts w:ascii="微软雅黑" w:eastAsia="微软雅黑" w:hAnsi="微软雅黑"/>
                <w:sz w:val="21"/>
                <w:szCs w:val="21"/>
              </w:rPr>
              <w:t>roleID</w:t>
            </w:r>
            <w:proofErr w:type="spellEnd"/>
            <w:r w:rsidRPr="00A729CD">
              <w:rPr>
                <w:rFonts w:ascii="微软雅黑" w:eastAsia="微软雅黑" w:hAnsi="微软雅黑"/>
                <w:sz w:val="21"/>
                <w:szCs w:val="21"/>
              </w:rPr>
              <w:t>,</w:t>
            </w:r>
          </w:p>
          <w:p w:rsidR="00A729CD" w:rsidRPr="00A729CD" w:rsidRDefault="00A729CD" w:rsidP="005A03F6">
            <w:pPr>
              <w:rPr>
                <w:rFonts w:ascii="微软雅黑" w:eastAsia="微软雅黑" w:hAnsi="微软雅黑"/>
                <w:sz w:val="21"/>
                <w:szCs w:val="21"/>
              </w:rPr>
            </w:pPr>
            <w:r w:rsidRPr="00A729CD">
              <w:rPr>
                <w:rFonts w:ascii="微软雅黑" w:eastAsia="微软雅黑" w:hAnsi="微软雅黑"/>
                <w:sz w:val="21"/>
                <w:szCs w:val="21"/>
              </w:rPr>
              <w:t xml:space="preserve">String </w:t>
            </w:r>
            <w:proofErr w:type="spellStart"/>
            <w:r w:rsidRPr="00A729CD">
              <w:rPr>
                <w:rFonts w:ascii="微软雅黑" w:eastAsia="微软雅黑" w:hAnsi="微软雅黑"/>
                <w:sz w:val="21"/>
                <w:szCs w:val="21"/>
              </w:rPr>
              <w:t>roleName</w:t>
            </w:r>
            <w:proofErr w:type="spellEnd"/>
            <w:r w:rsidRPr="00A729CD">
              <w:rPr>
                <w:rFonts w:ascii="微软雅黑" w:eastAsia="微软雅黑" w:hAnsi="微软雅黑"/>
                <w:sz w:val="21"/>
                <w:szCs w:val="21"/>
              </w:rPr>
              <w:t>,</w:t>
            </w:r>
          </w:p>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lastRenderedPageBreak/>
              <w:t>int</w:t>
            </w:r>
            <w:proofErr w:type="spellEnd"/>
            <w:r w:rsidRPr="00A729CD">
              <w:rPr>
                <w:rFonts w:ascii="微软雅黑" w:eastAsia="微软雅黑" w:hAnsi="微软雅黑"/>
                <w:sz w:val="21"/>
                <w:szCs w:val="21"/>
              </w:rPr>
              <w:t xml:space="preserve"> level)</w:t>
            </w:r>
          </w:p>
        </w:tc>
      </w:tr>
      <w:tr w:rsidR="00A729CD" w:rsidRPr="00F35EA1" w:rsidTr="008B5113">
        <w:trPr>
          <w:gridAfter w:val="1"/>
          <w:wAfter w:w="6" w:type="dxa"/>
        </w:trPr>
        <w:tc>
          <w:tcPr>
            <w:tcW w:w="1242"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lastRenderedPageBreak/>
              <w:t>参数字段</w:t>
            </w:r>
          </w:p>
        </w:tc>
        <w:tc>
          <w:tcPr>
            <w:tcW w:w="1134"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描述</w:t>
            </w:r>
          </w:p>
        </w:tc>
        <w:tc>
          <w:tcPr>
            <w:tcW w:w="993" w:type="dxa"/>
            <w:tcBorders>
              <w:right w:val="single" w:sz="4" w:space="0" w:color="auto"/>
            </w:tcBorders>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类型</w:t>
            </w:r>
          </w:p>
        </w:tc>
        <w:tc>
          <w:tcPr>
            <w:tcW w:w="1417" w:type="dxa"/>
            <w:tcBorders>
              <w:left w:val="single" w:sz="4" w:space="0" w:color="auto"/>
            </w:tcBorders>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举例</w:t>
            </w:r>
          </w:p>
        </w:tc>
        <w:tc>
          <w:tcPr>
            <w:tcW w:w="3736"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备注</w:t>
            </w:r>
          </w:p>
        </w:tc>
      </w:tr>
      <w:tr w:rsidR="00A729CD" w:rsidRPr="00F35EA1" w:rsidTr="008B5113">
        <w:trPr>
          <w:gridAfter w:val="1"/>
          <w:wAfter w:w="6" w:type="dxa"/>
        </w:trPr>
        <w:tc>
          <w:tcPr>
            <w:tcW w:w="1242" w:type="dxa"/>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accountName</w:t>
            </w:r>
            <w:proofErr w:type="spellEnd"/>
          </w:p>
        </w:tc>
        <w:tc>
          <w:tcPr>
            <w:tcW w:w="1134"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color w:val="FF0000"/>
                <w:sz w:val="21"/>
                <w:szCs w:val="21"/>
              </w:rPr>
              <w:t>账号名</w:t>
            </w:r>
          </w:p>
        </w:tc>
        <w:tc>
          <w:tcPr>
            <w:tcW w:w="993"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String</w:t>
            </w:r>
          </w:p>
        </w:tc>
        <w:tc>
          <w:tcPr>
            <w:tcW w:w="1417"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hint="eastAsia"/>
                <w:sz w:val="21"/>
                <w:szCs w:val="21"/>
              </w:rPr>
              <w:t>wanmeiuser</w:t>
            </w:r>
            <w:proofErr w:type="spellEnd"/>
          </w:p>
        </w:tc>
        <w:tc>
          <w:tcPr>
            <w:tcW w:w="3736"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必填，单个APPID下，每个用户的</w:t>
            </w:r>
            <w:proofErr w:type="spellStart"/>
            <w:r w:rsidRPr="00A729CD">
              <w:rPr>
                <w:rFonts w:ascii="微软雅黑" w:eastAsia="微软雅黑" w:hAnsi="微软雅黑"/>
                <w:sz w:val="21"/>
                <w:szCs w:val="21"/>
              </w:rPr>
              <w:t>accountName</w:t>
            </w:r>
            <w:proofErr w:type="spellEnd"/>
            <w:r w:rsidRPr="00A729CD">
              <w:rPr>
                <w:rFonts w:ascii="微软雅黑" w:eastAsia="微软雅黑" w:hAnsi="微软雅黑" w:hint="eastAsia"/>
                <w:sz w:val="21"/>
                <w:szCs w:val="21"/>
              </w:rPr>
              <w:t>必须唯一，且生成后不能修改</w:t>
            </w:r>
          </w:p>
        </w:tc>
      </w:tr>
      <w:tr w:rsidR="00A729CD" w:rsidRPr="00F35EA1" w:rsidTr="008B5113">
        <w:trPr>
          <w:gridAfter w:val="1"/>
          <w:wAfter w:w="6" w:type="dxa"/>
        </w:trPr>
        <w:tc>
          <w:tcPr>
            <w:tcW w:w="1242" w:type="dxa"/>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roleID</w:t>
            </w:r>
            <w:proofErr w:type="spellEnd"/>
          </w:p>
        </w:tc>
        <w:tc>
          <w:tcPr>
            <w:tcW w:w="1134"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color w:val="FF0000"/>
                <w:sz w:val="21"/>
                <w:szCs w:val="21"/>
              </w:rPr>
              <w:t>角色 ID</w:t>
            </w:r>
          </w:p>
        </w:tc>
        <w:tc>
          <w:tcPr>
            <w:tcW w:w="993"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String</w:t>
            </w:r>
          </w:p>
        </w:tc>
        <w:tc>
          <w:tcPr>
            <w:tcW w:w="1417"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1234567</w:t>
            </w:r>
          </w:p>
        </w:tc>
        <w:tc>
          <w:tcPr>
            <w:tcW w:w="3736"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单个游戏服下，每个用户的</w:t>
            </w:r>
            <w:proofErr w:type="spellStart"/>
            <w:r w:rsidRPr="00A729CD">
              <w:rPr>
                <w:rFonts w:ascii="微软雅黑" w:eastAsia="微软雅黑" w:hAnsi="微软雅黑"/>
                <w:sz w:val="21"/>
                <w:szCs w:val="21"/>
              </w:rPr>
              <w:t>role</w:t>
            </w:r>
            <w:r w:rsidRPr="00A729CD">
              <w:rPr>
                <w:rFonts w:ascii="微软雅黑" w:eastAsia="微软雅黑" w:hAnsi="微软雅黑" w:hint="eastAsia"/>
                <w:sz w:val="21"/>
                <w:szCs w:val="21"/>
              </w:rPr>
              <w:t>i</w:t>
            </w:r>
            <w:r w:rsidRPr="00A729CD">
              <w:rPr>
                <w:rFonts w:ascii="微软雅黑" w:eastAsia="微软雅黑" w:hAnsi="微软雅黑"/>
                <w:sz w:val="21"/>
                <w:szCs w:val="21"/>
              </w:rPr>
              <w:t>d</w:t>
            </w:r>
            <w:proofErr w:type="spellEnd"/>
            <w:r w:rsidRPr="00A729CD">
              <w:rPr>
                <w:rFonts w:ascii="微软雅黑" w:eastAsia="微软雅黑" w:hAnsi="微软雅黑"/>
                <w:sz w:val="21"/>
                <w:szCs w:val="21"/>
              </w:rPr>
              <w:t xml:space="preserve"> </w:t>
            </w:r>
            <w:r w:rsidRPr="00A729CD">
              <w:rPr>
                <w:rFonts w:ascii="微软雅黑" w:eastAsia="微软雅黑" w:hAnsi="微软雅黑" w:hint="eastAsia"/>
                <w:sz w:val="21"/>
                <w:szCs w:val="21"/>
              </w:rPr>
              <w:t>必须唯一，且生成后不能修改</w:t>
            </w:r>
          </w:p>
        </w:tc>
      </w:tr>
      <w:tr w:rsidR="00A729CD" w:rsidRPr="00F35EA1" w:rsidTr="008B5113">
        <w:trPr>
          <w:gridAfter w:val="1"/>
          <w:wAfter w:w="6" w:type="dxa"/>
        </w:trPr>
        <w:tc>
          <w:tcPr>
            <w:tcW w:w="1242" w:type="dxa"/>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roleName</w:t>
            </w:r>
            <w:proofErr w:type="spellEnd"/>
          </w:p>
        </w:tc>
        <w:tc>
          <w:tcPr>
            <w:tcW w:w="1134" w:type="dxa"/>
          </w:tcPr>
          <w:p w:rsidR="00A729CD" w:rsidRPr="00A729CD" w:rsidRDefault="00A729CD" w:rsidP="00A729CD">
            <w:pPr>
              <w:widowControl/>
              <w:jc w:val="left"/>
              <w:rPr>
                <w:rFonts w:ascii="微软雅黑" w:eastAsia="微软雅黑" w:hAnsi="微软雅黑"/>
                <w:color w:val="FF0000"/>
                <w:sz w:val="21"/>
                <w:szCs w:val="21"/>
              </w:rPr>
            </w:pPr>
            <w:r w:rsidRPr="00A729CD">
              <w:rPr>
                <w:rFonts w:ascii="微软雅黑" w:eastAsia="微软雅黑" w:hAnsi="微软雅黑" w:hint="eastAsia"/>
                <w:color w:val="FF0000"/>
                <w:sz w:val="21"/>
                <w:szCs w:val="21"/>
              </w:rPr>
              <w:t>角色名称</w:t>
            </w:r>
          </w:p>
        </w:tc>
        <w:tc>
          <w:tcPr>
            <w:tcW w:w="993"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String</w:t>
            </w:r>
          </w:p>
        </w:tc>
        <w:tc>
          <w:tcPr>
            <w:tcW w:w="1417"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下里巴人</w:t>
            </w:r>
          </w:p>
        </w:tc>
        <w:tc>
          <w:tcPr>
            <w:tcW w:w="3736"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单个游戏服下，每个用户的</w:t>
            </w:r>
            <w:proofErr w:type="spellStart"/>
            <w:r w:rsidRPr="00A729CD">
              <w:rPr>
                <w:rFonts w:ascii="微软雅黑" w:eastAsia="微软雅黑" w:hAnsi="微软雅黑"/>
                <w:sz w:val="21"/>
                <w:szCs w:val="21"/>
              </w:rPr>
              <w:t>role</w:t>
            </w:r>
            <w:r w:rsidRPr="00A729CD">
              <w:rPr>
                <w:rFonts w:ascii="微软雅黑" w:eastAsia="微软雅黑" w:hAnsi="微软雅黑" w:hint="eastAsia"/>
                <w:sz w:val="21"/>
                <w:szCs w:val="21"/>
              </w:rPr>
              <w:t>name</w:t>
            </w:r>
            <w:proofErr w:type="spellEnd"/>
            <w:r w:rsidRPr="00A729CD">
              <w:rPr>
                <w:rFonts w:ascii="微软雅黑" w:eastAsia="微软雅黑" w:hAnsi="微软雅黑"/>
                <w:sz w:val="21"/>
                <w:szCs w:val="21"/>
              </w:rPr>
              <w:t xml:space="preserve"> </w:t>
            </w:r>
            <w:r w:rsidRPr="00A729CD">
              <w:rPr>
                <w:rFonts w:ascii="微软雅黑" w:eastAsia="微软雅黑" w:hAnsi="微软雅黑" w:hint="eastAsia"/>
                <w:sz w:val="21"/>
                <w:szCs w:val="21"/>
              </w:rPr>
              <w:t>必须唯一</w:t>
            </w:r>
          </w:p>
        </w:tc>
      </w:tr>
      <w:tr w:rsidR="00A729CD" w:rsidRPr="00F35EA1" w:rsidTr="008B5113">
        <w:tc>
          <w:tcPr>
            <w:tcW w:w="1242"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level</w:t>
            </w:r>
          </w:p>
        </w:tc>
        <w:tc>
          <w:tcPr>
            <w:tcW w:w="1134"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角色等级</w:t>
            </w:r>
          </w:p>
        </w:tc>
        <w:tc>
          <w:tcPr>
            <w:tcW w:w="993"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I</w:t>
            </w:r>
            <w:r w:rsidRPr="00A729CD">
              <w:rPr>
                <w:rFonts w:ascii="微软雅黑" w:eastAsia="微软雅黑" w:hAnsi="微软雅黑" w:hint="eastAsia"/>
                <w:sz w:val="21"/>
                <w:szCs w:val="21"/>
              </w:rPr>
              <w:t>nt</w:t>
            </w:r>
            <w:proofErr w:type="spellEnd"/>
          </w:p>
        </w:tc>
        <w:tc>
          <w:tcPr>
            <w:tcW w:w="1417"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25</w:t>
            </w:r>
          </w:p>
        </w:tc>
        <w:tc>
          <w:tcPr>
            <w:tcW w:w="3742" w:type="dxa"/>
            <w:gridSpan w:val="2"/>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0或正整数</w:t>
            </w:r>
          </w:p>
        </w:tc>
      </w:tr>
    </w:tbl>
    <w:p w:rsidR="00EC617F" w:rsidRPr="003F373E" w:rsidRDefault="00EC617F" w:rsidP="00EC617F">
      <w:pPr>
        <w:rPr>
          <w:rFonts w:ascii="微软雅黑" w:eastAsia="微软雅黑" w:hAnsi="微软雅黑"/>
          <w:sz w:val="21"/>
          <w:szCs w:val="21"/>
        </w:rPr>
      </w:pPr>
    </w:p>
    <w:p w:rsidR="00EC617F" w:rsidRPr="00EC617F" w:rsidRDefault="00EC617F" w:rsidP="00EC617F">
      <w:pPr>
        <w:pStyle w:val="30"/>
        <w:rPr>
          <w:rFonts w:ascii="微软雅黑" w:eastAsia="微软雅黑" w:hAnsi="微软雅黑"/>
          <w:sz w:val="21"/>
          <w:szCs w:val="21"/>
        </w:rPr>
      </w:pPr>
      <w:r w:rsidRPr="00F35EA1">
        <w:rPr>
          <w:rFonts w:ascii="微软雅黑" w:eastAsia="微软雅黑" w:hAnsi="微软雅黑" w:hint="eastAsia"/>
          <w:sz w:val="21"/>
          <w:szCs w:val="21"/>
        </w:rPr>
        <w:t>接口调用/服务器日志必选其一</w:t>
      </w:r>
    </w:p>
    <w:p w:rsidR="00EC617F" w:rsidRDefault="00EC617F" w:rsidP="00EC617F">
      <w:pPr>
        <w:pStyle w:val="4"/>
        <w:rPr>
          <w:rFonts w:ascii="微软雅黑" w:eastAsia="微软雅黑" w:hAnsi="微软雅黑"/>
          <w:sz w:val="21"/>
          <w:szCs w:val="21"/>
        </w:rPr>
      </w:pPr>
      <w:bookmarkStart w:id="33" w:name="_Toc372014846"/>
      <w:r w:rsidRPr="003F373E">
        <w:rPr>
          <w:rFonts w:ascii="微软雅黑" w:eastAsia="微软雅黑" w:hAnsi="微软雅黑" w:hint="eastAsia"/>
          <w:sz w:val="21"/>
          <w:szCs w:val="21"/>
        </w:rPr>
        <w:t>充值</w:t>
      </w:r>
      <w:bookmarkEnd w:id="33"/>
    </w:p>
    <w:tbl>
      <w:tblPr>
        <w:tblW w:w="8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1559"/>
        <w:gridCol w:w="1134"/>
        <w:gridCol w:w="1843"/>
        <w:gridCol w:w="2319"/>
      </w:tblGrid>
      <w:tr w:rsidR="00A729CD" w:rsidRPr="00F35EA1" w:rsidTr="008B5113">
        <w:tc>
          <w:tcPr>
            <w:tcW w:w="1668"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函数名</w:t>
            </w:r>
          </w:p>
        </w:tc>
        <w:tc>
          <w:tcPr>
            <w:tcW w:w="6855" w:type="dxa"/>
            <w:gridSpan w:val="4"/>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addCash</w:t>
            </w:r>
            <w:proofErr w:type="spellEnd"/>
          </w:p>
        </w:tc>
      </w:tr>
      <w:tr w:rsidR="00A729CD" w:rsidRPr="00F35EA1" w:rsidTr="008B5113">
        <w:trPr>
          <w:trHeight w:val="185"/>
        </w:trPr>
        <w:tc>
          <w:tcPr>
            <w:tcW w:w="1668"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函数说明</w:t>
            </w:r>
          </w:p>
        </w:tc>
        <w:tc>
          <w:tcPr>
            <w:tcW w:w="6855" w:type="dxa"/>
            <w:gridSpan w:val="4"/>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充值成功后调用</w:t>
            </w:r>
          </w:p>
        </w:tc>
      </w:tr>
      <w:tr w:rsidR="00A729CD" w:rsidRPr="00F35EA1" w:rsidTr="008B5113">
        <w:tc>
          <w:tcPr>
            <w:tcW w:w="1668"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函数原型</w:t>
            </w:r>
          </w:p>
        </w:tc>
        <w:tc>
          <w:tcPr>
            <w:tcW w:w="6855" w:type="dxa"/>
            <w:gridSpan w:val="4"/>
          </w:tcPr>
          <w:p w:rsidR="00A729CD" w:rsidRPr="00A729CD" w:rsidRDefault="00A729CD" w:rsidP="005A03F6">
            <w:pPr>
              <w:rPr>
                <w:rFonts w:ascii="微软雅黑" w:eastAsia="微软雅黑" w:hAnsi="微软雅黑"/>
                <w:sz w:val="21"/>
                <w:szCs w:val="21"/>
              </w:rPr>
            </w:pPr>
            <w:r w:rsidRPr="00A729CD">
              <w:rPr>
                <w:rFonts w:ascii="微软雅黑" w:eastAsia="微软雅黑" w:hAnsi="微软雅黑"/>
                <w:sz w:val="21"/>
                <w:szCs w:val="21"/>
              </w:rPr>
              <w:t xml:space="preserve">void </w:t>
            </w:r>
            <w:proofErr w:type="spellStart"/>
            <w:r w:rsidRPr="00A729CD">
              <w:rPr>
                <w:rFonts w:ascii="微软雅黑" w:eastAsia="微软雅黑" w:hAnsi="微软雅黑"/>
                <w:sz w:val="21"/>
                <w:szCs w:val="21"/>
              </w:rPr>
              <w:t>addCash</w:t>
            </w:r>
            <w:proofErr w:type="spellEnd"/>
          </w:p>
          <w:p w:rsidR="00A729CD" w:rsidRPr="00A729CD" w:rsidRDefault="00A729CD" w:rsidP="005A03F6">
            <w:pPr>
              <w:rPr>
                <w:rFonts w:ascii="微软雅黑" w:eastAsia="微软雅黑" w:hAnsi="微软雅黑"/>
                <w:sz w:val="21"/>
                <w:szCs w:val="21"/>
              </w:rPr>
            </w:pPr>
            <w:r w:rsidRPr="00A729CD">
              <w:rPr>
                <w:rFonts w:ascii="微软雅黑" w:eastAsia="微软雅黑" w:hAnsi="微软雅黑"/>
                <w:sz w:val="21"/>
                <w:szCs w:val="21"/>
              </w:rPr>
              <w:t xml:space="preserve">(String </w:t>
            </w:r>
            <w:proofErr w:type="spellStart"/>
            <w:r w:rsidRPr="00A729CD">
              <w:rPr>
                <w:rFonts w:ascii="微软雅黑" w:eastAsia="微软雅黑" w:hAnsi="微软雅黑"/>
                <w:sz w:val="21"/>
                <w:szCs w:val="21"/>
              </w:rPr>
              <w:t>accountName</w:t>
            </w:r>
            <w:proofErr w:type="spellEnd"/>
            <w:r w:rsidRPr="00A729CD">
              <w:rPr>
                <w:rFonts w:ascii="微软雅黑" w:eastAsia="微软雅黑" w:hAnsi="微软雅黑"/>
                <w:sz w:val="21"/>
                <w:szCs w:val="21"/>
              </w:rPr>
              <w:t>,</w:t>
            </w:r>
          </w:p>
          <w:p w:rsidR="00A729CD" w:rsidRPr="00A729CD" w:rsidRDefault="00A729CD" w:rsidP="005A03F6">
            <w:pPr>
              <w:rPr>
                <w:rFonts w:ascii="微软雅黑" w:eastAsia="微软雅黑" w:hAnsi="微软雅黑"/>
                <w:sz w:val="21"/>
                <w:szCs w:val="21"/>
              </w:rPr>
            </w:pPr>
            <w:proofErr w:type="spellStart"/>
            <w:r w:rsidRPr="00A729CD">
              <w:rPr>
                <w:rFonts w:ascii="微软雅黑" w:eastAsia="微软雅黑" w:hAnsi="微软雅黑"/>
                <w:sz w:val="21"/>
                <w:szCs w:val="21"/>
              </w:rPr>
              <w:t>intpayType</w:t>
            </w:r>
            <w:proofErr w:type="spellEnd"/>
            <w:r w:rsidRPr="00A729CD">
              <w:rPr>
                <w:rFonts w:ascii="微软雅黑" w:eastAsia="微软雅黑" w:hAnsi="微软雅黑"/>
                <w:sz w:val="21"/>
                <w:szCs w:val="21"/>
              </w:rPr>
              <w:t>,</w:t>
            </w:r>
          </w:p>
          <w:p w:rsidR="00A729CD" w:rsidRPr="00A729CD" w:rsidRDefault="00A729CD" w:rsidP="005A03F6">
            <w:pPr>
              <w:rPr>
                <w:rFonts w:ascii="微软雅黑" w:eastAsia="微软雅黑" w:hAnsi="微软雅黑"/>
                <w:sz w:val="21"/>
                <w:szCs w:val="21"/>
              </w:rPr>
            </w:pPr>
            <w:proofErr w:type="spellStart"/>
            <w:r w:rsidRPr="00A729CD">
              <w:rPr>
                <w:rFonts w:ascii="微软雅黑" w:eastAsia="微软雅黑" w:hAnsi="微软雅黑"/>
                <w:sz w:val="21"/>
                <w:szCs w:val="21"/>
              </w:rPr>
              <w:t>intcashAfter</w:t>
            </w:r>
            <w:proofErr w:type="spellEnd"/>
            <w:r w:rsidRPr="00A729CD">
              <w:rPr>
                <w:rFonts w:ascii="微软雅黑" w:eastAsia="微软雅黑" w:hAnsi="微软雅黑"/>
                <w:sz w:val="21"/>
                <w:szCs w:val="21"/>
              </w:rPr>
              <w:t>,</w:t>
            </w:r>
          </w:p>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intcashAdded</w:t>
            </w:r>
            <w:proofErr w:type="spellEnd"/>
            <w:r w:rsidRPr="00A729CD">
              <w:rPr>
                <w:rFonts w:ascii="微软雅黑" w:eastAsia="微软雅黑" w:hAnsi="微软雅黑"/>
                <w:sz w:val="21"/>
                <w:szCs w:val="21"/>
              </w:rPr>
              <w:t>)</w:t>
            </w:r>
          </w:p>
        </w:tc>
      </w:tr>
      <w:tr w:rsidR="00A729CD" w:rsidRPr="00F35EA1" w:rsidTr="008B5113">
        <w:tc>
          <w:tcPr>
            <w:tcW w:w="1668"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lastRenderedPageBreak/>
              <w:t>参数字段</w:t>
            </w:r>
          </w:p>
        </w:tc>
        <w:tc>
          <w:tcPr>
            <w:tcW w:w="1559"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描述</w:t>
            </w:r>
          </w:p>
        </w:tc>
        <w:tc>
          <w:tcPr>
            <w:tcW w:w="1134" w:type="dxa"/>
            <w:tcBorders>
              <w:right w:val="single" w:sz="4" w:space="0" w:color="auto"/>
            </w:tcBorders>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类型</w:t>
            </w:r>
          </w:p>
        </w:tc>
        <w:tc>
          <w:tcPr>
            <w:tcW w:w="1843" w:type="dxa"/>
            <w:tcBorders>
              <w:left w:val="single" w:sz="4" w:space="0" w:color="auto"/>
            </w:tcBorders>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举例</w:t>
            </w:r>
          </w:p>
        </w:tc>
        <w:tc>
          <w:tcPr>
            <w:tcW w:w="2319" w:type="dxa"/>
            <w:shd w:val="clear" w:color="auto" w:fill="BFBFBF"/>
          </w:tcPr>
          <w:p w:rsidR="00A729CD" w:rsidRPr="00A729CD" w:rsidRDefault="00A729CD" w:rsidP="00A729CD">
            <w:pPr>
              <w:widowControl/>
              <w:jc w:val="center"/>
              <w:rPr>
                <w:rFonts w:ascii="微软雅黑" w:eastAsia="微软雅黑" w:hAnsi="微软雅黑"/>
                <w:b/>
                <w:sz w:val="21"/>
                <w:szCs w:val="21"/>
              </w:rPr>
            </w:pPr>
            <w:r w:rsidRPr="00A729CD">
              <w:rPr>
                <w:rFonts w:ascii="微软雅黑" w:eastAsia="微软雅黑" w:hAnsi="微软雅黑" w:hint="eastAsia"/>
                <w:b/>
                <w:sz w:val="21"/>
                <w:szCs w:val="21"/>
              </w:rPr>
              <w:t>备注</w:t>
            </w:r>
          </w:p>
        </w:tc>
      </w:tr>
      <w:tr w:rsidR="00A729CD" w:rsidRPr="00F35EA1" w:rsidTr="008B5113">
        <w:tc>
          <w:tcPr>
            <w:tcW w:w="1668" w:type="dxa"/>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accountName</w:t>
            </w:r>
            <w:proofErr w:type="spellEnd"/>
          </w:p>
        </w:tc>
        <w:tc>
          <w:tcPr>
            <w:tcW w:w="1559"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账号名</w:t>
            </w:r>
          </w:p>
        </w:tc>
        <w:tc>
          <w:tcPr>
            <w:tcW w:w="1134"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sz w:val="21"/>
                <w:szCs w:val="21"/>
              </w:rPr>
              <w:t>S</w:t>
            </w:r>
            <w:r w:rsidRPr="00A729CD">
              <w:rPr>
                <w:rFonts w:ascii="微软雅黑" w:eastAsia="微软雅黑" w:hAnsi="微软雅黑" w:hint="eastAsia"/>
                <w:sz w:val="21"/>
                <w:szCs w:val="21"/>
              </w:rPr>
              <w:t>tring</w:t>
            </w:r>
          </w:p>
        </w:tc>
        <w:tc>
          <w:tcPr>
            <w:tcW w:w="1843"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hint="eastAsia"/>
                <w:sz w:val="21"/>
                <w:szCs w:val="21"/>
              </w:rPr>
              <w:t>wanmeiuser</w:t>
            </w:r>
            <w:proofErr w:type="spellEnd"/>
          </w:p>
        </w:tc>
        <w:tc>
          <w:tcPr>
            <w:tcW w:w="2319"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单个APPID下，每个用户的</w:t>
            </w:r>
            <w:r w:rsidRPr="00A729CD">
              <w:rPr>
                <w:rFonts w:ascii="微软雅黑" w:eastAsia="微软雅黑" w:hAnsi="微软雅黑"/>
                <w:sz w:val="21"/>
                <w:szCs w:val="21"/>
              </w:rPr>
              <w:t>account</w:t>
            </w:r>
            <w:r w:rsidRPr="00A729CD">
              <w:rPr>
                <w:rFonts w:ascii="微软雅黑" w:eastAsia="微软雅黑" w:hAnsi="微软雅黑" w:hint="eastAsia"/>
                <w:sz w:val="21"/>
                <w:szCs w:val="21"/>
              </w:rPr>
              <w:t>必须唯一，且生成后不能修改</w:t>
            </w:r>
          </w:p>
        </w:tc>
      </w:tr>
      <w:tr w:rsidR="00A729CD" w:rsidRPr="00F35EA1" w:rsidTr="008B5113">
        <w:tc>
          <w:tcPr>
            <w:tcW w:w="1668" w:type="dxa"/>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hint="eastAsia"/>
                <w:sz w:val="21"/>
                <w:szCs w:val="21"/>
              </w:rPr>
              <w:t>paytype</w:t>
            </w:r>
            <w:proofErr w:type="spellEnd"/>
          </w:p>
        </w:tc>
        <w:tc>
          <w:tcPr>
            <w:tcW w:w="1559"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充值方式</w:t>
            </w:r>
          </w:p>
        </w:tc>
        <w:tc>
          <w:tcPr>
            <w:tcW w:w="1134"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hint="eastAsia"/>
                <w:sz w:val="21"/>
                <w:szCs w:val="21"/>
              </w:rPr>
              <w:t>int</w:t>
            </w:r>
            <w:proofErr w:type="spellEnd"/>
          </w:p>
        </w:tc>
        <w:tc>
          <w:tcPr>
            <w:tcW w:w="1843"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p>
        </w:tc>
        <w:tc>
          <w:tcPr>
            <w:tcW w:w="2319" w:type="dxa"/>
          </w:tcPr>
          <w:p w:rsidR="00A729CD" w:rsidRPr="000536DF" w:rsidRDefault="00A729CD" w:rsidP="005A03F6">
            <w:pPr>
              <w:widowControl/>
              <w:jc w:val="left"/>
              <w:rPr>
                <w:rFonts w:ascii="微软雅黑" w:eastAsia="微软雅黑" w:hAnsi="微软雅黑"/>
                <w:sz w:val="21"/>
                <w:szCs w:val="21"/>
              </w:rPr>
            </w:pPr>
            <w:r>
              <w:rPr>
                <w:rFonts w:ascii="微软雅黑" w:eastAsia="微软雅黑" w:hAnsi="微软雅黑" w:hint="eastAsia"/>
                <w:sz w:val="21"/>
                <w:szCs w:val="21"/>
              </w:rPr>
              <w:t>请参照：附录1</w:t>
            </w:r>
          </w:p>
        </w:tc>
      </w:tr>
      <w:tr w:rsidR="00A729CD" w:rsidRPr="00F35EA1" w:rsidTr="008B5113">
        <w:tc>
          <w:tcPr>
            <w:tcW w:w="1668" w:type="dxa"/>
          </w:tcPr>
          <w:p w:rsidR="00A729CD" w:rsidRPr="00A729CD" w:rsidRDefault="00A729CD" w:rsidP="00A729CD">
            <w:pPr>
              <w:widowControl/>
              <w:jc w:val="left"/>
              <w:rPr>
                <w:rFonts w:ascii="微软雅黑" w:eastAsia="微软雅黑" w:hAnsi="微软雅黑"/>
                <w:sz w:val="21"/>
                <w:szCs w:val="21"/>
              </w:rPr>
            </w:pPr>
            <w:proofErr w:type="spellStart"/>
            <w:r>
              <w:rPr>
                <w:rFonts w:ascii="微软雅黑" w:eastAsia="微软雅黑" w:hAnsi="微软雅黑" w:hint="eastAsia"/>
                <w:sz w:val="21"/>
                <w:szCs w:val="21"/>
              </w:rPr>
              <w:t>cash</w:t>
            </w:r>
            <w:r w:rsidRPr="00A729CD">
              <w:rPr>
                <w:rFonts w:ascii="微软雅黑" w:eastAsia="微软雅黑" w:hAnsi="微软雅黑" w:hint="eastAsia"/>
                <w:sz w:val="21"/>
                <w:szCs w:val="21"/>
              </w:rPr>
              <w:t>add</w:t>
            </w:r>
            <w:proofErr w:type="spellEnd"/>
          </w:p>
        </w:tc>
        <w:tc>
          <w:tcPr>
            <w:tcW w:w="1559"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本次充值后身上剩余钱数</w:t>
            </w:r>
          </w:p>
        </w:tc>
        <w:tc>
          <w:tcPr>
            <w:tcW w:w="1134"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hint="eastAsia"/>
                <w:sz w:val="21"/>
                <w:szCs w:val="21"/>
              </w:rPr>
              <w:t>int</w:t>
            </w:r>
            <w:proofErr w:type="spellEnd"/>
          </w:p>
        </w:tc>
        <w:tc>
          <w:tcPr>
            <w:tcW w:w="1843"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100</w:t>
            </w:r>
            <w:r w:rsidRPr="00A729CD">
              <w:rPr>
                <w:rFonts w:ascii="微软雅黑" w:eastAsia="微软雅黑" w:hAnsi="微软雅黑" w:hint="eastAsia"/>
                <w:sz w:val="21"/>
                <w:szCs w:val="21"/>
              </w:rPr>
              <w:br/>
              <w:t>（即为1元）</w:t>
            </w:r>
          </w:p>
        </w:tc>
        <w:tc>
          <w:tcPr>
            <w:tcW w:w="2319" w:type="dxa"/>
          </w:tcPr>
          <w:p w:rsidR="00A729CD" w:rsidRDefault="00A729CD" w:rsidP="005A03F6">
            <w:pPr>
              <w:widowControl/>
              <w:jc w:val="left"/>
              <w:rPr>
                <w:rFonts w:ascii="微软雅黑" w:eastAsia="微软雅黑" w:hAnsi="微软雅黑"/>
                <w:sz w:val="21"/>
                <w:szCs w:val="21"/>
              </w:rPr>
            </w:pPr>
            <w:r w:rsidRPr="005153EB">
              <w:rPr>
                <w:rFonts w:ascii="微软雅黑" w:eastAsia="微软雅黑" w:hAnsi="微软雅黑" w:hint="eastAsia"/>
                <w:sz w:val="21"/>
                <w:szCs w:val="21"/>
              </w:rPr>
              <w:t>单位：分</w:t>
            </w:r>
          </w:p>
          <w:p w:rsidR="00A729CD" w:rsidRPr="00816651" w:rsidRDefault="00A729CD" w:rsidP="005A03F6">
            <w:pPr>
              <w:widowControl/>
              <w:jc w:val="left"/>
              <w:rPr>
                <w:rFonts w:ascii="微软雅黑" w:eastAsia="微软雅黑" w:hAnsi="微软雅黑"/>
                <w:color w:val="FF0000"/>
                <w:sz w:val="21"/>
                <w:szCs w:val="21"/>
              </w:rPr>
            </w:pPr>
            <w:r w:rsidRPr="00816651">
              <w:rPr>
                <w:rFonts w:ascii="微软雅黑" w:eastAsia="微软雅黑" w:hAnsi="微软雅黑" w:hint="eastAsia"/>
                <w:color w:val="FF0000"/>
                <w:sz w:val="21"/>
                <w:szCs w:val="21"/>
              </w:rPr>
              <w:t>*剩余钱数若无法获取，可不填</w:t>
            </w:r>
          </w:p>
        </w:tc>
      </w:tr>
      <w:tr w:rsidR="00A729CD" w:rsidRPr="00F35EA1" w:rsidTr="008B5113">
        <w:tc>
          <w:tcPr>
            <w:tcW w:w="1668" w:type="dxa"/>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sz w:val="21"/>
                <w:szCs w:val="21"/>
              </w:rPr>
              <w:t>cashAdded</w:t>
            </w:r>
            <w:proofErr w:type="spellEnd"/>
          </w:p>
        </w:tc>
        <w:tc>
          <w:tcPr>
            <w:tcW w:w="1559"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本次充值数</w:t>
            </w:r>
          </w:p>
        </w:tc>
        <w:tc>
          <w:tcPr>
            <w:tcW w:w="1134" w:type="dxa"/>
            <w:tcBorders>
              <w:right w:val="single" w:sz="4" w:space="0" w:color="auto"/>
            </w:tcBorders>
          </w:tcPr>
          <w:p w:rsidR="00A729CD" w:rsidRPr="00A729CD" w:rsidRDefault="00A729CD" w:rsidP="00A729CD">
            <w:pPr>
              <w:widowControl/>
              <w:jc w:val="left"/>
              <w:rPr>
                <w:rFonts w:ascii="微软雅黑" w:eastAsia="微软雅黑" w:hAnsi="微软雅黑"/>
                <w:sz w:val="21"/>
                <w:szCs w:val="21"/>
              </w:rPr>
            </w:pPr>
            <w:proofErr w:type="spellStart"/>
            <w:r w:rsidRPr="00A729CD">
              <w:rPr>
                <w:rFonts w:ascii="微软雅黑" w:eastAsia="微软雅黑" w:hAnsi="微软雅黑" w:hint="eastAsia"/>
                <w:sz w:val="21"/>
                <w:szCs w:val="21"/>
              </w:rPr>
              <w:t>int</w:t>
            </w:r>
            <w:proofErr w:type="spellEnd"/>
          </w:p>
        </w:tc>
        <w:tc>
          <w:tcPr>
            <w:tcW w:w="1843" w:type="dxa"/>
            <w:tcBorders>
              <w:left w:val="single" w:sz="4" w:space="0" w:color="auto"/>
            </w:tcBorders>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100</w:t>
            </w:r>
            <w:r w:rsidRPr="00A729CD">
              <w:rPr>
                <w:rFonts w:ascii="微软雅黑" w:eastAsia="微软雅黑" w:hAnsi="微软雅黑" w:hint="eastAsia"/>
                <w:sz w:val="21"/>
                <w:szCs w:val="21"/>
              </w:rPr>
              <w:br/>
              <w:t>（即为1元）</w:t>
            </w:r>
          </w:p>
        </w:tc>
        <w:tc>
          <w:tcPr>
            <w:tcW w:w="2319" w:type="dxa"/>
          </w:tcPr>
          <w:p w:rsidR="00A729CD" w:rsidRPr="00A729CD" w:rsidRDefault="00A729CD" w:rsidP="00A729CD">
            <w:pPr>
              <w:widowControl/>
              <w:jc w:val="left"/>
              <w:rPr>
                <w:rFonts w:ascii="微软雅黑" w:eastAsia="微软雅黑" w:hAnsi="微软雅黑"/>
                <w:sz w:val="21"/>
                <w:szCs w:val="21"/>
              </w:rPr>
            </w:pPr>
            <w:r w:rsidRPr="00A729CD">
              <w:rPr>
                <w:rFonts w:ascii="微软雅黑" w:eastAsia="微软雅黑" w:hAnsi="微软雅黑" w:hint="eastAsia"/>
                <w:sz w:val="21"/>
                <w:szCs w:val="21"/>
              </w:rPr>
              <w:t>单位：分</w:t>
            </w:r>
          </w:p>
        </w:tc>
      </w:tr>
    </w:tbl>
    <w:p w:rsidR="00A729CD" w:rsidRDefault="00A729CD" w:rsidP="00A729CD"/>
    <w:p w:rsidR="00EC617F" w:rsidRDefault="00EC617F" w:rsidP="00EC617F">
      <w:pPr>
        <w:pStyle w:val="4"/>
        <w:rPr>
          <w:rFonts w:ascii="微软雅黑" w:eastAsia="微软雅黑" w:hAnsi="微软雅黑"/>
          <w:sz w:val="21"/>
          <w:szCs w:val="21"/>
        </w:rPr>
      </w:pPr>
      <w:r>
        <w:rPr>
          <w:rFonts w:ascii="微软雅黑" w:eastAsia="微软雅黑" w:hAnsi="微软雅黑" w:hint="eastAsia"/>
          <w:sz w:val="21"/>
          <w:szCs w:val="21"/>
        </w:rPr>
        <w:t>消费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16"/>
        <w:gridCol w:w="1611"/>
        <w:gridCol w:w="868"/>
        <w:gridCol w:w="1548"/>
        <w:gridCol w:w="2879"/>
        <w:gridCol w:w="6"/>
      </w:tblGrid>
      <w:tr w:rsidR="00126FC2" w:rsidRPr="00F35EA1" w:rsidTr="00085430">
        <w:tc>
          <w:tcPr>
            <w:tcW w:w="1616"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函数名</w:t>
            </w:r>
          </w:p>
        </w:tc>
        <w:tc>
          <w:tcPr>
            <w:tcW w:w="6912" w:type="dxa"/>
            <w:gridSpan w:val="5"/>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ShopTrade</w:t>
            </w:r>
            <w:proofErr w:type="spellEnd"/>
          </w:p>
        </w:tc>
      </w:tr>
      <w:tr w:rsidR="00126FC2" w:rsidRPr="00F35EA1" w:rsidTr="00085430">
        <w:trPr>
          <w:trHeight w:val="185"/>
        </w:trPr>
        <w:tc>
          <w:tcPr>
            <w:tcW w:w="1616"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函数说明</w:t>
            </w:r>
          </w:p>
        </w:tc>
        <w:tc>
          <w:tcPr>
            <w:tcW w:w="6912" w:type="dxa"/>
            <w:gridSpan w:val="5"/>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消费，即商城购买时调用</w:t>
            </w:r>
          </w:p>
        </w:tc>
      </w:tr>
      <w:tr w:rsidR="00126FC2" w:rsidRPr="00F35EA1" w:rsidTr="00085430">
        <w:tc>
          <w:tcPr>
            <w:tcW w:w="1616"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函数原型</w:t>
            </w:r>
          </w:p>
        </w:tc>
        <w:tc>
          <w:tcPr>
            <w:tcW w:w="6912" w:type="dxa"/>
            <w:gridSpan w:val="5"/>
          </w:tcPr>
          <w:p w:rsidR="00FF70E8" w:rsidRDefault="00FF70E8" w:rsidP="00FF70E8">
            <w:r w:rsidRPr="00A730A6">
              <w:t xml:space="preserve">void </w:t>
            </w:r>
            <w:proofErr w:type="spellStart"/>
            <w:r w:rsidRPr="00A730A6">
              <w:t>shopTrade</w:t>
            </w:r>
            <w:proofErr w:type="spellEnd"/>
          </w:p>
          <w:p w:rsidR="00FF70E8" w:rsidRDefault="00FF70E8" w:rsidP="00FF70E8">
            <w:r w:rsidRPr="00A730A6">
              <w:t xml:space="preserve">(String </w:t>
            </w:r>
            <w:proofErr w:type="spellStart"/>
            <w:r w:rsidRPr="00A730A6">
              <w:t>accountName</w:t>
            </w:r>
            <w:proofErr w:type="spellEnd"/>
            <w:r w:rsidRPr="00A730A6">
              <w:t>,</w:t>
            </w:r>
          </w:p>
          <w:p w:rsidR="00FF70E8" w:rsidRDefault="00FF70E8" w:rsidP="00FF70E8">
            <w:r>
              <w:t xml:space="preserve">String </w:t>
            </w:r>
            <w:proofErr w:type="spellStart"/>
            <w:r>
              <w:t>orderID</w:t>
            </w:r>
            <w:proofErr w:type="spellEnd"/>
            <w:r>
              <w:t>,</w:t>
            </w:r>
          </w:p>
          <w:p w:rsidR="00FF70E8" w:rsidRDefault="00FF70E8" w:rsidP="00FF70E8">
            <w:r>
              <w:t xml:space="preserve">String </w:t>
            </w:r>
            <w:proofErr w:type="spellStart"/>
            <w:r>
              <w:t>itemID</w:t>
            </w:r>
            <w:proofErr w:type="spellEnd"/>
            <w:r>
              <w:t>,</w:t>
            </w:r>
          </w:p>
          <w:p w:rsidR="00FF70E8" w:rsidRDefault="00FF70E8" w:rsidP="00FF70E8">
            <w:proofErr w:type="spellStart"/>
            <w:r>
              <w:t>int</w:t>
            </w:r>
            <w:proofErr w:type="spellEnd"/>
            <w:r>
              <w:rPr>
                <w:rFonts w:hint="eastAsia"/>
              </w:rPr>
              <w:t xml:space="preserve"> </w:t>
            </w:r>
            <w:proofErr w:type="spellStart"/>
            <w:r>
              <w:t>itemNum</w:t>
            </w:r>
            <w:proofErr w:type="spellEnd"/>
            <w:r>
              <w:t>,</w:t>
            </w:r>
          </w:p>
          <w:p w:rsidR="00FF70E8" w:rsidRDefault="00FF70E8" w:rsidP="00FF70E8">
            <w:proofErr w:type="spellStart"/>
            <w:r>
              <w:t>int</w:t>
            </w:r>
            <w:proofErr w:type="spellEnd"/>
            <w:r>
              <w:rPr>
                <w:rFonts w:hint="eastAsia"/>
              </w:rPr>
              <w:t xml:space="preserve"> </w:t>
            </w:r>
            <w:proofErr w:type="spellStart"/>
            <w:r>
              <w:t>buyType</w:t>
            </w:r>
            <w:proofErr w:type="spellEnd"/>
            <w:r>
              <w:t>,</w:t>
            </w:r>
          </w:p>
          <w:p w:rsidR="00FF70E8" w:rsidRDefault="00FF70E8" w:rsidP="00FF70E8">
            <w:proofErr w:type="spellStart"/>
            <w:r w:rsidRPr="00A730A6">
              <w:t>int</w:t>
            </w:r>
            <w:proofErr w:type="spellEnd"/>
            <w:r>
              <w:rPr>
                <w:rFonts w:hint="eastAsia"/>
              </w:rPr>
              <w:t xml:space="preserve"> </w:t>
            </w:r>
            <w:proofErr w:type="spellStart"/>
            <w:r w:rsidRPr="00A730A6">
              <w:t>cas</w:t>
            </w:r>
            <w:r>
              <w:t>hLeft</w:t>
            </w:r>
            <w:proofErr w:type="spellEnd"/>
            <w:r>
              <w:t>,</w:t>
            </w:r>
          </w:p>
          <w:p w:rsidR="00126FC2" w:rsidRPr="00126FC2" w:rsidRDefault="00FF70E8" w:rsidP="00FF70E8">
            <w:pPr>
              <w:widowControl/>
              <w:jc w:val="left"/>
              <w:rPr>
                <w:rFonts w:ascii="微软雅黑" w:eastAsia="微软雅黑" w:hAnsi="微软雅黑"/>
                <w:sz w:val="21"/>
                <w:szCs w:val="21"/>
              </w:rPr>
            </w:pPr>
            <w:proofErr w:type="spellStart"/>
            <w:r w:rsidRPr="00A730A6">
              <w:t>int</w:t>
            </w:r>
            <w:proofErr w:type="spellEnd"/>
            <w:r>
              <w:rPr>
                <w:rFonts w:hint="eastAsia"/>
              </w:rPr>
              <w:t xml:space="preserve"> </w:t>
            </w:r>
            <w:proofErr w:type="spellStart"/>
            <w:r w:rsidRPr="00A730A6">
              <w:t>cashUsed</w:t>
            </w:r>
            <w:proofErr w:type="spellEnd"/>
            <w:r w:rsidRPr="00A730A6">
              <w:t>)</w:t>
            </w:r>
          </w:p>
        </w:tc>
      </w:tr>
      <w:tr w:rsidR="00126FC2" w:rsidRPr="00F35EA1" w:rsidTr="00085430">
        <w:tc>
          <w:tcPr>
            <w:tcW w:w="1616"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参数字段</w:t>
            </w:r>
          </w:p>
        </w:tc>
        <w:tc>
          <w:tcPr>
            <w:tcW w:w="1611"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描述</w:t>
            </w:r>
          </w:p>
        </w:tc>
        <w:tc>
          <w:tcPr>
            <w:tcW w:w="868" w:type="dxa"/>
            <w:tcBorders>
              <w:righ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类型</w:t>
            </w:r>
          </w:p>
        </w:tc>
        <w:tc>
          <w:tcPr>
            <w:tcW w:w="1548" w:type="dxa"/>
            <w:tcBorders>
              <w:left w:val="single" w:sz="4" w:space="0" w:color="auto"/>
            </w:tcBorders>
            <w:shd w:val="clear" w:color="auto" w:fill="BFBFBF"/>
          </w:tcPr>
          <w:p w:rsidR="00126FC2" w:rsidRPr="00126FC2" w:rsidRDefault="00126FC2" w:rsidP="00126FC2">
            <w:pPr>
              <w:jc w:val="center"/>
              <w:rPr>
                <w:rFonts w:ascii="微软雅黑" w:eastAsia="微软雅黑" w:hAnsi="微软雅黑"/>
                <w:b/>
                <w:sz w:val="21"/>
                <w:szCs w:val="21"/>
              </w:rPr>
            </w:pPr>
            <w:r w:rsidRPr="00126FC2">
              <w:rPr>
                <w:rFonts w:ascii="微软雅黑" w:eastAsia="微软雅黑" w:hAnsi="微软雅黑" w:hint="eastAsia"/>
                <w:b/>
                <w:sz w:val="21"/>
                <w:szCs w:val="21"/>
              </w:rPr>
              <w:t>举例</w:t>
            </w:r>
          </w:p>
        </w:tc>
        <w:tc>
          <w:tcPr>
            <w:tcW w:w="2885" w:type="dxa"/>
            <w:gridSpan w:val="2"/>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备注</w:t>
            </w:r>
          </w:p>
        </w:tc>
      </w:tr>
      <w:tr w:rsidR="00126FC2" w:rsidRPr="00F35EA1" w:rsidTr="00085430">
        <w:trPr>
          <w:gridAfter w:val="1"/>
          <w:wAfter w:w="6" w:type="dxa"/>
        </w:trPr>
        <w:tc>
          <w:tcPr>
            <w:tcW w:w="1616" w:type="dxa"/>
          </w:tcPr>
          <w:p w:rsidR="00126FC2" w:rsidRPr="00126FC2" w:rsidRDefault="00FF70E8" w:rsidP="00126FC2">
            <w:pPr>
              <w:widowControl/>
              <w:jc w:val="left"/>
              <w:rPr>
                <w:rFonts w:ascii="微软雅黑" w:eastAsia="微软雅黑" w:hAnsi="微软雅黑"/>
                <w:sz w:val="21"/>
                <w:szCs w:val="21"/>
              </w:rPr>
            </w:pPr>
            <w:proofErr w:type="spellStart"/>
            <w:r w:rsidRPr="003F49B9">
              <w:rPr>
                <w:rFonts w:ascii="微软雅黑" w:eastAsia="微软雅黑" w:hAnsi="微软雅黑"/>
                <w:sz w:val="21"/>
                <w:szCs w:val="21"/>
              </w:rPr>
              <w:lastRenderedPageBreak/>
              <w:t>accountName</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账号名</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sz w:val="21"/>
                <w:szCs w:val="21"/>
              </w:rPr>
              <w:t>S</w:t>
            </w:r>
            <w:r w:rsidRPr="00126FC2">
              <w:rPr>
                <w:rFonts w:ascii="微软雅黑" w:eastAsia="微软雅黑" w:hAnsi="微软雅黑" w:hint="eastAsia"/>
                <w:sz w:val="21"/>
                <w:szCs w:val="21"/>
              </w:rPr>
              <w:t>tring</w:t>
            </w:r>
          </w:p>
        </w:tc>
        <w:tc>
          <w:tcPr>
            <w:tcW w:w="1548"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wanmeiuser</w:t>
            </w:r>
            <w:proofErr w:type="spellEnd"/>
          </w:p>
        </w:tc>
        <w:tc>
          <w:tcPr>
            <w:tcW w:w="2879"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单个APPID下，每个用户的</w:t>
            </w:r>
            <w:r w:rsidRPr="00126FC2">
              <w:rPr>
                <w:rFonts w:ascii="微软雅黑" w:eastAsia="微软雅黑" w:hAnsi="微软雅黑"/>
                <w:sz w:val="21"/>
                <w:szCs w:val="21"/>
              </w:rPr>
              <w:t>account</w:t>
            </w:r>
            <w:r w:rsidRPr="00126FC2">
              <w:rPr>
                <w:rFonts w:ascii="微软雅黑" w:eastAsia="微软雅黑" w:hAnsi="微软雅黑" w:hint="eastAsia"/>
                <w:sz w:val="21"/>
                <w:szCs w:val="21"/>
              </w:rPr>
              <w:t>必须唯一，且生成后不能修改</w:t>
            </w:r>
          </w:p>
        </w:tc>
      </w:tr>
      <w:tr w:rsidR="00126FC2" w:rsidRPr="00F35EA1" w:rsidTr="00085430">
        <w:tc>
          <w:tcPr>
            <w:tcW w:w="1616" w:type="dxa"/>
          </w:tcPr>
          <w:p w:rsidR="00126FC2" w:rsidRPr="00126FC2" w:rsidRDefault="00FF70E8" w:rsidP="00126FC2">
            <w:pPr>
              <w:widowControl/>
              <w:jc w:val="left"/>
              <w:rPr>
                <w:rFonts w:ascii="微软雅黑" w:eastAsia="微软雅黑" w:hAnsi="微软雅黑"/>
                <w:sz w:val="21"/>
                <w:szCs w:val="21"/>
              </w:rPr>
            </w:pPr>
            <w:proofErr w:type="spellStart"/>
            <w:r w:rsidRPr="003F49B9">
              <w:rPr>
                <w:rFonts w:ascii="微软雅黑" w:eastAsia="微软雅黑" w:hAnsi="微软雅黑"/>
                <w:sz w:val="21"/>
                <w:szCs w:val="21"/>
              </w:rPr>
              <w:t>orderID</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订单id</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548"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
        </w:tc>
        <w:tc>
          <w:tcPr>
            <w:tcW w:w="2885" w:type="dxa"/>
            <w:gridSpan w:val="2"/>
          </w:tcPr>
          <w:p w:rsidR="00126FC2" w:rsidRPr="00126FC2" w:rsidRDefault="00126FC2" w:rsidP="00126FC2">
            <w:pPr>
              <w:widowControl/>
              <w:jc w:val="left"/>
              <w:rPr>
                <w:rFonts w:ascii="微软雅黑" w:eastAsia="微软雅黑" w:hAnsi="微软雅黑"/>
                <w:sz w:val="21"/>
                <w:szCs w:val="21"/>
              </w:rPr>
            </w:pPr>
          </w:p>
        </w:tc>
      </w:tr>
      <w:tr w:rsidR="00126FC2" w:rsidRPr="00F35EA1" w:rsidTr="00085430">
        <w:tc>
          <w:tcPr>
            <w:tcW w:w="1616" w:type="dxa"/>
          </w:tcPr>
          <w:p w:rsidR="00126FC2" w:rsidRPr="00126FC2" w:rsidRDefault="00FF70E8" w:rsidP="00126FC2">
            <w:pPr>
              <w:widowControl/>
              <w:jc w:val="left"/>
              <w:rPr>
                <w:rFonts w:ascii="微软雅黑" w:eastAsia="微软雅黑" w:hAnsi="微软雅黑"/>
                <w:sz w:val="21"/>
                <w:szCs w:val="21"/>
              </w:rPr>
            </w:pPr>
            <w:proofErr w:type="spellStart"/>
            <w:r w:rsidRPr="003F49B9">
              <w:rPr>
                <w:rFonts w:ascii="微软雅黑" w:eastAsia="微软雅黑" w:hAnsi="微软雅黑"/>
                <w:sz w:val="21"/>
                <w:szCs w:val="21"/>
              </w:rPr>
              <w:t>itemID</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道具id</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548"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433</w:t>
            </w:r>
          </w:p>
        </w:tc>
        <w:tc>
          <w:tcPr>
            <w:tcW w:w="2885"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每个道具的ID必须唯一</w:t>
            </w:r>
          </w:p>
        </w:tc>
      </w:tr>
      <w:tr w:rsidR="00126FC2" w:rsidRPr="00F35EA1" w:rsidTr="00085430">
        <w:tc>
          <w:tcPr>
            <w:tcW w:w="1616" w:type="dxa"/>
          </w:tcPr>
          <w:p w:rsidR="00126FC2" w:rsidRPr="00126FC2" w:rsidRDefault="00FF70E8" w:rsidP="00126FC2">
            <w:pPr>
              <w:widowControl/>
              <w:jc w:val="left"/>
              <w:rPr>
                <w:rFonts w:ascii="微软雅黑" w:eastAsia="微软雅黑" w:hAnsi="微软雅黑"/>
                <w:sz w:val="21"/>
                <w:szCs w:val="21"/>
              </w:rPr>
            </w:pPr>
            <w:proofErr w:type="spellStart"/>
            <w:r w:rsidRPr="003F49B9">
              <w:rPr>
                <w:rFonts w:ascii="微软雅黑" w:eastAsia="微软雅黑" w:hAnsi="微软雅黑"/>
                <w:sz w:val="21"/>
                <w:szCs w:val="21"/>
              </w:rPr>
              <w:t>itemNum</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道具数量</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Int</w:t>
            </w:r>
            <w:proofErr w:type="spellEnd"/>
          </w:p>
        </w:tc>
        <w:tc>
          <w:tcPr>
            <w:tcW w:w="1548"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2</w:t>
            </w:r>
          </w:p>
        </w:tc>
        <w:tc>
          <w:tcPr>
            <w:tcW w:w="2885"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0或正整数</w:t>
            </w:r>
          </w:p>
        </w:tc>
      </w:tr>
      <w:tr w:rsidR="00126FC2" w:rsidRPr="00F35EA1" w:rsidTr="00085430">
        <w:tc>
          <w:tcPr>
            <w:tcW w:w="1616" w:type="dxa"/>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buytype</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购买方式</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548"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
        </w:tc>
        <w:tc>
          <w:tcPr>
            <w:tcW w:w="2885"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例如:</w:t>
            </w:r>
          </w:p>
          <w:p w:rsidR="00126FC2" w:rsidRPr="00126FC2" w:rsidRDefault="00126FC2" w:rsidP="00126FC2">
            <w:pPr>
              <w:autoSpaceDE w:val="0"/>
              <w:autoSpaceDN w:val="0"/>
              <w:adjustRightInd w:val="0"/>
              <w:jc w:val="left"/>
              <w:rPr>
                <w:rFonts w:ascii="微软雅黑" w:eastAsia="微软雅黑" w:hAnsi="微软雅黑"/>
                <w:sz w:val="21"/>
                <w:szCs w:val="21"/>
              </w:rPr>
            </w:pPr>
            <w:r w:rsidRPr="00126FC2">
              <w:rPr>
                <w:rFonts w:ascii="微软雅黑" w:eastAsia="微软雅黑" w:hAnsi="微软雅黑"/>
                <w:sz w:val="21"/>
                <w:szCs w:val="21"/>
              </w:rPr>
              <w:t>1.</w:t>
            </w:r>
            <w:r w:rsidRPr="00126FC2">
              <w:rPr>
                <w:rFonts w:ascii="微软雅黑" w:eastAsia="微软雅黑" w:hAnsi="微软雅黑" w:hint="eastAsia"/>
                <w:sz w:val="21"/>
                <w:szCs w:val="21"/>
              </w:rPr>
              <w:t xml:space="preserve"> 金币</w:t>
            </w:r>
          </w:p>
          <w:p w:rsidR="00126FC2" w:rsidRPr="00126FC2" w:rsidRDefault="00126FC2" w:rsidP="00126FC2">
            <w:pPr>
              <w:autoSpaceDE w:val="0"/>
              <w:autoSpaceDN w:val="0"/>
              <w:adjustRightInd w:val="0"/>
              <w:jc w:val="left"/>
              <w:rPr>
                <w:rFonts w:ascii="微软雅黑" w:eastAsia="微软雅黑" w:hAnsi="微软雅黑"/>
                <w:sz w:val="21"/>
                <w:szCs w:val="21"/>
              </w:rPr>
            </w:pPr>
            <w:r w:rsidRPr="00126FC2">
              <w:rPr>
                <w:rFonts w:ascii="微软雅黑" w:eastAsia="微软雅黑" w:hAnsi="微软雅黑"/>
                <w:sz w:val="21"/>
                <w:szCs w:val="21"/>
              </w:rPr>
              <w:t>2.</w:t>
            </w:r>
            <w:r w:rsidRPr="00126FC2">
              <w:rPr>
                <w:rFonts w:ascii="微软雅黑" w:eastAsia="微软雅黑" w:hAnsi="微软雅黑" w:hint="eastAsia"/>
                <w:sz w:val="21"/>
                <w:szCs w:val="21"/>
              </w:rPr>
              <w:t xml:space="preserve"> 钻石</w:t>
            </w:r>
          </w:p>
          <w:p w:rsidR="00126FC2" w:rsidRPr="00126FC2" w:rsidRDefault="00126FC2" w:rsidP="00126FC2">
            <w:pPr>
              <w:autoSpaceDE w:val="0"/>
              <w:autoSpaceDN w:val="0"/>
              <w:adjustRightInd w:val="0"/>
              <w:jc w:val="left"/>
              <w:rPr>
                <w:rFonts w:ascii="Heiti SC Light" w:eastAsia="Heiti SC Light" w:cs="Heiti SC Light"/>
                <w:color w:val="3F7F5F"/>
                <w:kern w:val="1"/>
                <w:sz w:val="22"/>
              </w:rPr>
            </w:pPr>
            <w:r w:rsidRPr="00126FC2">
              <w:rPr>
                <w:rFonts w:ascii="微软雅黑" w:eastAsia="微软雅黑" w:hAnsi="微软雅黑" w:hint="eastAsia"/>
                <w:sz w:val="21"/>
                <w:szCs w:val="21"/>
              </w:rPr>
              <w:t>3.礼券</w:t>
            </w:r>
          </w:p>
        </w:tc>
      </w:tr>
      <w:tr w:rsidR="00126FC2" w:rsidRPr="00F35EA1" w:rsidTr="00085430">
        <w:tc>
          <w:tcPr>
            <w:tcW w:w="1616" w:type="dxa"/>
          </w:tcPr>
          <w:p w:rsidR="00126FC2" w:rsidRPr="00126FC2" w:rsidRDefault="00FF70E8" w:rsidP="00126FC2">
            <w:pPr>
              <w:widowControl/>
              <w:jc w:val="left"/>
              <w:rPr>
                <w:rFonts w:ascii="微软雅黑" w:eastAsia="微软雅黑" w:hAnsi="微软雅黑"/>
                <w:sz w:val="21"/>
                <w:szCs w:val="21"/>
              </w:rPr>
            </w:pPr>
            <w:proofErr w:type="spellStart"/>
            <w:r>
              <w:rPr>
                <w:rFonts w:ascii="微软雅黑" w:eastAsia="微软雅黑" w:hAnsi="微软雅黑" w:hint="eastAsia"/>
                <w:sz w:val="21"/>
                <w:szCs w:val="21"/>
              </w:rPr>
              <w:t>casL</w:t>
            </w:r>
            <w:r w:rsidR="00126FC2" w:rsidRPr="00126FC2">
              <w:rPr>
                <w:rFonts w:ascii="微软雅黑" w:eastAsia="微软雅黑" w:hAnsi="微软雅黑" w:hint="eastAsia"/>
                <w:sz w:val="21"/>
                <w:szCs w:val="21"/>
              </w:rPr>
              <w:t>left</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本次消费后身上剩余钱数</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int</w:t>
            </w:r>
            <w:proofErr w:type="spellEnd"/>
          </w:p>
        </w:tc>
        <w:tc>
          <w:tcPr>
            <w:tcW w:w="1548" w:type="dxa"/>
            <w:tcBorders>
              <w:left w:val="single" w:sz="4" w:space="0" w:color="auto"/>
            </w:tcBorders>
          </w:tcPr>
          <w:p w:rsidR="00126FC2" w:rsidRPr="00126FC2" w:rsidRDefault="00126FC2" w:rsidP="00DF633D">
            <w:pPr>
              <w:widowControl/>
              <w:jc w:val="left"/>
              <w:rPr>
                <w:rFonts w:ascii="微软雅黑" w:eastAsia="微软雅黑" w:hAnsi="微软雅黑"/>
                <w:sz w:val="21"/>
                <w:szCs w:val="21"/>
              </w:rPr>
            </w:pPr>
            <w:r w:rsidRPr="00126FC2">
              <w:rPr>
                <w:rFonts w:ascii="微软雅黑" w:eastAsia="微软雅黑" w:hAnsi="微软雅黑" w:hint="eastAsia"/>
                <w:sz w:val="21"/>
                <w:szCs w:val="21"/>
              </w:rPr>
              <w:t>100</w:t>
            </w:r>
          </w:p>
        </w:tc>
        <w:tc>
          <w:tcPr>
            <w:tcW w:w="2885" w:type="dxa"/>
            <w:gridSpan w:val="2"/>
          </w:tcPr>
          <w:p w:rsidR="00DF633D" w:rsidRDefault="00DF633D" w:rsidP="00DF633D">
            <w:pPr>
              <w:widowControl/>
              <w:jc w:val="left"/>
              <w:rPr>
                <w:rFonts w:ascii="微软雅黑" w:eastAsia="微软雅黑" w:hAnsi="微软雅黑"/>
                <w:sz w:val="21"/>
                <w:szCs w:val="21"/>
              </w:rPr>
            </w:pPr>
            <w:r w:rsidRPr="005153EB">
              <w:rPr>
                <w:rFonts w:ascii="微软雅黑" w:eastAsia="微软雅黑" w:hAnsi="微软雅黑" w:hint="eastAsia"/>
                <w:sz w:val="21"/>
                <w:szCs w:val="21"/>
              </w:rPr>
              <w:t>单位</w:t>
            </w:r>
            <w:r>
              <w:rPr>
                <w:rFonts w:ascii="微软雅黑" w:eastAsia="微软雅黑" w:hAnsi="微软雅黑" w:hint="eastAsia"/>
                <w:sz w:val="21"/>
                <w:szCs w:val="21"/>
              </w:rPr>
              <w:t>同</w:t>
            </w:r>
            <w:proofErr w:type="spellStart"/>
            <w:r>
              <w:rPr>
                <w:rFonts w:ascii="微软雅黑" w:eastAsia="微软雅黑" w:hAnsi="微软雅黑" w:hint="eastAsia"/>
                <w:sz w:val="21"/>
                <w:szCs w:val="21"/>
              </w:rPr>
              <w:t>buytype</w:t>
            </w:r>
            <w:proofErr w:type="spellEnd"/>
            <w:r>
              <w:rPr>
                <w:rFonts w:ascii="微软雅黑" w:eastAsia="微软雅黑" w:hAnsi="微软雅黑" w:hint="eastAsia"/>
                <w:sz w:val="21"/>
                <w:szCs w:val="21"/>
              </w:rPr>
              <w:t>：</w:t>
            </w:r>
          </w:p>
          <w:p w:rsidR="00126FC2" w:rsidRPr="00126FC2" w:rsidRDefault="00DF633D" w:rsidP="00DF633D">
            <w:pPr>
              <w:widowControl/>
              <w:jc w:val="left"/>
              <w:rPr>
                <w:rFonts w:ascii="微软雅黑" w:eastAsia="微软雅黑" w:hAnsi="微软雅黑"/>
                <w:sz w:val="21"/>
                <w:szCs w:val="21"/>
              </w:rPr>
            </w:pPr>
            <w:r>
              <w:rPr>
                <w:rFonts w:ascii="微软雅黑" w:eastAsia="微软雅黑" w:hAnsi="微软雅黑" w:hint="eastAsia"/>
                <w:sz w:val="21"/>
                <w:szCs w:val="21"/>
              </w:rPr>
              <w:t xml:space="preserve">    金币、钻石、礼券</w:t>
            </w:r>
          </w:p>
        </w:tc>
      </w:tr>
      <w:tr w:rsidR="00126FC2" w:rsidRPr="00F35EA1" w:rsidTr="00085430">
        <w:tc>
          <w:tcPr>
            <w:tcW w:w="1616" w:type="dxa"/>
          </w:tcPr>
          <w:p w:rsidR="00126FC2" w:rsidRPr="00126FC2" w:rsidRDefault="00FF70E8" w:rsidP="00126FC2">
            <w:pPr>
              <w:widowControl/>
              <w:jc w:val="left"/>
              <w:rPr>
                <w:rFonts w:ascii="微软雅黑" w:eastAsia="微软雅黑" w:hAnsi="微软雅黑"/>
                <w:sz w:val="21"/>
                <w:szCs w:val="21"/>
              </w:rPr>
            </w:pPr>
            <w:proofErr w:type="spellStart"/>
            <w:r w:rsidRPr="003F49B9">
              <w:rPr>
                <w:rFonts w:ascii="微软雅黑" w:eastAsia="微软雅黑" w:hAnsi="微软雅黑"/>
                <w:sz w:val="21"/>
                <w:szCs w:val="21"/>
              </w:rPr>
              <w:t>cashUsed</w:t>
            </w:r>
            <w:proofErr w:type="spellEnd"/>
          </w:p>
        </w:tc>
        <w:tc>
          <w:tcPr>
            <w:tcW w:w="1611"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本次消费钱数</w:t>
            </w:r>
          </w:p>
        </w:tc>
        <w:tc>
          <w:tcPr>
            <w:tcW w:w="868"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int</w:t>
            </w:r>
            <w:proofErr w:type="spellEnd"/>
          </w:p>
        </w:tc>
        <w:tc>
          <w:tcPr>
            <w:tcW w:w="1548"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100</w:t>
            </w:r>
          </w:p>
        </w:tc>
        <w:tc>
          <w:tcPr>
            <w:tcW w:w="2885" w:type="dxa"/>
            <w:gridSpan w:val="2"/>
          </w:tcPr>
          <w:p w:rsidR="00126FC2" w:rsidRPr="00126FC2" w:rsidRDefault="00DF633D" w:rsidP="00126FC2">
            <w:pPr>
              <w:widowControl/>
              <w:jc w:val="left"/>
              <w:rPr>
                <w:rFonts w:ascii="微软雅黑" w:eastAsia="微软雅黑" w:hAnsi="微软雅黑"/>
                <w:sz w:val="21"/>
                <w:szCs w:val="21"/>
              </w:rPr>
            </w:pPr>
            <w:r>
              <w:rPr>
                <w:rFonts w:ascii="微软雅黑" w:eastAsia="微软雅黑" w:hAnsi="微软雅黑" w:hint="eastAsia"/>
                <w:sz w:val="21"/>
                <w:szCs w:val="21"/>
              </w:rPr>
              <w:t>同</w:t>
            </w:r>
            <w:proofErr w:type="spellStart"/>
            <w:r>
              <w:rPr>
                <w:rFonts w:ascii="微软雅黑" w:eastAsia="微软雅黑" w:hAnsi="微软雅黑" w:hint="eastAsia"/>
                <w:sz w:val="21"/>
                <w:szCs w:val="21"/>
              </w:rPr>
              <w:t>cashleft</w:t>
            </w:r>
            <w:proofErr w:type="spellEnd"/>
          </w:p>
        </w:tc>
      </w:tr>
    </w:tbl>
    <w:p w:rsidR="00EC617F" w:rsidRPr="008159C3" w:rsidRDefault="008159C3" w:rsidP="00EC617F">
      <w:pPr>
        <w:rPr>
          <w:rFonts w:ascii="微软雅黑" w:eastAsia="微软雅黑" w:hAnsi="微软雅黑"/>
          <w:bCs/>
          <w:sz w:val="21"/>
          <w:szCs w:val="21"/>
        </w:rPr>
      </w:pPr>
      <w:r w:rsidRPr="008159C3">
        <w:rPr>
          <w:rFonts w:ascii="微软雅黑" w:eastAsia="微软雅黑" w:hAnsi="微软雅黑" w:hint="eastAsia"/>
          <w:bCs/>
          <w:sz w:val="21"/>
          <w:szCs w:val="21"/>
        </w:rPr>
        <w:t>*</w:t>
      </w:r>
      <w:proofErr w:type="spellStart"/>
      <w:r w:rsidRPr="008159C3">
        <w:rPr>
          <w:rFonts w:ascii="微软雅黑" w:eastAsia="微软雅黑" w:hAnsi="微软雅黑" w:hint="eastAsia"/>
          <w:bCs/>
          <w:sz w:val="21"/>
          <w:szCs w:val="21"/>
        </w:rPr>
        <w:t>buytype</w:t>
      </w:r>
      <w:proofErr w:type="spellEnd"/>
      <w:r w:rsidRPr="008159C3">
        <w:rPr>
          <w:rFonts w:ascii="微软雅黑" w:eastAsia="微软雅黑" w:hAnsi="微软雅黑" w:hint="eastAsia"/>
          <w:bCs/>
          <w:sz w:val="21"/>
          <w:szCs w:val="21"/>
        </w:rPr>
        <w:t>：</w:t>
      </w:r>
      <w:r>
        <w:rPr>
          <w:rFonts w:ascii="微软雅黑" w:eastAsia="微软雅黑" w:hAnsi="微软雅黑" w:hint="eastAsia"/>
          <w:bCs/>
          <w:sz w:val="21"/>
          <w:szCs w:val="21"/>
        </w:rPr>
        <w:t>因游戏设计的差异，游戏币名称会不同；若出现除金币、钻石、礼券之外的游戏币，游戏研发者请提前告知</w:t>
      </w:r>
      <w:r w:rsidR="009D1B11">
        <w:rPr>
          <w:rFonts w:ascii="微软雅黑" w:eastAsia="微软雅黑" w:hAnsi="微软雅黑" w:hint="eastAsia"/>
          <w:bCs/>
          <w:sz w:val="21"/>
          <w:szCs w:val="21"/>
        </w:rPr>
        <w:t>。</w:t>
      </w:r>
    </w:p>
    <w:p w:rsidR="008159C3" w:rsidRPr="00EC617F" w:rsidRDefault="008159C3" w:rsidP="00EC617F">
      <w:pPr>
        <w:rPr>
          <w:rFonts w:ascii="微软雅黑" w:eastAsia="微软雅黑" w:hAnsi="微软雅黑"/>
          <w:b/>
          <w:bCs/>
          <w:sz w:val="21"/>
          <w:szCs w:val="21"/>
        </w:rPr>
      </w:pPr>
    </w:p>
    <w:p w:rsidR="00EC617F" w:rsidRDefault="00EC617F" w:rsidP="00EC617F">
      <w:pPr>
        <w:pStyle w:val="30"/>
        <w:rPr>
          <w:rFonts w:ascii="微软雅黑" w:eastAsia="微软雅黑" w:hAnsi="微软雅黑"/>
          <w:sz w:val="21"/>
          <w:szCs w:val="21"/>
        </w:rPr>
      </w:pPr>
      <w:r w:rsidRPr="003F373E">
        <w:rPr>
          <w:rFonts w:ascii="微软雅黑" w:eastAsia="微软雅黑" w:hAnsi="微软雅黑" w:hint="eastAsia"/>
          <w:sz w:val="21"/>
          <w:szCs w:val="21"/>
        </w:rPr>
        <w:t>可选调用的接口</w:t>
      </w:r>
    </w:p>
    <w:p w:rsidR="00EE68D8" w:rsidRPr="003F373E" w:rsidRDefault="00EE68D8" w:rsidP="00EE68D8">
      <w:pPr>
        <w:pStyle w:val="4"/>
        <w:rPr>
          <w:rFonts w:ascii="微软雅黑" w:eastAsia="微软雅黑" w:hAnsi="微软雅黑"/>
          <w:sz w:val="21"/>
          <w:szCs w:val="21"/>
        </w:rPr>
      </w:pPr>
      <w:bookmarkStart w:id="34" w:name="_Toc372014845"/>
      <w:r w:rsidRPr="003F373E">
        <w:rPr>
          <w:rFonts w:ascii="微软雅黑" w:eastAsia="微软雅黑" w:hAnsi="微软雅黑" w:hint="eastAsia"/>
          <w:sz w:val="21"/>
          <w:szCs w:val="21"/>
        </w:rPr>
        <w:t>角色登出</w:t>
      </w:r>
      <w:bookmarkEnd w:id="34"/>
    </w:p>
    <w:tbl>
      <w:tblPr>
        <w:tblW w:w="8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992"/>
        <w:gridCol w:w="993"/>
        <w:gridCol w:w="1701"/>
        <w:gridCol w:w="3452"/>
        <w:gridCol w:w="6"/>
      </w:tblGrid>
      <w:tr w:rsidR="00126FC2" w:rsidRPr="00F35EA1" w:rsidTr="00097FAB">
        <w:trPr>
          <w:gridAfter w:val="1"/>
          <w:wAfter w:w="6" w:type="dxa"/>
        </w:trPr>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函数名</w:t>
            </w:r>
          </w:p>
        </w:tc>
        <w:tc>
          <w:tcPr>
            <w:tcW w:w="7138" w:type="dxa"/>
            <w:gridSpan w:val="4"/>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sz w:val="21"/>
                <w:szCs w:val="21"/>
              </w:rPr>
              <w:t>roleLogout</w:t>
            </w:r>
            <w:proofErr w:type="spellEnd"/>
          </w:p>
        </w:tc>
      </w:tr>
      <w:tr w:rsidR="00126FC2" w:rsidRPr="00F35EA1" w:rsidTr="00097FAB">
        <w:trPr>
          <w:gridAfter w:val="1"/>
          <w:wAfter w:w="6" w:type="dxa"/>
          <w:trHeight w:val="185"/>
        </w:trPr>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函数说明</w:t>
            </w:r>
          </w:p>
        </w:tc>
        <w:tc>
          <w:tcPr>
            <w:tcW w:w="7138" w:type="dxa"/>
            <w:gridSpan w:val="4"/>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玩家退出登录时调用此接口</w:t>
            </w:r>
          </w:p>
        </w:tc>
      </w:tr>
      <w:tr w:rsidR="00126FC2" w:rsidRPr="00F35EA1" w:rsidTr="00097FAB">
        <w:trPr>
          <w:gridAfter w:val="1"/>
          <w:wAfter w:w="6" w:type="dxa"/>
        </w:trPr>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lastRenderedPageBreak/>
              <w:t>函数原型</w:t>
            </w:r>
          </w:p>
        </w:tc>
        <w:tc>
          <w:tcPr>
            <w:tcW w:w="7138" w:type="dxa"/>
            <w:gridSpan w:val="4"/>
          </w:tcPr>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void </w:t>
            </w:r>
            <w:proofErr w:type="spellStart"/>
            <w:r w:rsidRPr="00126FC2">
              <w:rPr>
                <w:rFonts w:ascii="微软雅黑" w:eastAsia="微软雅黑" w:hAnsi="微软雅黑"/>
                <w:sz w:val="21"/>
                <w:szCs w:val="21"/>
              </w:rPr>
              <w:t>roleLogout</w:t>
            </w:r>
            <w:proofErr w:type="spellEnd"/>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accountName</w:t>
            </w:r>
            <w:proofErr w:type="spellEnd"/>
            <w:r w:rsidRPr="00126FC2">
              <w:rPr>
                <w:rFonts w:ascii="微软雅黑" w:eastAsia="微软雅黑" w:hAnsi="微软雅黑"/>
                <w:sz w:val="21"/>
                <w:szCs w:val="21"/>
              </w:rPr>
              <w:t>,</w:t>
            </w:r>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roleID</w:t>
            </w:r>
            <w:proofErr w:type="spellEnd"/>
            <w:r w:rsidRPr="00126FC2">
              <w:rPr>
                <w:rFonts w:ascii="微软雅黑" w:eastAsia="微软雅黑" w:hAnsi="微软雅黑"/>
                <w:sz w:val="21"/>
                <w:szCs w:val="21"/>
              </w:rPr>
              <w:t>,</w:t>
            </w:r>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roleName</w:t>
            </w:r>
            <w:proofErr w:type="spellEnd"/>
            <w:r w:rsidRPr="00126FC2">
              <w:rPr>
                <w:rFonts w:ascii="微软雅黑" w:eastAsia="微软雅黑" w:hAnsi="微软雅黑"/>
                <w:sz w:val="21"/>
                <w:szCs w:val="21"/>
              </w:rPr>
              <w:t>,</w:t>
            </w:r>
          </w:p>
          <w:p w:rsidR="00126FC2" w:rsidRPr="00126FC2" w:rsidRDefault="00126FC2" w:rsidP="005A03F6">
            <w:pPr>
              <w:rPr>
                <w:rFonts w:ascii="微软雅黑" w:eastAsia="微软雅黑" w:hAnsi="微软雅黑"/>
                <w:sz w:val="21"/>
                <w:szCs w:val="21"/>
              </w:rPr>
            </w:pPr>
            <w:proofErr w:type="spellStart"/>
            <w:r w:rsidRPr="00126FC2">
              <w:rPr>
                <w:rFonts w:ascii="微软雅黑" w:eastAsia="微软雅黑" w:hAnsi="微软雅黑"/>
                <w:sz w:val="21"/>
                <w:szCs w:val="21"/>
              </w:rPr>
              <w:t>int</w:t>
            </w:r>
            <w:proofErr w:type="spellEnd"/>
            <w:r w:rsidRPr="00126FC2">
              <w:rPr>
                <w:rFonts w:ascii="微软雅黑" w:eastAsia="微软雅黑" w:hAnsi="微软雅黑"/>
                <w:sz w:val="21"/>
                <w:szCs w:val="21"/>
              </w:rPr>
              <w:t xml:space="preserve"> level,</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sz w:val="21"/>
                <w:szCs w:val="21"/>
              </w:rPr>
              <w:t xml:space="preserve">long </w:t>
            </w:r>
            <w:proofErr w:type="spellStart"/>
            <w:r w:rsidRPr="00126FC2">
              <w:rPr>
                <w:rFonts w:ascii="微软雅黑" w:eastAsia="微软雅黑" w:hAnsi="微软雅黑"/>
                <w:sz w:val="21"/>
                <w:szCs w:val="21"/>
              </w:rPr>
              <w:t>onlineSeconds</w:t>
            </w:r>
            <w:proofErr w:type="spellEnd"/>
            <w:r w:rsidRPr="00126FC2">
              <w:rPr>
                <w:rFonts w:ascii="微软雅黑" w:eastAsia="微软雅黑" w:hAnsi="微软雅黑"/>
                <w:sz w:val="21"/>
                <w:szCs w:val="21"/>
              </w:rPr>
              <w:t>)</w:t>
            </w:r>
          </w:p>
        </w:tc>
      </w:tr>
      <w:tr w:rsidR="00FE5C18" w:rsidRPr="00F35EA1" w:rsidTr="00097FAB">
        <w:trPr>
          <w:gridAfter w:val="1"/>
          <w:wAfter w:w="6" w:type="dxa"/>
        </w:trPr>
        <w:tc>
          <w:tcPr>
            <w:tcW w:w="1384" w:type="dxa"/>
            <w:shd w:val="clear" w:color="auto" w:fill="BFBFBF"/>
          </w:tcPr>
          <w:p w:rsidR="00FE5C18" w:rsidRPr="00FE5C18" w:rsidRDefault="00FE5C18" w:rsidP="00FE5C18">
            <w:pPr>
              <w:widowControl/>
              <w:jc w:val="center"/>
              <w:rPr>
                <w:rFonts w:ascii="微软雅黑" w:eastAsia="微软雅黑" w:hAnsi="微软雅黑"/>
                <w:b/>
                <w:sz w:val="21"/>
                <w:szCs w:val="21"/>
              </w:rPr>
            </w:pPr>
            <w:r w:rsidRPr="00FE5C18">
              <w:rPr>
                <w:rFonts w:ascii="微软雅黑" w:eastAsia="微软雅黑" w:hAnsi="微软雅黑" w:hint="eastAsia"/>
                <w:b/>
                <w:sz w:val="21"/>
                <w:szCs w:val="21"/>
              </w:rPr>
              <w:t>参数字段</w:t>
            </w:r>
          </w:p>
        </w:tc>
        <w:tc>
          <w:tcPr>
            <w:tcW w:w="992" w:type="dxa"/>
            <w:shd w:val="clear" w:color="auto" w:fill="BFBFBF"/>
          </w:tcPr>
          <w:p w:rsidR="00FE5C18" w:rsidRPr="00FE5C18" w:rsidRDefault="00FE5C18" w:rsidP="00FE5C18">
            <w:pPr>
              <w:widowControl/>
              <w:jc w:val="center"/>
              <w:rPr>
                <w:rFonts w:ascii="微软雅黑" w:eastAsia="微软雅黑" w:hAnsi="微软雅黑"/>
                <w:b/>
                <w:sz w:val="21"/>
                <w:szCs w:val="21"/>
              </w:rPr>
            </w:pPr>
            <w:r w:rsidRPr="00FE5C18">
              <w:rPr>
                <w:rFonts w:ascii="微软雅黑" w:eastAsia="微软雅黑" w:hAnsi="微软雅黑" w:hint="eastAsia"/>
                <w:b/>
                <w:sz w:val="21"/>
                <w:szCs w:val="21"/>
              </w:rPr>
              <w:t>描述</w:t>
            </w:r>
          </w:p>
        </w:tc>
        <w:tc>
          <w:tcPr>
            <w:tcW w:w="993" w:type="dxa"/>
            <w:tcBorders>
              <w:right w:val="single" w:sz="4" w:space="0" w:color="auto"/>
            </w:tcBorders>
            <w:shd w:val="clear" w:color="auto" w:fill="BFBFBF"/>
          </w:tcPr>
          <w:p w:rsidR="00FE5C18" w:rsidRPr="00FE5C18" w:rsidRDefault="00FE5C18" w:rsidP="00FE5C18">
            <w:pPr>
              <w:widowControl/>
              <w:jc w:val="center"/>
              <w:rPr>
                <w:rFonts w:ascii="微软雅黑" w:eastAsia="微软雅黑" w:hAnsi="微软雅黑"/>
                <w:b/>
                <w:sz w:val="21"/>
                <w:szCs w:val="21"/>
              </w:rPr>
            </w:pPr>
            <w:r w:rsidRPr="00FE5C18">
              <w:rPr>
                <w:rFonts w:ascii="微软雅黑" w:eastAsia="微软雅黑" w:hAnsi="微软雅黑" w:hint="eastAsia"/>
                <w:b/>
                <w:sz w:val="21"/>
                <w:szCs w:val="21"/>
              </w:rPr>
              <w:t>类型</w:t>
            </w:r>
          </w:p>
        </w:tc>
        <w:tc>
          <w:tcPr>
            <w:tcW w:w="1701" w:type="dxa"/>
            <w:tcBorders>
              <w:left w:val="single" w:sz="4" w:space="0" w:color="auto"/>
            </w:tcBorders>
            <w:shd w:val="clear" w:color="auto" w:fill="BFBFBF"/>
          </w:tcPr>
          <w:p w:rsidR="00FE5C18" w:rsidRPr="00FE5C18" w:rsidRDefault="00FE5C18" w:rsidP="00FE5C18">
            <w:pPr>
              <w:widowControl/>
              <w:jc w:val="center"/>
              <w:rPr>
                <w:rFonts w:ascii="微软雅黑" w:eastAsia="微软雅黑" w:hAnsi="微软雅黑"/>
                <w:b/>
                <w:sz w:val="21"/>
                <w:szCs w:val="21"/>
              </w:rPr>
            </w:pPr>
            <w:r w:rsidRPr="00FE5C18">
              <w:rPr>
                <w:rFonts w:ascii="微软雅黑" w:eastAsia="微软雅黑" w:hAnsi="微软雅黑" w:hint="eastAsia"/>
                <w:b/>
                <w:sz w:val="21"/>
                <w:szCs w:val="21"/>
              </w:rPr>
              <w:t>举例</w:t>
            </w:r>
          </w:p>
        </w:tc>
        <w:tc>
          <w:tcPr>
            <w:tcW w:w="3452" w:type="dxa"/>
            <w:shd w:val="clear" w:color="auto" w:fill="BFBFBF"/>
          </w:tcPr>
          <w:p w:rsidR="00FE5C18" w:rsidRPr="00FE5C18" w:rsidRDefault="00FE5C18" w:rsidP="00FE5C18">
            <w:pPr>
              <w:widowControl/>
              <w:jc w:val="center"/>
              <w:rPr>
                <w:rFonts w:ascii="微软雅黑" w:eastAsia="微软雅黑" w:hAnsi="微软雅黑"/>
                <w:b/>
                <w:sz w:val="21"/>
                <w:szCs w:val="21"/>
              </w:rPr>
            </w:pPr>
            <w:r w:rsidRPr="00FE5C18">
              <w:rPr>
                <w:rFonts w:ascii="微软雅黑" w:eastAsia="微软雅黑" w:hAnsi="微软雅黑" w:hint="eastAsia"/>
                <w:b/>
                <w:sz w:val="21"/>
                <w:szCs w:val="21"/>
              </w:rPr>
              <w:t>备注</w:t>
            </w:r>
          </w:p>
        </w:tc>
      </w:tr>
      <w:tr w:rsidR="00FE5C18" w:rsidRPr="00F35EA1" w:rsidTr="00097FAB">
        <w:trPr>
          <w:gridAfter w:val="1"/>
          <w:wAfter w:w="6" w:type="dxa"/>
        </w:trPr>
        <w:tc>
          <w:tcPr>
            <w:tcW w:w="1384" w:type="dxa"/>
          </w:tcPr>
          <w:p w:rsidR="00FE5C18" w:rsidRPr="00FE5C18" w:rsidRDefault="00FE5C18" w:rsidP="00FE5C18">
            <w:pPr>
              <w:widowControl/>
              <w:jc w:val="left"/>
              <w:rPr>
                <w:rFonts w:ascii="微软雅黑" w:eastAsia="微软雅黑" w:hAnsi="微软雅黑"/>
                <w:sz w:val="21"/>
                <w:szCs w:val="21"/>
              </w:rPr>
            </w:pPr>
            <w:proofErr w:type="spellStart"/>
            <w:r w:rsidRPr="00FE5C18">
              <w:rPr>
                <w:rFonts w:ascii="微软雅黑" w:eastAsia="微软雅黑" w:hAnsi="微软雅黑"/>
                <w:sz w:val="21"/>
                <w:szCs w:val="21"/>
              </w:rPr>
              <w:t>accountName</w:t>
            </w:r>
            <w:proofErr w:type="spellEnd"/>
          </w:p>
        </w:tc>
        <w:tc>
          <w:tcPr>
            <w:tcW w:w="99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color w:val="FF0000"/>
                <w:sz w:val="21"/>
                <w:szCs w:val="21"/>
              </w:rPr>
              <w:t>账号名</w:t>
            </w:r>
          </w:p>
        </w:tc>
        <w:tc>
          <w:tcPr>
            <w:tcW w:w="993" w:type="dxa"/>
            <w:tcBorders>
              <w:righ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String</w:t>
            </w:r>
          </w:p>
        </w:tc>
        <w:tc>
          <w:tcPr>
            <w:tcW w:w="1701" w:type="dxa"/>
            <w:tcBorders>
              <w:left w:val="single" w:sz="4" w:space="0" w:color="auto"/>
            </w:tcBorders>
          </w:tcPr>
          <w:p w:rsidR="00FE5C18" w:rsidRPr="00FE5C18" w:rsidRDefault="00FE5C18" w:rsidP="00FE5C18">
            <w:pPr>
              <w:widowControl/>
              <w:jc w:val="left"/>
              <w:rPr>
                <w:rFonts w:ascii="微软雅黑" w:eastAsia="微软雅黑" w:hAnsi="微软雅黑"/>
                <w:sz w:val="21"/>
                <w:szCs w:val="21"/>
              </w:rPr>
            </w:pPr>
            <w:proofErr w:type="spellStart"/>
            <w:r w:rsidRPr="00FE5C18">
              <w:rPr>
                <w:rFonts w:ascii="微软雅黑" w:eastAsia="微软雅黑" w:hAnsi="微软雅黑" w:hint="eastAsia"/>
                <w:sz w:val="21"/>
                <w:szCs w:val="21"/>
              </w:rPr>
              <w:t>wanmeiuser</w:t>
            </w:r>
            <w:proofErr w:type="spellEnd"/>
          </w:p>
        </w:tc>
        <w:tc>
          <w:tcPr>
            <w:tcW w:w="345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必填，单个APPID下，每个用户的</w:t>
            </w:r>
            <w:proofErr w:type="spellStart"/>
            <w:r w:rsidRPr="00FE5C18">
              <w:rPr>
                <w:rFonts w:ascii="微软雅黑" w:eastAsia="微软雅黑" w:hAnsi="微软雅黑"/>
                <w:sz w:val="21"/>
                <w:szCs w:val="21"/>
              </w:rPr>
              <w:t>accountName</w:t>
            </w:r>
            <w:proofErr w:type="spellEnd"/>
            <w:r w:rsidRPr="00FE5C18">
              <w:rPr>
                <w:rFonts w:ascii="微软雅黑" w:eastAsia="微软雅黑" w:hAnsi="微软雅黑" w:hint="eastAsia"/>
                <w:sz w:val="21"/>
                <w:szCs w:val="21"/>
              </w:rPr>
              <w:t>必须唯一，且生成后不能修改</w:t>
            </w:r>
          </w:p>
        </w:tc>
      </w:tr>
      <w:tr w:rsidR="00FE5C18" w:rsidRPr="00F35EA1" w:rsidTr="00097FAB">
        <w:trPr>
          <w:gridAfter w:val="1"/>
          <w:wAfter w:w="6" w:type="dxa"/>
        </w:trPr>
        <w:tc>
          <w:tcPr>
            <w:tcW w:w="1384" w:type="dxa"/>
          </w:tcPr>
          <w:p w:rsidR="00FE5C18" w:rsidRPr="00FE5C18" w:rsidRDefault="00FE5C18" w:rsidP="00FE5C18">
            <w:pPr>
              <w:widowControl/>
              <w:jc w:val="left"/>
              <w:rPr>
                <w:rFonts w:ascii="微软雅黑" w:eastAsia="微软雅黑" w:hAnsi="微软雅黑"/>
                <w:sz w:val="21"/>
                <w:szCs w:val="21"/>
              </w:rPr>
            </w:pPr>
            <w:proofErr w:type="spellStart"/>
            <w:r w:rsidRPr="00FE5C18">
              <w:rPr>
                <w:rFonts w:ascii="微软雅黑" w:eastAsia="微软雅黑" w:hAnsi="微软雅黑"/>
                <w:sz w:val="21"/>
                <w:szCs w:val="21"/>
              </w:rPr>
              <w:t>roleID</w:t>
            </w:r>
            <w:proofErr w:type="spellEnd"/>
          </w:p>
        </w:tc>
        <w:tc>
          <w:tcPr>
            <w:tcW w:w="99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color w:val="FF0000"/>
                <w:sz w:val="21"/>
                <w:szCs w:val="21"/>
              </w:rPr>
              <w:t>角色 ID</w:t>
            </w:r>
          </w:p>
        </w:tc>
        <w:tc>
          <w:tcPr>
            <w:tcW w:w="993" w:type="dxa"/>
            <w:tcBorders>
              <w:righ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String</w:t>
            </w:r>
          </w:p>
        </w:tc>
        <w:tc>
          <w:tcPr>
            <w:tcW w:w="1701" w:type="dxa"/>
            <w:tcBorders>
              <w:lef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1234567</w:t>
            </w:r>
          </w:p>
        </w:tc>
        <w:tc>
          <w:tcPr>
            <w:tcW w:w="345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单个游戏服下，每个用户的</w:t>
            </w:r>
            <w:proofErr w:type="spellStart"/>
            <w:r w:rsidRPr="00FE5C18">
              <w:rPr>
                <w:rFonts w:ascii="微软雅黑" w:eastAsia="微软雅黑" w:hAnsi="微软雅黑"/>
                <w:sz w:val="21"/>
                <w:szCs w:val="21"/>
              </w:rPr>
              <w:t>role</w:t>
            </w:r>
            <w:r w:rsidRPr="00FE5C18">
              <w:rPr>
                <w:rFonts w:ascii="微软雅黑" w:eastAsia="微软雅黑" w:hAnsi="微软雅黑" w:hint="eastAsia"/>
                <w:sz w:val="21"/>
                <w:szCs w:val="21"/>
              </w:rPr>
              <w:t>i</w:t>
            </w:r>
            <w:r w:rsidRPr="00FE5C18">
              <w:rPr>
                <w:rFonts w:ascii="微软雅黑" w:eastAsia="微软雅黑" w:hAnsi="微软雅黑"/>
                <w:sz w:val="21"/>
                <w:szCs w:val="21"/>
              </w:rPr>
              <w:t>d</w:t>
            </w:r>
            <w:proofErr w:type="spellEnd"/>
            <w:r w:rsidRPr="00FE5C18">
              <w:rPr>
                <w:rFonts w:ascii="微软雅黑" w:eastAsia="微软雅黑" w:hAnsi="微软雅黑"/>
                <w:sz w:val="21"/>
                <w:szCs w:val="21"/>
              </w:rPr>
              <w:t xml:space="preserve"> </w:t>
            </w:r>
            <w:r w:rsidRPr="00FE5C18">
              <w:rPr>
                <w:rFonts w:ascii="微软雅黑" w:eastAsia="微软雅黑" w:hAnsi="微软雅黑" w:hint="eastAsia"/>
                <w:sz w:val="21"/>
                <w:szCs w:val="21"/>
              </w:rPr>
              <w:t>必须唯一，且生成后不能修改</w:t>
            </w:r>
          </w:p>
        </w:tc>
      </w:tr>
      <w:tr w:rsidR="00FE5C18" w:rsidRPr="00F35EA1" w:rsidTr="00097FAB">
        <w:trPr>
          <w:gridAfter w:val="1"/>
          <w:wAfter w:w="6" w:type="dxa"/>
        </w:trPr>
        <w:tc>
          <w:tcPr>
            <w:tcW w:w="1384" w:type="dxa"/>
          </w:tcPr>
          <w:p w:rsidR="00FE5C18" w:rsidRPr="00FE5C18" w:rsidRDefault="00FE5C18" w:rsidP="00FE5C18">
            <w:pPr>
              <w:widowControl/>
              <w:jc w:val="left"/>
              <w:rPr>
                <w:rFonts w:ascii="微软雅黑" w:eastAsia="微软雅黑" w:hAnsi="微软雅黑"/>
                <w:sz w:val="21"/>
                <w:szCs w:val="21"/>
              </w:rPr>
            </w:pPr>
            <w:proofErr w:type="spellStart"/>
            <w:r w:rsidRPr="00FE5C18">
              <w:rPr>
                <w:rFonts w:ascii="微软雅黑" w:eastAsia="微软雅黑" w:hAnsi="微软雅黑"/>
                <w:sz w:val="21"/>
                <w:szCs w:val="21"/>
              </w:rPr>
              <w:t>roleName</w:t>
            </w:r>
            <w:proofErr w:type="spellEnd"/>
          </w:p>
        </w:tc>
        <w:tc>
          <w:tcPr>
            <w:tcW w:w="992" w:type="dxa"/>
          </w:tcPr>
          <w:p w:rsidR="00FE5C18" w:rsidRPr="00FE5C18" w:rsidRDefault="00FE5C18" w:rsidP="00FE5C18">
            <w:pPr>
              <w:widowControl/>
              <w:jc w:val="left"/>
              <w:rPr>
                <w:rFonts w:ascii="微软雅黑" w:eastAsia="微软雅黑" w:hAnsi="微软雅黑"/>
                <w:color w:val="FF0000"/>
                <w:sz w:val="21"/>
                <w:szCs w:val="21"/>
              </w:rPr>
            </w:pPr>
            <w:r w:rsidRPr="00FE5C18">
              <w:rPr>
                <w:rFonts w:ascii="微软雅黑" w:eastAsia="微软雅黑" w:hAnsi="微软雅黑" w:hint="eastAsia"/>
                <w:color w:val="FF0000"/>
                <w:sz w:val="21"/>
                <w:szCs w:val="21"/>
              </w:rPr>
              <w:t>角色名称</w:t>
            </w:r>
          </w:p>
        </w:tc>
        <w:tc>
          <w:tcPr>
            <w:tcW w:w="993" w:type="dxa"/>
            <w:tcBorders>
              <w:righ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String</w:t>
            </w:r>
          </w:p>
        </w:tc>
        <w:tc>
          <w:tcPr>
            <w:tcW w:w="1701" w:type="dxa"/>
            <w:tcBorders>
              <w:lef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下里巴人</w:t>
            </w:r>
          </w:p>
        </w:tc>
        <w:tc>
          <w:tcPr>
            <w:tcW w:w="345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单个游戏服下，每个用户的</w:t>
            </w:r>
            <w:proofErr w:type="spellStart"/>
            <w:r w:rsidRPr="00FE5C18">
              <w:rPr>
                <w:rFonts w:ascii="微软雅黑" w:eastAsia="微软雅黑" w:hAnsi="微软雅黑"/>
                <w:sz w:val="21"/>
                <w:szCs w:val="21"/>
              </w:rPr>
              <w:t>role</w:t>
            </w:r>
            <w:r w:rsidRPr="00FE5C18">
              <w:rPr>
                <w:rFonts w:ascii="微软雅黑" w:eastAsia="微软雅黑" w:hAnsi="微软雅黑" w:hint="eastAsia"/>
                <w:sz w:val="21"/>
                <w:szCs w:val="21"/>
              </w:rPr>
              <w:t>name</w:t>
            </w:r>
            <w:proofErr w:type="spellEnd"/>
            <w:r w:rsidRPr="00FE5C18">
              <w:rPr>
                <w:rFonts w:ascii="微软雅黑" w:eastAsia="微软雅黑" w:hAnsi="微软雅黑"/>
                <w:sz w:val="21"/>
                <w:szCs w:val="21"/>
              </w:rPr>
              <w:t xml:space="preserve"> </w:t>
            </w:r>
            <w:r w:rsidRPr="00FE5C18">
              <w:rPr>
                <w:rFonts w:ascii="微软雅黑" w:eastAsia="微软雅黑" w:hAnsi="微软雅黑" w:hint="eastAsia"/>
                <w:sz w:val="21"/>
                <w:szCs w:val="21"/>
              </w:rPr>
              <w:t>必须唯一</w:t>
            </w:r>
          </w:p>
        </w:tc>
      </w:tr>
      <w:tr w:rsidR="00FE5C18" w:rsidRPr="00F35EA1" w:rsidTr="00097FAB">
        <w:tc>
          <w:tcPr>
            <w:tcW w:w="1384"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level</w:t>
            </w:r>
          </w:p>
        </w:tc>
        <w:tc>
          <w:tcPr>
            <w:tcW w:w="99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角色等级</w:t>
            </w:r>
          </w:p>
        </w:tc>
        <w:tc>
          <w:tcPr>
            <w:tcW w:w="993" w:type="dxa"/>
            <w:tcBorders>
              <w:right w:val="single" w:sz="4" w:space="0" w:color="auto"/>
            </w:tcBorders>
          </w:tcPr>
          <w:p w:rsidR="00FE5C18" w:rsidRPr="00FE5C18" w:rsidRDefault="00FE5C18" w:rsidP="00FE5C18">
            <w:pPr>
              <w:widowControl/>
              <w:jc w:val="left"/>
              <w:rPr>
                <w:rFonts w:ascii="微软雅黑" w:eastAsia="微软雅黑" w:hAnsi="微软雅黑"/>
                <w:sz w:val="21"/>
                <w:szCs w:val="21"/>
              </w:rPr>
            </w:pPr>
            <w:proofErr w:type="spellStart"/>
            <w:r w:rsidRPr="00FE5C18">
              <w:rPr>
                <w:rFonts w:ascii="微软雅黑" w:eastAsia="微软雅黑" w:hAnsi="微软雅黑"/>
                <w:sz w:val="21"/>
                <w:szCs w:val="21"/>
              </w:rPr>
              <w:t>I</w:t>
            </w:r>
            <w:r w:rsidRPr="00FE5C18">
              <w:rPr>
                <w:rFonts w:ascii="微软雅黑" w:eastAsia="微软雅黑" w:hAnsi="微软雅黑" w:hint="eastAsia"/>
                <w:sz w:val="21"/>
                <w:szCs w:val="21"/>
              </w:rPr>
              <w:t>nt</w:t>
            </w:r>
            <w:proofErr w:type="spellEnd"/>
          </w:p>
        </w:tc>
        <w:tc>
          <w:tcPr>
            <w:tcW w:w="1701" w:type="dxa"/>
            <w:tcBorders>
              <w:lef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25</w:t>
            </w:r>
          </w:p>
        </w:tc>
        <w:tc>
          <w:tcPr>
            <w:tcW w:w="3458" w:type="dxa"/>
            <w:gridSpan w:val="2"/>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0或正整数</w:t>
            </w:r>
          </w:p>
        </w:tc>
      </w:tr>
      <w:tr w:rsidR="00FE5C18" w:rsidRPr="00F35EA1" w:rsidTr="00097FAB">
        <w:tc>
          <w:tcPr>
            <w:tcW w:w="1384"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sz w:val="21"/>
                <w:szCs w:val="21"/>
              </w:rPr>
              <w:t>interval</w:t>
            </w:r>
          </w:p>
        </w:tc>
        <w:tc>
          <w:tcPr>
            <w:tcW w:w="992" w:type="dxa"/>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在线时长(秒)</w:t>
            </w:r>
          </w:p>
        </w:tc>
        <w:tc>
          <w:tcPr>
            <w:tcW w:w="993" w:type="dxa"/>
            <w:tcBorders>
              <w:right w:val="single" w:sz="4" w:space="0" w:color="auto"/>
            </w:tcBorders>
          </w:tcPr>
          <w:p w:rsidR="00FE5C18" w:rsidRPr="00FE5C18" w:rsidRDefault="00FE5C18" w:rsidP="00FE5C18">
            <w:pPr>
              <w:widowControl/>
              <w:jc w:val="left"/>
              <w:rPr>
                <w:rFonts w:ascii="微软雅黑" w:eastAsia="微软雅黑" w:hAnsi="微软雅黑"/>
                <w:sz w:val="21"/>
                <w:szCs w:val="21"/>
              </w:rPr>
            </w:pPr>
            <w:proofErr w:type="spellStart"/>
            <w:r w:rsidRPr="00FE5C18">
              <w:rPr>
                <w:rFonts w:ascii="微软雅黑" w:eastAsia="微软雅黑" w:hAnsi="微软雅黑" w:hint="eastAsia"/>
                <w:sz w:val="21"/>
                <w:szCs w:val="21"/>
              </w:rPr>
              <w:t>int</w:t>
            </w:r>
            <w:proofErr w:type="spellEnd"/>
          </w:p>
        </w:tc>
        <w:tc>
          <w:tcPr>
            <w:tcW w:w="1701" w:type="dxa"/>
            <w:tcBorders>
              <w:left w:val="single" w:sz="4" w:space="0" w:color="auto"/>
            </w:tcBorders>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60（即1分钟）</w:t>
            </w:r>
          </w:p>
        </w:tc>
        <w:tc>
          <w:tcPr>
            <w:tcW w:w="3458" w:type="dxa"/>
            <w:gridSpan w:val="2"/>
          </w:tcPr>
          <w:p w:rsidR="00FE5C18" w:rsidRPr="00FE5C18" w:rsidRDefault="00FE5C18" w:rsidP="00FE5C18">
            <w:pPr>
              <w:widowControl/>
              <w:jc w:val="left"/>
              <w:rPr>
                <w:rFonts w:ascii="微软雅黑" w:eastAsia="微软雅黑" w:hAnsi="微软雅黑"/>
                <w:sz w:val="21"/>
                <w:szCs w:val="21"/>
              </w:rPr>
            </w:pPr>
            <w:r w:rsidRPr="00FE5C18">
              <w:rPr>
                <w:rFonts w:ascii="微软雅黑" w:eastAsia="微软雅黑" w:hAnsi="微软雅黑" w:hint="eastAsia"/>
                <w:sz w:val="21"/>
                <w:szCs w:val="21"/>
              </w:rPr>
              <w:t>单位：秒</w:t>
            </w:r>
          </w:p>
        </w:tc>
      </w:tr>
    </w:tbl>
    <w:p w:rsidR="00EE68D8" w:rsidRPr="00126FC2" w:rsidRDefault="00EE68D8" w:rsidP="00EE68D8"/>
    <w:p w:rsidR="00EC617F" w:rsidRPr="003F373E" w:rsidRDefault="00EC617F" w:rsidP="00EC617F">
      <w:pPr>
        <w:pStyle w:val="4"/>
        <w:rPr>
          <w:rFonts w:ascii="微软雅黑" w:eastAsia="微软雅黑" w:hAnsi="微软雅黑"/>
          <w:sz w:val="21"/>
          <w:szCs w:val="21"/>
        </w:rPr>
      </w:pPr>
      <w:bookmarkStart w:id="35" w:name="_Toc372014848"/>
      <w:r w:rsidRPr="003F373E">
        <w:rPr>
          <w:rFonts w:ascii="微软雅黑" w:eastAsia="微软雅黑" w:hAnsi="微软雅黑" w:hint="eastAsia"/>
          <w:sz w:val="21"/>
          <w:szCs w:val="21"/>
        </w:rPr>
        <w:t>自定义事件</w:t>
      </w:r>
      <w:bookmarkEnd w:id="35"/>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992"/>
        <w:gridCol w:w="993"/>
        <w:gridCol w:w="1130"/>
        <w:gridCol w:w="3958"/>
        <w:gridCol w:w="15"/>
      </w:tblGrid>
      <w:tr w:rsidR="00126FC2" w:rsidRPr="00F35EA1" w:rsidTr="00126FC2">
        <w:trPr>
          <w:gridAfter w:val="1"/>
          <w:wAfter w:w="15" w:type="dxa"/>
        </w:trPr>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函数名</w:t>
            </w:r>
          </w:p>
        </w:tc>
        <w:tc>
          <w:tcPr>
            <w:tcW w:w="7073" w:type="dxa"/>
            <w:gridSpan w:val="4"/>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sz w:val="21"/>
                <w:szCs w:val="21"/>
              </w:rPr>
              <w:t>customEvent</w:t>
            </w:r>
            <w:proofErr w:type="spellEnd"/>
          </w:p>
        </w:tc>
      </w:tr>
      <w:tr w:rsidR="00126FC2" w:rsidRPr="00F35EA1" w:rsidTr="00126FC2">
        <w:trPr>
          <w:gridAfter w:val="1"/>
          <w:wAfter w:w="15" w:type="dxa"/>
          <w:trHeight w:val="185"/>
        </w:trPr>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lastRenderedPageBreak/>
              <w:t>函数说明</w:t>
            </w:r>
          </w:p>
        </w:tc>
        <w:tc>
          <w:tcPr>
            <w:tcW w:w="7073" w:type="dxa"/>
            <w:gridSpan w:val="4"/>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进行自定义事件时调用</w:t>
            </w:r>
          </w:p>
        </w:tc>
      </w:tr>
      <w:tr w:rsidR="00126FC2" w:rsidRPr="00F35EA1" w:rsidTr="00126FC2">
        <w:trPr>
          <w:gridAfter w:val="1"/>
          <w:wAfter w:w="15" w:type="dxa"/>
        </w:trPr>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函数原型</w:t>
            </w:r>
          </w:p>
        </w:tc>
        <w:tc>
          <w:tcPr>
            <w:tcW w:w="7073" w:type="dxa"/>
            <w:gridSpan w:val="4"/>
          </w:tcPr>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void </w:t>
            </w:r>
            <w:proofErr w:type="spellStart"/>
            <w:r w:rsidRPr="00126FC2">
              <w:rPr>
                <w:rFonts w:ascii="微软雅黑" w:eastAsia="微软雅黑" w:hAnsi="微软雅黑"/>
                <w:sz w:val="21"/>
                <w:szCs w:val="21"/>
              </w:rPr>
              <w:t>customEvent</w:t>
            </w:r>
            <w:proofErr w:type="spellEnd"/>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accountName</w:t>
            </w:r>
            <w:proofErr w:type="spellEnd"/>
            <w:r w:rsidRPr="00126FC2">
              <w:rPr>
                <w:rFonts w:ascii="微软雅黑" w:eastAsia="微软雅黑" w:hAnsi="微软雅黑"/>
                <w:sz w:val="21"/>
                <w:szCs w:val="21"/>
              </w:rPr>
              <w:t>,</w:t>
            </w:r>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roleID</w:t>
            </w:r>
            <w:proofErr w:type="spellEnd"/>
            <w:r w:rsidRPr="00126FC2">
              <w:rPr>
                <w:rFonts w:ascii="微软雅黑" w:eastAsia="微软雅黑" w:hAnsi="微软雅黑"/>
                <w:sz w:val="21"/>
                <w:szCs w:val="21"/>
              </w:rPr>
              <w:t>,</w:t>
            </w:r>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roleName</w:t>
            </w:r>
            <w:proofErr w:type="spellEnd"/>
            <w:r w:rsidRPr="00126FC2">
              <w:rPr>
                <w:rFonts w:ascii="微软雅黑" w:eastAsia="微软雅黑" w:hAnsi="微软雅黑"/>
                <w:sz w:val="21"/>
                <w:szCs w:val="21"/>
              </w:rPr>
              <w:t>,</w:t>
            </w:r>
          </w:p>
          <w:p w:rsidR="00126FC2" w:rsidRPr="00126FC2" w:rsidRDefault="00126FC2" w:rsidP="005A03F6">
            <w:pPr>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eventType</w:t>
            </w:r>
            <w:proofErr w:type="spellEnd"/>
            <w:r w:rsidRPr="00126FC2">
              <w:rPr>
                <w:rFonts w:ascii="微软雅黑" w:eastAsia="微软雅黑" w:hAnsi="微软雅黑"/>
                <w:sz w:val="21"/>
                <w:szCs w:val="21"/>
              </w:rPr>
              <w:t>,</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sz w:val="21"/>
                <w:szCs w:val="21"/>
              </w:rPr>
              <w:t xml:space="preserve">String </w:t>
            </w:r>
            <w:proofErr w:type="spellStart"/>
            <w:r w:rsidRPr="00126FC2">
              <w:rPr>
                <w:rFonts w:ascii="微软雅黑" w:eastAsia="微软雅黑" w:hAnsi="微软雅黑"/>
                <w:sz w:val="21"/>
                <w:szCs w:val="21"/>
              </w:rPr>
              <w:t>desc</w:t>
            </w:r>
            <w:proofErr w:type="spellEnd"/>
            <w:r w:rsidRPr="00126FC2">
              <w:rPr>
                <w:rFonts w:ascii="微软雅黑" w:eastAsia="微软雅黑" w:hAnsi="微软雅黑"/>
                <w:sz w:val="21"/>
                <w:szCs w:val="21"/>
              </w:rPr>
              <w:t>)</w:t>
            </w:r>
          </w:p>
        </w:tc>
      </w:tr>
      <w:tr w:rsidR="00126FC2" w:rsidRPr="00F35EA1" w:rsidTr="00126FC2">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参数字段</w:t>
            </w:r>
          </w:p>
        </w:tc>
        <w:tc>
          <w:tcPr>
            <w:tcW w:w="992"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描述</w:t>
            </w:r>
          </w:p>
        </w:tc>
        <w:tc>
          <w:tcPr>
            <w:tcW w:w="993" w:type="dxa"/>
            <w:tcBorders>
              <w:righ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类型</w:t>
            </w:r>
          </w:p>
        </w:tc>
        <w:tc>
          <w:tcPr>
            <w:tcW w:w="1130" w:type="dxa"/>
            <w:tcBorders>
              <w:lef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举例</w:t>
            </w:r>
          </w:p>
        </w:tc>
        <w:tc>
          <w:tcPr>
            <w:tcW w:w="3973" w:type="dxa"/>
            <w:gridSpan w:val="2"/>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备注</w:t>
            </w:r>
          </w:p>
        </w:tc>
      </w:tr>
      <w:tr w:rsidR="00126FC2" w:rsidRPr="00F35EA1" w:rsidTr="00126FC2">
        <w:tc>
          <w:tcPr>
            <w:tcW w:w="1384" w:type="dxa"/>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sz w:val="21"/>
                <w:szCs w:val="21"/>
              </w:rPr>
              <w:t>accountName</w:t>
            </w:r>
            <w:proofErr w:type="spellEnd"/>
          </w:p>
        </w:tc>
        <w:tc>
          <w:tcPr>
            <w:tcW w:w="992"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账号名</w:t>
            </w:r>
          </w:p>
        </w:tc>
        <w:tc>
          <w:tcPr>
            <w:tcW w:w="993"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130"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wanmeiuser</w:t>
            </w:r>
            <w:proofErr w:type="spellEnd"/>
          </w:p>
        </w:tc>
        <w:tc>
          <w:tcPr>
            <w:tcW w:w="3973"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单个APPID下，每个用户的</w:t>
            </w:r>
            <w:r w:rsidRPr="00126FC2">
              <w:rPr>
                <w:rFonts w:ascii="微软雅黑" w:eastAsia="微软雅黑" w:hAnsi="微软雅黑"/>
                <w:sz w:val="21"/>
                <w:szCs w:val="21"/>
              </w:rPr>
              <w:t>account</w:t>
            </w:r>
            <w:r w:rsidRPr="00126FC2">
              <w:rPr>
                <w:rFonts w:ascii="微软雅黑" w:eastAsia="微软雅黑" w:hAnsi="微软雅黑" w:hint="eastAsia"/>
                <w:sz w:val="21"/>
                <w:szCs w:val="21"/>
              </w:rPr>
              <w:t>必须唯一，且生成后不能修改</w:t>
            </w:r>
          </w:p>
        </w:tc>
      </w:tr>
      <w:tr w:rsidR="00126FC2" w:rsidRPr="00F35EA1" w:rsidTr="00126FC2">
        <w:tc>
          <w:tcPr>
            <w:tcW w:w="1384" w:type="dxa"/>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hint="eastAsia"/>
                <w:sz w:val="21"/>
                <w:szCs w:val="21"/>
              </w:rPr>
              <w:t>roleid</w:t>
            </w:r>
            <w:proofErr w:type="spellEnd"/>
          </w:p>
        </w:tc>
        <w:tc>
          <w:tcPr>
            <w:tcW w:w="992"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角色id</w:t>
            </w:r>
          </w:p>
        </w:tc>
        <w:tc>
          <w:tcPr>
            <w:tcW w:w="993"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130"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1234567</w:t>
            </w:r>
          </w:p>
        </w:tc>
        <w:tc>
          <w:tcPr>
            <w:tcW w:w="3973"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如果无游戏服和角色概念，则此处为空。</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如果有创建角色日志，则此处需填写。（</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单个游戏服下，每个用户的</w:t>
            </w:r>
            <w:proofErr w:type="spellStart"/>
            <w:r w:rsidRPr="00126FC2">
              <w:rPr>
                <w:rFonts w:ascii="微软雅黑" w:eastAsia="微软雅黑" w:hAnsi="微软雅黑"/>
                <w:sz w:val="21"/>
                <w:szCs w:val="21"/>
              </w:rPr>
              <w:t>role</w:t>
            </w:r>
            <w:r w:rsidRPr="00126FC2">
              <w:rPr>
                <w:rFonts w:ascii="微软雅黑" w:eastAsia="微软雅黑" w:hAnsi="微软雅黑" w:hint="eastAsia"/>
                <w:sz w:val="21"/>
                <w:szCs w:val="21"/>
              </w:rPr>
              <w:t>i</w:t>
            </w:r>
            <w:r w:rsidRPr="00126FC2">
              <w:rPr>
                <w:rFonts w:ascii="微软雅黑" w:eastAsia="微软雅黑" w:hAnsi="微软雅黑"/>
                <w:sz w:val="21"/>
                <w:szCs w:val="21"/>
              </w:rPr>
              <w:t>d</w:t>
            </w:r>
            <w:proofErr w:type="spellEnd"/>
            <w:r w:rsidRPr="00126FC2">
              <w:rPr>
                <w:rFonts w:ascii="微软雅黑" w:eastAsia="微软雅黑" w:hAnsi="微软雅黑"/>
                <w:sz w:val="21"/>
                <w:szCs w:val="21"/>
              </w:rPr>
              <w:t xml:space="preserve"> </w:t>
            </w:r>
            <w:r w:rsidRPr="00126FC2">
              <w:rPr>
                <w:rFonts w:ascii="微软雅黑" w:eastAsia="微软雅黑" w:hAnsi="微软雅黑" w:hint="eastAsia"/>
                <w:sz w:val="21"/>
                <w:szCs w:val="21"/>
              </w:rPr>
              <w:t>必须唯一，且生成后不能修改）</w:t>
            </w:r>
          </w:p>
        </w:tc>
      </w:tr>
      <w:tr w:rsidR="00126FC2" w:rsidRPr="00F35EA1" w:rsidTr="00126FC2">
        <w:tc>
          <w:tcPr>
            <w:tcW w:w="1384" w:type="dxa"/>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sz w:val="21"/>
                <w:szCs w:val="21"/>
              </w:rPr>
              <w:t>rolename</w:t>
            </w:r>
            <w:proofErr w:type="spellEnd"/>
          </w:p>
        </w:tc>
        <w:tc>
          <w:tcPr>
            <w:tcW w:w="992"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角色名</w:t>
            </w:r>
          </w:p>
        </w:tc>
        <w:tc>
          <w:tcPr>
            <w:tcW w:w="993"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130"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下里巴人</w:t>
            </w:r>
          </w:p>
        </w:tc>
        <w:tc>
          <w:tcPr>
            <w:tcW w:w="3973"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如果无游戏服和角色概念，则此处为空。</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如果有创建角色日志，则此处需填写。（</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单个游戏服下，每个用户的</w:t>
            </w:r>
            <w:proofErr w:type="spellStart"/>
            <w:r w:rsidRPr="00126FC2">
              <w:rPr>
                <w:rFonts w:ascii="微软雅黑" w:eastAsia="微软雅黑" w:hAnsi="微软雅黑"/>
                <w:sz w:val="21"/>
                <w:szCs w:val="21"/>
              </w:rPr>
              <w:t>role</w:t>
            </w:r>
            <w:r w:rsidRPr="00126FC2">
              <w:rPr>
                <w:rFonts w:ascii="微软雅黑" w:eastAsia="微软雅黑" w:hAnsi="微软雅黑" w:hint="eastAsia"/>
                <w:sz w:val="21"/>
                <w:szCs w:val="21"/>
              </w:rPr>
              <w:t>name</w:t>
            </w:r>
            <w:proofErr w:type="spellEnd"/>
            <w:r w:rsidRPr="00126FC2">
              <w:rPr>
                <w:rFonts w:ascii="微软雅黑" w:eastAsia="微软雅黑" w:hAnsi="微软雅黑"/>
                <w:sz w:val="21"/>
                <w:szCs w:val="21"/>
              </w:rPr>
              <w:t xml:space="preserve"> </w:t>
            </w:r>
            <w:r w:rsidRPr="00126FC2">
              <w:rPr>
                <w:rFonts w:ascii="微软雅黑" w:eastAsia="微软雅黑" w:hAnsi="微软雅黑" w:hint="eastAsia"/>
                <w:sz w:val="21"/>
                <w:szCs w:val="21"/>
              </w:rPr>
              <w:t>必须唯一）</w:t>
            </w:r>
          </w:p>
        </w:tc>
      </w:tr>
      <w:tr w:rsidR="00126FC2" w:rsidRPr="00F35EA1" w:rsidTr="00126FC2">
        <w:tc>
          <w:tcPr>
            <w:tcW w:w="1384" w:type="dxa"/>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sz w:val="21"/>
                <w:szCs w:val="21"/>
              </w:rPr>
              <w:t>eventType</w:t>
            </w:r>
            <w:proofErr w:type="spellEnd"/>
          </w:p>
        </w:tc>
        <w:tc>
          <w:tcPr>
            <w:tcW w:w="992"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自定义事件类型</w:t>
            </w:r>
          </w:p>
        </w:tc>
        <w:tc>
          <w:tcPr>
            <w:tcW w:w="993"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130"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
        </w:tc>
        <w:tc>
          <w:tcPr>
            <w:tcW w:w="3973" w:type="dxa"/>
            <w:gridSpan w:val="2"/>
          </w:tcPr>
          <w:p w:rsidR="00126FC2" w:rsidRPr="00126FC2" w:rsidRDefault="00126FC2" w:rsidP="00126FC2">
            <w:pPr>
              <w:widowControl/>
              <w:jc w:val="left"/>
              <w:rPr>
                <w:rFonts w:ascii="微软雅黑" w:eastAsia="微软雅黑" w:hAnsi="微软雅黑"/>
                <w:sz w:val="21"/>
                <w:szCs w:val="21"/>
              </w:rPr>
            </w:pPr>
          </w:p>
        </w:tc>
      </w:tr>
      <w:tr w:rsidR="00126FC2" w:rsidRPr="00F35EA1" w:rsidTr="00126FC2">
        <w:tc>
          <w:tcPr>
            <w:tcW w:w="1384"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d</w:t>
            </w:r>
            <w:r w:rsidRPr="00126FC2">
              <w:rPr>
                <w:rFonts w:ascii="微软雅黑" w:eastAsia="微软雅黑" w:hAnsi="微软雅黑"/>
                <w:sz w:val="21"/>
                <w:szCs w:val="21"/>
              </w:rPr>
              <w:t>escription</w:t>
            </w:r>
          </w:p>
        </w:tc>
        <w:tc>
          <w:tcPr>
            <w:tcW w:w="992"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描述</w:t>
            </w:r>
          </w:p>
        </w:tc>
        <w:tc>
          <w:tcPr>
            <w:tcW w:w="993"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130"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
        </w:tc>
        <w:tc>
          <w:tcPr>
            <w:tcW w:w="3973" w:type="dxa"/>
            <w:gridSpan w:val="2"/>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自定义事件的一些描述性属性参数，使用</w:t>
            </w:r>
            <w:r w:rsidRPr="00126FC2">
              <w:rPr>
                <w:rFonts w:ascii="微软雅黑" w:eastAsia="微软雅黑" w:hAnsi="微软雅黑" w:hint="eastAsia"/>
                <w:sz w:val="21"/>
                <w:szCs w:val="21"/>
              </w:rPr>
              <w:lastRenderedPageBreak/>
              <w:t>多对</w:t>
            </w:r>
            <w:r w:rsidRPr="00126FC2">
              <w:rPr>
                <w:rFonts w:ascii="微软雅黑" w:eastAsia="微软雅黑" w:hAnsi="微软雅黑"/>
                <w:sz w:val="21"/>
                <w:szCs w:val="21"/>
              </w:rPr>
              <w:t>Key-Value</w:t>
            </w:r>
            <w:r w:rsidRPr="00126FC2">
              <w:rPr>
                <w:rFonts w:ascii="微软雅黑" w:eastAsia="微软雅黑" w:hAnsi="微软雅黑" w:hint="eastAsia"/>
                <w:sz w:val="21"/>
                <w:szCs w:val="21"/>
              </w:rPr>
              <w:t>的方式来进行发送，用来对事件发生时的状况做详尽分析。其具体格式为</w:t>
            </w:r>
            <w:r w:rsidRPr="00126FC2">
              <w:rPr>
                <w:rFonts w:ascii="微软雅黑" w:eastAsia="微软雅黑" w:hAnsi="微软雅黑"/>
                <w:sz w:val="21"/>
                <w:szCs w:val="21"/>
              </w:rPr>
              <w:t>key1|value1</w:t>
            </w:r>
            <w:r w:rsidRPr="00126FC2">
              <w:rPr>
                <w:rFonts w:ascii="微软雅黑" w:eastAsia="微软雅黑" w:hAnsi="微软雅黑" w:hint="eastAsia"/>
                <w:sz w:val="21"/>
                <w:szCs w:val="21"/>
              </w:rPr>
              <w:t>,</w:t>
            </w:r>
            <w:r w:rsidRPr="00126FC2">
              <w:rPr>
                <w:rFonts w:ascii="微软雅黑" w:eastAsia="微软雅黑" w:hAnsi="微软雅黑"/>
                <w:sz w:val="21"/>
                <w:szCs w:val="21"/>
              </w:rPr>
              <w:t>key2|value2,key3|value3......</w:t>
            </w:r>
          </w:p>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color w:val="FF0000"/>
                <w:sz w:val="21"/>
                <w:szCs w:val="21"/>
              </w:rPr>
              <w:t>注：</w:t>
            </w:r>
            <w:r w:rsidRPr="00126FC2">
              <w:rPr>
                <w:rFonts w:ascii="微软雅黑" w:eastAsia="微软雅黑" w:cs="微软雅黑"/>
                <w:color w:val="FF0000"/>
                <w:kern w:val="0"/>
                <w:sz w:val="18"/>
                <w:szCs w:val="18"/>
                <w:lang w:val="zh-CN"/>
              </w:rPr>
              <w:t>key-value</w:t>
            </w:r>
            <w:r w:rsidRPr="00126FC2">
              <w:rPr>
                <w:rFonts w:ascii="微软雅黑" w:eastAsia="微软雅黑" w:cs="微软雅黑" w:hint="eastAsia"/>
                <w:color w:val="FF0000"/>
                <w:kern w:val="0"/>
                <w:sz w:val="18"/>
                <w:szCs w:val="18"/>
                <w:lang w:val="zh-CN"/>
              </w:rPr>
              <w:t>中都不允许出现的符号：等号</w:t>
            </w:r>
            <w:r w:rsidRPr="00126FC2">
              <w:rPr>
                <w:rFonts w:ascii="微软雅黑" w:eastAsia="微软雅黑" w:cs="微软雅黑"/>
                <w:color w:val="FF0000"/>
                <w:kern w:val="0"/>
                <w:sz w:val="18"/>
                <w:szCs w:val="18"/>
                <w:lang w:val="zh-CN"/>
              </w:rPr>
              <w:t>(=)</w:t>
            </w:r>
            <w:r w:rsidRPr="00126FC2">
              <w:rPr>
                <w:rFonts w:ascii="微软雅黑" w:eastAsia="微软雅黑" w:cs="微软雅黑" w:hint="eastAsia"/>
                <w:color w:val="FF0000"/>
                <w:kern w:val="0"/>
                <w:sz w:val="18"/>
                <w:szCs w:val="18"/>
                <w:lang w:val="zh-CN"/>
              </w:rPr>
              <w:t>，</w:t>
            </w:r>
            <w:r w:rsidRPr="00126FC2">
              <w:rPr>
                <w:rFonts w:ascii="微软雅黑" w:eastAsia="微软雅黑" w:cs="微软雅黑"/>
                <w:color w:val="FF0000"/>
                <w:kern w:val="0"/>
                <w:sz w:val="18"/>
                <w:szCs w:val="18"/>
                <w:lang w:val="zh-CN"/>
              </w:rPr>
              <w:t>tab(\t)</w:t>
            </w:r>
            <w:r w:rsidRPr="00126FC2">
              <w:rPr>
                <w:rFonts w:ascii="微软雅黑" w:eastAsia="微软雅黑" w:cs="微软雅黑" w:hint="eastAsia"/>
                <w:color w:val="FF0000"/>
                <w:kern w:val="0"/>
                <w:sz w:val="18"/>
                <w:szCs w:val="18"/>
                <w:lang w:val="zh-CN"/>
              </w:rPr>
              <w:t>，冒号</w:t>
            </w:r>
            <w:r w:rsidRPr="00126FC2">
              <w:rPr>
                <w:rFonts w:ascii="微软雅黑" w:eastAsia="微软雅黑" w:cs="微软雅黑"/>
                <w:color w:val="FF0000"/>
                <w:kern w:val="0"/>
                <w:sz w:val="18"/>
                <w:szCs w:val="18"/>
                <w:lang w:val="zh-CN"/>
              </w:rPr>
              <w:t>(:)</w:t>
            </w:r>
          </w:p>
        </w:tc>
      </w:tr>
    </w:tbl>
    <w:p w:rsidR="00126FC2" w:rsidRPr="00894317" w:rsidRDefault="00126FC2" w:rsidP="00126FC2">
      <w:pPr>
        <w:pStyle w:val="4"/>
      </w:pPr>
      <w:bookmarkStart w:id="36" w:name="_Toc368038995"/>
      <w:r w:rsidRPr="00894317">
        <w:rPr>
          <w:rFonts w:hint="eastAsia"/>
        </w:rPr>
        <w:lastRenderedPageBreak/>
        <w:t>兑换码</w:t>
      </w:r>
      <w:bookmarkEnd w:id="36"/>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1559"/>
        <w:gridCol w:w="1276"/>
        <w:gridCol w:w="1985"/>
        <w:gridCol w:w="2268"/>
      </w:tblGrid>
      <w:tr w:rsidR="00FE5C18" w:rsidRPr="00F35EA1" w:rsidTr="00FE5C18">
        <w:tc>
          <w:tcPr>
            <w:tcW w:w="1384" w:type="dxa"/>
            <w:shd w:val="clear" w:color="auto" w:fill="BFBFBF"/>
          </w:tcPr>
          <w:p w:rsidR="00FE5C18" w:rsidRPr="00126FC2" w:rsidRDefault="00FE5C18" w:rsidP="005A03F6">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函数名</w:t>
            </w:r>
          </w:p>
        </w:tc>
        <w:tc>
          <w:tcPr>
            <w:tcW w:w="7088" w:type="dxa"/>
            <w:gridSpan w:val="4"/>
          </w:tcPr>
          <w:p w:rsidR="00FE5C18" w:rsidRPr="00126FC2" w:rsidRDefault="00050A8B" w:rsidP="005A03F6">
            <w:pPr>
              <w:widowControl/>
              <w:jc w:val="left"/>
              <w:rPr>
                <w:rFonts w:ascii="微软雅黑" w:eastAsia="微软雅黑" w:hAnsi="微软雅黑"/>
                <w:sz w:val="21"/>
                <w:szCs w:val="21"/>
              </w:rPr>
            </w:pPr>
            <w:proofErr w:type="spellStart"/>
            <w:r w:rsidRPr="00894317">
              <w:rPr>
                <w:rFonts w:ascii="微软雅黑" w:eastAsia="微软雅黑" w:hAnsi="微软雅黑"/>
                <w:sz w:val="21"/>
                <w:szCs w:val="21"/>
              </w:rPr>
              <w:t>redeemWithCode</w:t>
            </w:r>
            <w:proofErr w:type="spellEnd"/>
          </w:p>
        </w:tc>
      </w:tr>
      <w:tr w:rsidR="00FE5C18" w:rsidRPr="00F35EA1" w:rsidTr="00FE5C18">
        <w:trPr>
          <w:trHeight w:val="185"/>
        </w:trPr>
        <w:tc>
          <w:tcPr>
            <w:tcW w:w="1384" w:type="dxa"/>
            <w:shd w:val="clear" w:color="auto" w:fill="BFBFBF"/>
          </w:tcPr>
          <w:p w:rsidR="00FE5C18" w:rsidRPr="00126FC2" w:rsidRDefault="00FE5C18" w:rsidP="005A03F6">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函数说明</w:t>
            </w:r>
          </w:p>
        </w:tc>
        <w:tc>
          <w:tcPr>
            <w:tcW w:w="7088" w:type="dxa"/>
            <w:gridSpan w:val="4"/>
          </w:tcPr>
          <w:p w:rsidR="00FE5C18" w:rsidRPr="00126FC2" w:rsidRDefault="00FE5C18" w:rsidP="005A03F6">
            <w:pPr>
              <w:widowControl/>
              <w:jc w:val="left"/>
              <w:rPr>
                <w:rFonts w:ascii="微软雅黑" w:eastAsia="微软雅黑" w:hAnsi="微软雅黑"/>
                <w:sz w:val="21"/>
                <w:szCs w:val="21"/>
              </w:rPr>
            </w:pPr>
            <w:r w:rsidRPr="00894317">
              <w:rPr>
                <w:rFonts w:ascii="微软雅黑" w:eastAsia="微软雅黑" w:hAnsi="微软雅黑" w:hint="eastAsia"/>
                <w:sz w:val="21"/>
                <w:szCs w:val="21"/>
              </w:rPr>
              <w:t>调用此接口实现兑换码功能</w:t>
            </w:r>
          </w:p>
        </w:tc>
      </w:tr>
      <w:tr w:rsidR="00FE5C18" w:rsidRPr="00F35EA1" w:rsidTr="00FE5C18">
        <w:tc>
          <w:tcPr>
            <w:tcW w:w="1384" w:type="dxa"/>
            <w:shd w:val="clear" w:color="auto" w:fill="BFBFBF"/>
          </w:tcPr>
          <w:p w:rsidR="00FE5C18" w:rsidRPr="00126FC2" w:rsidRDefault="00FE5C18" w:rsidP="005A03F6">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函数原型</w:t>
            </w:r>
          </w:p>
        </w:tc>
        <w:tc>
          <w:tcPr>
            <w:tcW w:w="7088" w:type="dxa"/>
            <w:gridSpan w:val="4"/>
          </w:tcPr>
          <w:p w:rsidR="00FE5C18" w:rsidRPr="00894317" w:rsidRDefault="00FE5C18" w:rsidP="00FE5C18">
            <w:pPr>
              <w:rPr>
                <w:rFonts w:ascii="微软雅黑" w:eastAsia="微软雅黑" w:hAnsi="微软雅黑"/>
                <w:sz w:val="21"/>
                <w:szCs w:val="21"/>
              </w:rPr>
            </w:pPr>
            <w:r w:rsidRPr="00894317">
              <w:rPr>
                <w:rFonts w:ascii="微软雅黑" w:eastAsia="微软雅黑" w:hAnsi="微软雅黑"/>
                <w:sz w:val="21"/>
                <w:szCs w:val="21"/>
              </w:rPr>
              <w:t xml:space="preserve">void </w:t>
            </w:r>
            <w:proofErr w:type="spellStart"/>
            <w:r w:rsidRPr="00894317">
              <w:rPr>
                <w:rFonts w:ascii="微软雅黑" w:eastAsia="微软雅黑" w:hAnsi="微软雅黑"/>
                <w:sz w:val="21"/>
                <w:szCs w:val="21"/>
              </w:rPr>
              <w:t>redeemWithCode</w:t>
            </w:r>
            <w:proofErr w:type="spellEnd"/>
            <w:r w:rsidRPr="00894317">
              <w:rPr>
                <w:rFonts w:ascii="微软雅黑" w:eastAsia="微软雅黑" w:hAnsi="微软雅黑"/>
                <w:sz w:val="21"/>
                <w:szCs w:val="21"/>
              </w:rPr>
              <w:t>(</w:t>
            </w:r>
          </w:p>
          <w:p w:rsidR="00FE5C18" w:rsidRPr="00894317" w:rsidRDefault="00FE5C18" w:rsidP="00FE5C18">
            <w:pPr>
              <w:rPr>
                <w:rFonts w:ascii="微软雅黑" w:eastAsia="微软雅黑" w:hAnsi="微软雅黑"/>
                <w:sz w:val="21"/>
                <w:szCs w:val="21"/>
              </w:rPr>
            </w:pPr>
            <w:r w:rsidRPr="00894317">
              <w:rPr>
                <w:rFonts w:ascii="微软雅黑" w:eastAsia="微软雅黑" w:hAnsi="微软雅黑"/>
                <w:sz w:val="21"/>
                <w:szCs w:val="21"/>
              </w:rPr>
              <w:t>String code,</w:t>
            </w:r>
          </w:p>
          <w:p w:rsidR="00FE5C18" w:rsidRPr="00FE5C18" w:rsidRDefault="00FE5C18" w:rsidP="00FE5C18">
            <w:pPr>
              <w:rPr>
                <w:rFonts w:ascii="微软雅黑" w:eastAsia="微软雅黑" w:hAnsi="微软雅黑"/>
                <w:sz w:val="21"/>
                <w:szCs w:val="21"/>
              </w:rPr>
            </w:pPr>
            <w:proofErr w:type="spellStart"/>
            <w:r w:rsidRPr="00894317">
              <w:rPr>
                <w:rFonts w:ascii="微软雅黑" w:eastAsia="微软雅黑" w:hAnsi="微软雅黑"/>
                <w:sz w:val="21"/>
                <w:szCs w:val="21"/>
              </w:rPr>
              <w:t>HSRedeemListener</w:t>
            </w:r>
            <w:proofErr w:type="spellEnd"/>
            <w:r w:rsidRPr="00894317">
              <w:rPr>
                <w:rFonts w:ascii="微软雅黑" w:eastAsia="微软雅黑" w:hAnsi="微软雅黑"/>
                <w:sz w:val="21"/>
                <w:szCs w:val="21"/>
              </w:rPr>
              <w:t xml:space="preserve"> listener)</w:t>
            </w:r>
          </w:p>
        </w:tc>
      </w:tr>
      <w:tr w:rsidR="00126FC2" w:rsidRPr="00F35EA1" w:rsidTr="00FE5C18">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参数字段</w:t>
            </w:r>
          </w:p>
        </w:tc>
        <w:tc>
          <w:tcPr>
            <w:tcW w:w="1559"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描述</w:t>
            </w:r>
          </w:p>
        </w:tc>
        <w:tc>
          <w:tcPr>
            <w:tcW w:w="1276" w:type="dxa"/>
            <w:tcBorders>
              <w:righ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类型</w:t>
            </w:r>
          </w:p>
        </w:tc>
        <w:tc>
          <w:tcPr>
            <w:tcW w:w="1985" w:type="dxa"/>
            <w:tcBorders>
              <w:lef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举例</w:t>
            </w:r>
          </w:p>
        </w:tc>
        <w:tc>
          <w:tcPr>
            <w:tcW w:w="2268"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备注</w:t>
            </w:r>
          </w:p>
        </w:tc>
      </w:tr>
      <w:tr w:rsidR="00126FC2" w:rsidRPr="00F35EA1" w:rsidTr="00FE5C18">
        <w:tc>
          <w:tcPr>
            <w:tcW w:w="1384"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sz w:val="21"/>
                <w:szCs w:val="21"/>
              </w:rPr>
              <w:t>code</w:t>
            </w:r>
          </w:p>
        </w:tc>
        <w:tc>
          <w:tcPr>
            <w:tcW w:w="1559"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兑换码</w:t>
            </w:r>
          </w:p>
        </w:tc>
        <w:tc>
          <w:tcPr>
            <w:tcW w:w="1276"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1985"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sz w:val="21"/>
                <w:szCs w:val="21"/>
              </w:rPr>
              <w:t>E</w:t>
            </w:r>
            <w:r w:rsidRPr="00126FC2">
              <w:rPr>
                <w:rFonts w:ascii="微软雅黑" w:eastAsia="微软雅黑" w:hAnsi="微软雅黑" w:hint="eastAsia"/>
                <w:sz w:val="21"/>
                <w:szCs w:val="21"/>
              </w:rPr>
              <w:t>x423423ed</w:t>
            </w:r>
          </w:p>
        </w:tc>
        <w:tc>
          <w:tcPr>
            <w:tcW w:w="2268" w:type="dxa"/>
          </w:tcPr>
          <w:p w:rsidR="00126FC2" w:rsidRPr="00126FC2" w:rsidRDefault="00126FC2" w:rsidP="00126FC2">
            <w:pPr>
              <w:widowControl/>
              <w:jc w:val="left"/>
              <w:rPr>
                <w:rFonts w:ascii="微软雅黑" w:eastAsia="微软雅黑" w:hAnsi="微软雅黑"/>
                <w:sz w:val="21"/>
                <w:szCs w:val="21"/>
              </w:rPr>
            </w:pPr>
          </w:p>
        </w:tc>
      </w:tr>
      <w:tr w:rsidR="00126FC2" w:rsidRPr="00F35EA1" w:rsidTr="00FE5C18">
        <w:tc>
          <w:tcPr>
            <w:tcW w:w="1384" w:type="dxa"/>
          </w:tcPr>
          <w:p w:rsidR="00126FC2" w:rsidRPr="00126FC2" w:rsidRDefault="00126FC2" w:rsidP="00126FC2">
            <w:pPr>
              <w:widowControl/>
              <w:jc w:val="left"/>
              <w:rPr>
                <w:rFonts w:ascii="微软雅黑" w:eastAsia="微软雅黑" w:hAnsi="微软雅黑"/>
                <w:sz w:val="21"/>
                <w:szCs w:val="21"/>
              </w:rPr>
            </w:pPr>
          </w:p>
        </w:tc>
        <w:tc>
          <w:tcPr>
            <w:tcW w:w="1559" w:type="dxa"/>
          </w:tcPr>
          <w:p w:rsidR="00126FC2" w:rsidRPr="00126FC2" w:rsidRDefault="00126FC2" w:rsidP="00126FC2">
            <w:pPr>
              <w:widowControl/>
              <w:jc w:val="left"/>
              <w:rPr>
                <w:rFonts w:ascii="微软雅黑" w:eastAsia="微软雅黑" w:hAnsi="微软雅黑"/>
                <w:sz w:val="21"/>
                <w:szCs w:val="21"/>
              </w:rPr>
            </w:pPr>
          </w:p>
        </w:tc>
        <w:tc>
          <w:tcPr>
            <w:tcW w:w="1276"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p>
        </w:tc>
        <w:tc>
          <w:tcPr>
            <w:tcW w:w="1985"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p>
        </w:tc>
        <w:tc>
          <w:tcPr>
            <w:tcW w:w="2268" w:type="dxa"/>
          </w:tcPr>
          <w:p w:rsidR="00126FC2" w:rsidRPr="00126FC2" w:rsidRDefault="00126FC2" w:rsidP="00126FC2">
            <w:pPr>
              <w:widowControl/>
              <w:jc w:val="left"/>
              <w:rPr>
                <w:rFonts w:ascii="微软雅黑" w:eastAsia="微软雅黑" w:hAnsi="微软雅黑"/>
                <w:sz w:val="21"/>
                <w:szCs w:val="21"/>
              </w:rPr>
            </w:pPr>
          </w:p>
        </w:tc>
      </w:tr>
    </w:tbl>
    <w:p w:rsidR="00126FC2" w:rsidRPr="00894317" w:rsidRDefault="00126FC2" w:rsidP="00126FC2">
      <w:pPr>
        <w:ind w:firstLine="420"/>
        <w:rPr>
          <w:rFonts w:ascii="微软雅黑" w:eastAsia="微软雅黑" w:hAnsi="微软雅黑"/>
          <w:sz w:val="21"/>
          <w:szCs w:val="21"/>
        </w:rPr>
      </w:pPr>
    </w:p>
    <w:p w:rsidR="00126FC2" w:rsidRPr="00894317" w:rsidRDefault="00126FC2" w:rsidP="00126FC2">
      <w:pPr>
        <w:rPr>
          <w:rFonts w:ascii="微软雅黑" w:eastAsia="微软雅黑" w:hAnsi="微软雅黑"/>
          <w:sz w:val="21"/>
          <w:szCs w:val="21"/>
        </w:rPr>
      </w:pPr>
      <w:r w:rsidRPr="00894317">
        <w:rPr>
          <w:rFonts w:ascii="微软雅黑" w:eastAsia="微软雅黑" w:hAnsi="微软雅黑" w:hint="eastAsia"/>
          <w:sz w:val="21"/>
          <w:szCs w:val="21"/>
        </w:rPr>
        <w:t>示例代码：</w:t>
      </w:r>
    </w:p>
    <w:p w:rsidR="00126FC2" w:rsidRPr="00894317" w:rsidRDefault="00126FC2" w:rsidP="00126FC2">
      <w:pPr>
        <w:ind w:firstLine="720"/>
        <w:rPr>
          <w:rFonts w:ascii="微软雅黑" w:eastAsia="微软雅黑" w:hAnsi="微软雅黑"/>
          <w:color w:val="0000FF"/>
          <w:sz w:val="21"/>
          <w:szCs w:val="21"/>
        </w:rPr>
      </w:pPr>
      <w:proofErr w:type="spellStart"/>
      <w:r w:rsidRPr="00894317">
        <w:rPr>
          <w:rFonts w:ascii="微软雅黑" w:eastAsia="微软雅黑" w:hAnsi="微软雅黑"/>
          <w:color w:val="0000FF"/>
          <w:sz w:val="21"/>
          <w:szCs w:val="21"/>
        </w:rPr>
        <w:t>HSInstance.</w:t>
      </w:r>
      <w:r w:rsidRPr="00894317">
        <w:rPr>
          <w:rFonts w:ascii="微软雅黑" w:eastAsia="微软雅黑" w:hAnsi="微软雅黑" w:hint="eastAsia"/>
          <w:color w:val="0000FF"/>
          <w:sz w:val="21"/>
          <w:szCs w:val="21"/>
        </w:rPr>
        <w:t>redeemWithCode</w:t>
      </w:r>
      <w:proofErr w:type="spellEnd"/>
      <w:r w:rsidRPr="00894317">
        <w:rPr>
          <w:rFonts w:ascii="微软雅黑" w:eastAsia="微软雅黑" w:hAnsi="微软雅黑"/>
          <w:color w:val="0000FF"/>
          <w:sz w:val="21"/>
          <w:szCs w:val="21"/>
        </w:rPr>
        <w:t>(</w:t>
      </w:r>
      <w:r w:rsidRPr="00894317">
        <w:rPr>
          <w:rFonts w:ascii="微软雅黑" w:eastAsia="微软雅黑" w:hAnsi="微软雅黑" w:hint="eastAsia"/>
          <w:color w:val="0000FF"/>
          <w:sz w:val="21"/>
          <w:szCs w:val="21"/>
        </w:rPr>
        <w:t xml:space="preserve">code, new </w:t>
      </w:r>
      <w:proofErr w:type="spellStart"/>
      <w:r w:rsidRPr="00894317">
        <w:rPr>
          <w:rFonts w:ascii="微软雅黑" w:eastAsia="微软雅黑" w:hAnsi="微软雅黑" w:hint="eastAsia"/>
          <w:color w:val="0000FF"/>
          <w:sz w:val="21"/>
          <w:szCs w:val="21"/>
        </w:rPr>
        <w:t>HSRedeemListener</w:t>
      </w:r>
      <w:proofErr w:type="spellEnd"/>
      <w:r w:rsidRPr="00894317">
        <w:rPr>
          <w:rFonts w:ascii="微软雅黑" w:eastAsia="微软雅黑" w:hAnsi="微软雅黑" w:hint="eastAsia"/>
          <w:color w:val="0000FF"/>
          <w:sz w:val="21"/>
          <w:szCs w:val="21"/>
        </w:rPr>
        <w:t xml:space="preserve">() { ... } </w:t>
      </w:r>
      <w:r w:rsidRPr="00894317">
        <w:rPr>
          <w:rFonts w:ascii="微软雅黑" w:eastAsia="微软雅黑" w:hAnsi="微软雅黑"/>
          <w:color w:val="0000FF"/>
          <w:sz w:val="21"/>
          <w:szCs w:val="21"/>
        </w:rPr>
        <w:t>);</w:t>
      </w:r>
    </w:p>
    <w:p w:rsidR="00126FC2" w:rsidRPr="00894317" w:rsidRDefault="00126FC2" w:rsidP="00126FC2">
      <w:pPr>
        <w:rPr>
          <w:rFonts w:ascii="微软雅黑" w:eastAsia="微软雅黑" w:hAnsi="微软雅黑"/>
          <w:sz w:val="21"/>
          <w:szCs w:val="21"/>
        </w:rPr>
      </w:pPr>
    </w:p>
    <w:p w:rsidR="00126FC2" w:rsidRPr="00894317" w:rsidRDefault="00126FC2" w:rsidP="00126FC2">
      <w:pPr>
        <w:pStyle w:val="4"/>
      </w:pPr>
      <w:bookmarkStart w:id="37" w:name="_Toc368038996"/>
      <w:r w:rsidRPr="00894317">
        <w:rPr>
          <w:rFonts w:hint="eastAsia"/>
        </w:rPr>
        <w:lastRenderedPageBreak/>
        <w:t>用户反馈</w:t>
      </w:r>
      <w:bookmarkEnd w:id="37"/>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1559"/>
        <w:gridCol w:w="1276"/>
        <w:gridCol w:w="2552"/>
        <w:gridCol w:w="1701"/>
      </w:tblGrid>
      <w:tr w:rsidR="00FE5C18" w:rsidRPr="00F35EA1" w:rsidTr="005A03F6">
        <w:tc>
          <w:tcPr>
            <w:tcW w:w="1384" w:type="dxa"/>
            <w:shd w:val="clear" w:color="auto" w:fill="BFBFBF"/>
          </w:tcPr>
          <w:p w:rsidR="00FE5C18" w:rsidRPr="00126FC2" w:rsidRDefault="00FE5C18" w:rsidP="005A03F6">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函数名</w:t>
            </w:r>
          </w:p>
        </w:tc>
        <w:tc>
          <w:tcPr>
            <w:tcW w:w="7088" w:type="dxa"/>
            <w:gridSpan w:val="4"/>
          </w:tcPr>
          <w:p w:rsidR="00FE5C18" w:rsidRPr="00126FC2" w:rsidRDefault="00050A8B" w:rsidP="005A03F6">
            <w:pPr>
              <w:widowControl/>
              <w:jc w:val="left"/>
              <w:rPr>
                <w:rFonts w:ascii="微软雅黑" w:eastAsia="微软雅黑" w:hAnsi="微软雅黑"/>
                <w:sz w:val="21"/>
                <w:szCs w:val="21"/>
              </w:rPr>
            </w:pPr>
            <w:proofErr w:type="spellStart"/>
            <w:r w:rsidRPr="00894317">
              <w:rPr>
                <w:rFonts w:ascii="微软雅黑" w:eastAsia="微软雅黑" w:hAnsi="微软雅黑"/>
                <w:sz w:val="21"/>
                <w:szCs w:val="21"/>
              </w:rPr>
              <w:t>userFeedback</w:t>
            </w:r>
            <w:proofErr w:type="spellEnd"/>
          </w:p>
        </w:tc>
      </w:tr>
      <w:tr w:rsidR="00FE5C18" w:rsidRPr="00F35EA1" w:rsidTr="005A03F6">
        <w:trPr>
          <w:trHeight w:val="185"/>
        </w:trPr>
        <w:tc>
          <w:tcPr>
            <w:tcW w:w="1384" w:type="dxa"/>
            <w:shd w:val="clear" w:color="auto" w:fill="BFBFBF"/>
          </w:tcPr>
          <w:p w:rsidR="00FE5C18" w:rsidRPr="00126FC2" w:rsidRDefault="00FE5C18" w:rsidP="005A03F6">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函数说明</w:t>
            </w:r>
          </w:p>
        </w:tc>
        <w:tc>
          <w:tcPr>
            <w:tcW w:w="7088" w:type="dxa"/>
            <w:gridSpan w:val="4"/>
          </w:tcPr>
          <w:p w:rsidR="00FE5C18" w:rsidRPr="00126FC2" w:rsidRDefault="00050A8B" w:rsidP="005A03F6">
            <w:pPr>
              <w:widowControl/>
              <w:jc w:val="left"/>
              <w:rPr>
                <w:rFonts w:ascii="微软雅黑" w:eastAsia="微软雅黑" w:hAnsi="微软雅黑"/>
                <w:sz w:val="21"/>
                <w:szCs w:val="21"/>
              </w:rPr>
            </w:pPr>
            <w:r w:rsidRPr="00894317">
              <w:rPr>
                <w:rFonts w:ascii="微软雅黑" w:eastAsia="微软雅黑" w:hAnsi="微软雅黑" w:hint="eastAsia"/>
                <w:sz w:val="21"/>
                <w:szCs w:val="21"/>
              </w:rPr>
              <w:t>调用此接口收集用户的反馈信息</w:t>
            </w:r>
          </w:p>
        </w:tc>
      </w:tr>
      <w:tr w:rsidR="00FE5C18" w:rsidRPr="00F35EA1" w:rsidTr="005A03F6">
        <w:tc>
          <w:tcPr>
            <w:tcW w:w="1384" w:type="dxa"/>
            <w:shd w:val="clear" w:color="auto" w:fill="BFBFBF"/>
          </w:tcPr>
          <w:p w:rsidR="00FE5C18" w:rsidRPr="00126FC2" w:rsidRDefault="00FE5C18" w:rsidP="005A03F6">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函数原型</w:t>
            </w:r>
          </w:p>
        </w:tc>
        <w:tc>
          <w:tcPr>
            <w:tcW w:w="7088" w:type="dxa"/>
            <w:gridSpan w:val="4"/>
          </w:tcPr>
          <w:p w:rsidR="00050A8B" w:rsidRPr="00894317" w:rsidRDefault="00050A8B" w:rsidP="00050A8B">
            <w:pPr>
              <w:rPr>
                <w:rFonts w:ascii="微软雅黑" w:eastAsia="微软雅黑" w:hAnsi="微软雅黑"/>
                <w:sz w:val="21"/>
                <w:szCs w:val="21"/>
              </w:rPr>
            </w:pPr>
            <w:r w:rsidRPr="00894317">
              <w:rPr>
                <w:rFonts w:ascii="微软雅黑" w:eastAsia="微软雅黑" w:hAnsi="微软雅黑"/>
                <w:sz w:val="21"/>
                <w:szCs w:val="21"/>
              </w:rPr>
              <w:t xml:space="preserve">void </w:t>
            </w:r>
            <w:proofErr w:type="spellStart"/>
            <w:r w:rsidRPr="00894317">
              <w:rPr>
                <w:rFonts w:ascii="微软雅黑" w:eastAsia="微软雅黑" w:hAnsi="微软雅黑"/>
                <w:sz w:val="21"/>
                <w:szCs w:val="21"/>
              </w:rPr>
              <w:t>userFeedback</w:t>
            </w:r>
            <w:proofErr w:type="spellEnd"/>
            <w:r w:rsidRPr="00894317">
              <w:rPr>
                <w:rFonts w:ascii="微软雅黑" w:eastAsia="微软雅黑" w:hAnsi="微软雅黑"/>
                <w:sz w:val="21"/>
                <w:szCs w:val="21"/>
              </w:rPr>
              <w:t>(</w:t>
            </w:r>
          </w:p>
          <w:p w:rsidR="00050A8B" w:rsidRPr="00894317" w:rsidRDefault="00050A8B" w:rsidP="00050A8B">
            <w:pPr>
              <w:rPr>
                <w:rFonts w:ascii="微软雅黑" w:eastAsia="微软雅黑" w:hAnsi="微软雅黑"/>
                <w:sz w:val="21"/>
                <w:szCs w:val="21"/>
              </w:rPr>
            </w:pPr>
            <w:r w:rsidRPr="00894317">
              <w:rPr>
                <w:rFonts w:ascii="微软雅黑" w:eastAsia="微软雅黑" w:hAnsi="微软雅黑"/>
                <w:sz w:val="21"/>
                <w:szCs w:val="21"/>
              </w:rPr>
              <w:t>String content,</w:t>
            </w:r>
          </w:p>
          <w:p w:rsidR="00050A8B" w:rsidRPr="00894317" w:rsidRDefault="00050A8B" w:rsidP="00050A8B">
            <w:pPr>
              <w:rPr>
                <w:rFonts w:ascii="微软雅黑" w:eastAsia="微软雅黑" w:hAnsi="微软雅黑"/>
                <w:sz w:val="21"/>
                <w:szCs w:val="21"/>
              </w:rPr>
            </w:pPr>
            <w:r w:rsidRPr="00894317">
              <w:rPr>
                <w:rFonts w:ascii="微软雅黑" w:eastAsia="微软雅黑" w:hAnsi="微软雅黑"/>
                <w:sz w:val="21"/>
                <w:szCs w:val="21"/>
              </w:rPr>
              <w:t xml:space="preserve">String </w:t>
            </w:r>
            <w:proofErr w:type="spellStart"/>
            <w:r w:rsidRPr="00894317">
              <w:rPr>
                <w:rFonts w:ascii="微软雅黑" w:eastAsia="微软雅黑" w:hAnsi="微软雅黑"/>
                <w:sz w:val="21"/>
                <w:szCs w:val="21"/>
              </w:rPr>
              <w:t>phoneNum</w:t>
            </w:r>
            <w:proofErr w:type="spellEnd"/>
            <w:r w:rsidRPr="00894317">
              <w:rPr>
                <w:rFonts w:ascii="微软雅黑" w:eastAsia="微软雅黑" w:hAnsi="微软雅黑"/>
                <w:sz w:val="21"/>
                <w:szCs w:val="21"/>
              </w:rPr>
              <w:t>,</w:t>
            </w:r>
          </w:p>
          <w:p w:rsidR="00FE5C18" w:rsidRPr="00FE5C18" w:rsidRDefault="008B5113" w:rsidP="005A03F6">
            <w:pPr>
              <w:rPr>
                <w:rFonts w:ascii="微软雅黑" w:eastAsia="微软雅黑" w:hAnsi="微软雅黑"/>
                <w:sz w:val="21"/>
                <w:szCs w:val="21"/>
              </w:rPr>
            </w:pPr>
            <w:proofErr w:type="spellStart"/>
            <w:r>
              <w:rPr>
                <w:rFonts w:ascii="微软雅黑" w:eastAsia="微软雅黑" w:hAnsi="微软雅黑"/>
                <w:sz w:val="21"/>
                <w:szCs w:val="21"/>
              </w:rPr>
              <w:t>HSFeedbackListener</w:t>
            </w:r>
            <w:proofErr w:type="spellEnd"/>
            <w:r>
              <w:rPr>
                <w:rFonts w:ascii="微软雅黑" w:eastAsia="微软雅黑" w:hAnsi="微软雅黑"/>
                <w:sz w:val="21"/>
                <w:szCs w:val="21"/>
              </w:rPr>
              <w:t xml:space="preserve"> listener)</w:t>
            </w:r>
          </w:p>
        </w:tc>
      </w:tr>
      <w:tr w:rsidR="00126FC2" w:rsidRPr="00F35EA1" w:rsidTr="008B5113">
        <w:tc>
          <w:tcPr>
            <w:tcW w:w="1384"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参数字段</w:t>
            </w:r>
          </w:p>
        </w:tc>
        <w:tc>
          <w:tcPr>
            <w:tcW w:w="1559"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描述</w:t>
            </w:r>
          </w:p>
        </w:tc>
        <w:tc>
          <w:tcPr>
            <w:tcW w:w="1276" w:type="dxa"/>
            <w:tcBorders>
              <w:righ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类型</w:t>
            </w:r>
          </w:p>
        </w:tc>
        <w:tc>
          <w:tcPr>
            <w:tcW w:w="2552" w:type="dxa"/>
            <w:tcBorders>
              <w:left w:val="single" w:sz="4" w:space="0" w:color="auto"/>
            </w:tcBorders>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举例</w:t>
            </w:r>
          </w:p>
        </w:tc>
        <w:tc>
          <w:tcPr>
            <w:tcW w:w="1701" w:type="dxa"/>
            <w:shd w:val="clear" w:color="auto" w:fill="BFBFBF"/>
          </w:tcPr>
          <w:p w:rsidR="00126FC2" w:rsidRPr="00126FC2" w:rsidRDefault="00126FC2" w:rsidP="00126FC2">
            <w:pPr>
              <w:widowControl/>
              <w:jc w:val="center"/>
              <w:rPr>
                <w:rFonts w:ascii="微软雅黑" w:eastAsia="微软雅黑" w:hAnsi="微软雅黑"/>
                <w:b/>
                <w:sz w:val="21"/>
                <w:szCs w:val="21"/>
              </w:rPr>
            </w:pPr>
            <w:r w:rsidRPr="00126FC2">
              <w:rPr>
                <w:rFonts w:ascii="微软雅黑" w:eastAsia="微软雅黑" w:hAnsi="微软雅黑" w:hint="eastAsia"/>
                <w:b/>
                <w:sz w:val="21"/>
                <w:szCs w:val="21"/>
              </w:rPr>
              <w:t>备注</w:t>
            </w:r>
          </w:p>
        </w:tc>
      </w:tr>
      <w:tr w:rsidR="00126FC2" w:rsidRPr="00070AE6" w:rsidTr="008B5113">
        <w:tc>
          <w:tcPr>
            <w:tcW w:w="1384"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sz w:val="21"/>
                <w:szCs w:val="21"/>
              </w:rPr>
              <w:t>content</w:t>
            </w:r>
          </w:p>
        </w:tc>
        <w:tc>
          <w:tcPr>
            <w:tcW w:w="1559"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反馈内容</w:t>
            </w:r>
          </w:p>
        </w:tc>
        <w:tc>
          <w:tcPr>
            <w:tcW w:w="1276"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2552"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乱斗堂怎么登录不上去！</w:t>
            </w:r>
          </w:p>
        </w:tc>
        <w:tc>
          <w:tcPr>
            <w:tcW w:w="1701" w:type="dxa"/>
          </w:tcPr>
          <w:p w:rsidR="00126FC2" w:rsidRPr="00126FC2" w:rsidRDefault="00126FC2" w:rsidP="00126FC2">
            <w:pPr>
              <w:widowControl/>
              <w:jc w:val="left"/>
              <w:rPr>
                <w:rFonts w:ascii="微软雅黑" w:eastAsia="微软雅黑" w:hAnsi="微软雅黑"/>
                <w:sz w:val="21"/>
                <w:szCs w:val="21"/>
              </w:rPr>
            </w:pPr>
          </w:p>
        </w:tc>
      </w:tr>
      <w:tr w:rsidR="00126FC2" w:rsidRPr="00F35EA1" w:rsidTr="008B5113">
        <w:tc>
          <w:tcPr>
            <w:tcW w:w="1384" w:type="dxa"/>
          </w:tcPr>
          <w:p w:rsidR="00126FC2" w:rsidRPr="00126FC2" w:rsidRDefault="00126FC2" w:rsidP="00126FC2">
            <w:pPr>
              <w:widowControl/>
              <w:jc w:val="left"/>
              <w:rPr>
                <w:rFonts w:ascii="微软雅黑" w:eastAsia="微软雅黑" w:hAnsi="微软雅黑"/>
                <w:sz w:val="21"/>
                <w:szCs w:val="21"/>
              </w:rPr>
            </w:pPr>
            <w:proofErr w:type="spellStart"/>
            <w:r w:rsidRPr="00126FC2">
              <w:rPr>
                <w:rFonts w:ascii="微软雅黑" w:eastAsia="微软雅黑" w:hAnsi="微软雅黑"/>
                <w:sz w:val="21"/>
                <w:szCs w:val="21"/>
              </w:rPr>
              <w:t>phoneNum</w:t>
            </w:r>
            <w:proofErr w:type="spellEnd"/>
          </w:p>
        </w:tc>
        <w:tc>
          <w:tcPr>
            <w:tcW w:w="1559" w:type="dxa"/>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用户手机号</w:t>
            </w:r>
          </w:p>
        </w:tc>
        <w:tc>
          <w:tcPr>
            <w:tcW w:w="1276" w:type="dxa"/>
            <w:tcBorders>
              <w:righ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String</w:t>
            </w:r>
          </w:p>
        </w:tc>
        <w:tc>
          <w:tcPr>
            <w:tcW w:w="2552" w:type="dxa"/>
            <w:tcBorders>
              <w:left w:val="single" w:sz="4" w:space="0" w:color="auto"/>
            </w:tcBorders>
          </w:tcPr>
          <w:p w:rsidR="00126FC2" w:rsidRPr="00126FC2" w:rsidRDefault="00126FC2" w:rsidP="00126FC2">
            <w:pPr>
              <w:widowControl/>
              <w:jc w:val="left"/>
              <w:rPr>
                <w:rFonts w:ascii="微软雅黑" w:eastAsia="微软雅黑" w:hAnsi="微软雅黑"/>
                <w:sz w:val="21"/>
                <w:szCs w:val="21"/>
              </w:rPr>
            </w:pPr>
            <w:r w:rsidRPr="00126FC2">
              <w:rPr>
                <w:rFonts w:ascii="微软雅黑" w:eastAsia="微软雅黑" w:hAnsi="微软雅黑" w:hint="eastAsia"/>
                <w:sz w:val="21"/>
                <w:szCs w:val="21"/>
              </w:rPr>
              <w:t>13811111111</w:t>
            </w:r>
          </w:p>
        </w:tc>
        <w:tc>
          <w:tcPr>
            <w:tcW w:w="1701" w:type="dxa"/>
          </w:tcPr>
          <w:p w:rsidR="00126FC2" w:rsidRPr="00126FC2" w:rsidRDefault="00126FC2" w:rsidP="00126FC2">
            <w:pPr>
              <w:widowControl/>
              <w:jc w:val="left"/>
              <w:rPr>
                <w:rFonts w:ascii="微软雅黑" w:eastAsia="微软雅黑" w:hAnsi="微软雅黑"/>
                <w:sz w:val="21"/>
                <w:szCs w:val="21"/>
              </w:rPr>
            </w:pPr>
          </w:p>
        </w:tc>
      </w:tr>
    </w:tbl>
    <w:p w:rsidR="00126FC2" w:rsidRPr="00894317" w:rsidRDefault="00126FC2" w:rsidP="00126FC2">
      <w:pPr>
        <w:ind w:firstLine="420"/>
        <w:rPr>
          <w:rFonts w:ascii="微软雅黑" w:eastAsia="微软雅黑" w:hAnsi="微软雅黑"/>
          <w:sz w:val="21"/>
          <w:szCs w:val="21"/>
        </w:rPr>
      </w:pPr>
    </w:p>
    <w:p w:rsidR="00126FC2" w:rsidRPr="00894317" w:rsidRDefault="00126FC2" w:rsidP="00126FC2">
      <w:pPr>
        <w:rPr>
          <w:rFonts w:ascii="微软雅黑" w:eastAsia="微软雅黑" w:hAnsi="微软雅黑"/>
          <w:sz w:val="21"/>
          <w:szCs w:val="21"/>
        </w:rPr>
      </w:pPr>
      <w:r w:rsidRPr="00894317">
        <w:rPr>
          <w:rFonts w:ascii="微软雅黑" w:eastAsia="微软雅黑" w:hAnsi="微软雅黑" w:hint="eastAsia"/>
          <w:sz w:val="21"/>
          <w:szCs w:val="21"/>
        </w:rPr>
        <w:t>示例代码：</w:t>
      </w:r>
    </w:p>
    <w:p w:rsidR="00126FC2" w:rsidRPr="00894317" w:rsidRDefault="00126FC2" w:rsidP="00126FC2">
      <w:pPr>
        <w:ind w:firstLine="720"/>
        <w:rPr>
          <w:rFonts w:ascii="微软雅黑" w:eastAsia="微软雅黑" w:hAnsi="微软雅黑"/>
          <w:color w:val="0000FF"/>
          <w:sz w:val="21"/>
          <w:szCs w:val="21"/>
        </w:rPr>
      </w:pPr>
      <w:proofErr w:type="spellStart"/>
      <w:r w:rsidRPr="00894317">
        <w:rPr>
          <w:rFonts w:ascii="微软雅黑" w:eastAsia="微软雅黑" w:hAnsi="微软雅黑"/>
          <w:color w:val="0000FF"/>
          <w:sz w:val="21"/>
          <w:szCs w:val="21"/>
        </w:rPr>
        <w:t>HSInstance.</w:t>
      </w:r>
      <w:r w:rsidRPr="00894317">
        <w:rPr>
          <w:rFonts w:ascii="微软雅黑" w:eastAsia="微软雅黑" w:hAnsi="微软雅黑" w:hint="eastAsia"/>
          <w:color w:val="0000FF"/>
          <w:sz w:val="21"/>
          <w:szCs w:val="21"/>
        </w:rPr>
        <w:t>userFeedback</w:t>
      </w:r>
      <w:proofErr w:type="spellEnd"/>
      <w:r w:rsidRPr="00894317">
        <w:rPr>
          <w:rFonts w:ascii="微软雅黑" w:eastAsia="微软雅黑" w:hAnsi="微软雅黑"/>
          <w:color w:val="0000FF"/>
          <w:sz w:val="21"/>
          <w:szCs w:val="21"/>
        </w:rPr>
        <w:t>(</w:t>
      </w:r>
      <w:r w:rsidRPr="00894317">
        <w:rPr>
          <w:rFonts w:ascii="微软雅黑" w:eastAsia="微软雅黑" w:hAnsi="微软雅黑" w:hint="eastAsia"/>
          <w:color w:val="0000FF"/>
          <w:sz w:val="21"/>
          <w:szCs w:val="21"/>
        </w:rPr>
        <w:t xml:space="preserve">content, </w:t>
      </w:r>
      <w:proofErr w:type="spellStart"/>
      <w:r w:rsidRPr="00894317">
        <w:rPr>
          <w:rFonts w:ascii="微软雅黑" w:eastAsia="微软雅黑" w:hAnsi="微软雅黑" w:hint="eastAsia"/>
          <w:color w:val="0000FF"/>
          <w:sz w:val="21"/>
          <w:szCs w:val="21"/>
        </w:rPr>
        <w:t>phoneNumber</w:t>
      </w:r>
      <w:proofErr w:type="spellEnd"/>
      <w:r w:rsidRPr="00894317">
        <w:rPr>
          <w:rFonts w:ascii="微软雅黑" w:eastAsia="微软雅黑" w:hAnsi="微软雅黑" w:hint="eastAsia"/>
          <w:color w:val="0000FF"/>
          <w:sz w:val="21"/>
          <w:szCs w:val="21"/>
        </w:rPr>
        <w:t xml:space="preserve">, new </w:t>
      </w:r>
      <w:proofErr w:type="spellStart"/>
      <w:r w:rsidRPr="00894317">
        <w:rPr>
          <w:rFonts w:ascii="微软雅黑" w:eastAsia="微软雅黑" w:hAnsi="微软雅黑" w:hint="eastAsia"/>
          <w:color w:val="0000FF"/>
          <w:sz w:val="21"/>
          <w:szCs w:val="21"/>
        </w:rPr>
        <w:t>HSFeedbackListener</w:t>
      </w:r>
      <w:proofErr w:type="spellEnd"/>
      <w:r w:rsidRPr="00894317">
        <w:rPr>
          <w:rFonts w:ascii="微软雅黑" w:eastAsia="微软雅黑" w:hAnsi="微软雅黑" w:hint="eastAsia"/>
          <w:color w:val="0000FF"/>
          <w:sz w:val="21"/>
          <w:szCs w:val="21"/>
        </w:rPr>
        <w:t xml:space="preserve">() </w:t>
      </w:r>
      <w:r w:rsidRPr="00894317">
        <w:rPr>
          <w:rFonts w:ascii="微软雅黑" w:eastAsia="微软雅黑" w:hAnsi="微软雅黑" w:hint="eastAsia"/>
          <w:color w:val="0000FF"/>
          <w:sz w:val="21"/>
          <w:szCs w:val="21"/>
        </w:rPr>
        <w:tab/>
        <w:t>{... }</w:t>
      </w:r>
      <w:r w:rsidRPr="00894317">
        <w:rPr>
          <w:rFonts w:ascii="微软雅黑" w:eastAsia="微软雅黑" w:hAnsi="微软雅黑"/>
          <w:color w:val="0000FF"/>
          <w:sz w:val="21"/>
          <w:szCs w:val="21"/>
        </w:rPr>
        <w:t>);</w:t>
      </w:r>
    </w:p>
    <w:p w:rsidR="00126FC2" w:rsidRPr="00894317" w:rsidRDefault="00126FC2" w:rsidP="00126FC2">
      <w:pPr>
        <w:rPr>
          <w:rFonts w:ascii="微软雅黑" w:eastAsia="微软雅黑" w:hAnsi="微软雅黑"/>
          <w:sz w:val="21"/>
          <w:szCs w:val="21"/>
        </w:rPr>
      </w:pPr>
    </w:p>
    <w:p w:rsidR="00126FC2" w:rsidRPr="00894317" w:rsidRDefault="00126FC2" w:rsidP="00126FC2">
      <w:pPr>
        <w:pStyle w:val="10"/>
        <w:numPr>
          <w:ilvl w:val="0"/>
          <w:numId w:val="21"/>
        </w:numPr>
        <w:spacing w:line="240" w:lineRule="auto"/>
        <w:ind w:left="0" w:firstLine="0"/>
        <w:rPr>
          <w:rFonts w:ascii="微软雅黑" w:eastAsia="微软雅黑" w:hAnsi="微软雅黑"/>
          <w:sz w:val="21"/>
          <w:szCs w:val="21"/>
        </w:rPr>
      </w:pPr>
      <w:bookmarkStart w:id="38" w:name="_Toc2218"/>
      <w:bookmarkStart w:id="39" w:name="_Toc368038997"/>
      <w:r w:rsidRPr="00894317">
        <w:rPr>
          <w:rFonts w:ascii="微软雅黑" w:eastAsia="微软雅黑" w:hAnsi="微软雅黑" w:hint="eastAsia"/>
          <w:sz w:val="21"/>
          <w:szCs w:val="21"/>
        </w:rPr>
        <w:t>其他注意事项</w:t>
      </w:r>
      <w:bookmarkEnd w:id="38"/>
      <w:bookmarkEnd w:id="39"/>
    </w:p>
    <w:p w:rsidR="00126FC2" w:rsidRPr="00894317" w:rsidRDefault="00126FC2" w:rsidP="00126FC2">
      <w:pPr>
        <w:numPr>
          <w:ilvl w:val="0"/>
          <w:numId w:val="22"/>
        </w:numPr>
        <w:tabs>
          <w:tab w:val="left" w:pos="425"/>
        </w:tabs>
        <w:spacing w:line="240" w:lineRule="auto"/>
        <w:rPr>
          <w:rFonts w:ascii="微软雅黑" w:eastAsia="微软雅黑" w:hAnsi="微软雅黑"/>
          <w:sz w:val="21"/>
          <w:szCs w:val="21"/>
        </w:rPr>
      </w:pPr>
      <w:r w:rsidRPr="00894317">
        <w:rPr>
          <w:rFonts w:ascii="微软雅黑" w:eastAsia="微软雅黑" w:hAnsi="微软雅黑" w:hint="eastAsia"/>
          <w:sz w:val="21"/>
          <w:szCs w:val="21"/>
        </w:rPr>
        <w:t>游戏编译打包时，不要对此 SDK 中的 jar 文件进行混淆。</w:t>
      </w:r>
    </w:p>
    <w:p w:rsidR="00126FC2" w:rsidRPr="00894317" w:rsidRDefault="00126FC2" w:rsidP="00126FC2">
      <w:pPr>
        <w:numPr>
          <w:ilvl w:val="0"/>
          <w:numId w:val="22"/>
        </w:numPr>
        <w:tabs>
          <w:tab w:val="left" w:pos="425"/>
        </w:tabs>
        <w:spacing w:line="240" w:lineRule="auto"/>
        <w:rPr>
          <w:rFonts w:ascii="微软雅黑" w:eastAsia="微软雅黑" w:hAnsi="微软雅黑"/>
          <w:sz w:val="21"/>
          <w:szCs w:val="21"/>
        </w:rPr>
      </w:pPr>
      <w:r w:rsidRPr="00894317">
        <w:rPr>
          <w:rFonts w:ascii="微软雅黑" w:eastAsia="微软雅黑" w:hAnsi="微软雅黑" w:hint="eastAsia"/>
          <w:sz w:val="21"/>
          <w:szCs w:val="21"/>
        </w:rPr>
        <w:t>开发者在调用 SDK 接口时，</w:t>
      </w:r>
      <w:r w:rsidRPr="00894317">
        <w:rPr>
          <w:rFonts w:ascii="微软雅黑" w:eastAsia="微软雅黑" w:hAnsi="微软雅黑" w:hint="eastAsia"/>
          <w:color w:val="FF0000"/>
          <w:sz w:val="21"/>
          <w:szCs w:val="21"/>
        </w:rPr>
        <w:t>如果需要传入中文字符，请务必使用 UTF-8 编码。</w:t>
      </w:r>
    </w:p>
    <w:p w:rsidR="00126FC2" w:rsidRPr="00894317" w:rsidRDefault="00126FC2" w:rsidP="00126FC2">
      <w:pPr>
        <w:numPr>
          <w:ilvl w:val="0"/>
          <w:numId w:val="22"/>
        </w:numPr>
        <w:tabs>
          <w:tab w:val="left" w:pos="425"/>
        </w:tabs>
        <w:spacing w:line="240" w:lineRule="auto"/>
        <w:rPr>
          <w:rFonts w:ascii="微软雅黑" w:eastAsia="微软雅黑" w:hAnsi="微软雅黑"/>
          <w:sz w:val="21"/>
          <w:szCs w:val="21"/>
        </w:rPr>
      </w:pPr>
      <w:r w:rsidRPr="00894317">
        <w:rPr>
          <w:rFonts w:ascii="微软雅黑" w:eastAsia="微软雅黑" w:hAnsi="微软雅黑" w:hint="eastAsia"/>
          <w:sz w:val="21"/>
          <w:szCs w:val="21"/>
        </w:rPr>
        <w:t>关于 SDK 各功能部分调试 log 的查看，可以根据不同的 tag 进行过滤查看不同的功能模块 log。Tag 列表如下：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6"/>
        <w:gridCol w:w="3736"/>
      </w:tblGrid>
      <w:tr w:rsidR="00126FC2" w:rsidRPr="00894317" w:rsidTr="005A03F6">
        <w:tc>
          <w:tcPr>
            <w:tcW w:w="4786" w:type="dxa"/>
            <w:vAlign w:val="center"/>
          </w:tcPr>
          <w:p w:rsidR="00126FC2" w:rsidRPr="00894317" w:rsidRDefault="00126FC2" w:rsidP="005A03F6">
            <w:pPr>
              <w:jc w:val="center"/>
              <w:rPr>
                <w:rFonts w:ascii="微软雅黑" w:eastAsia="微软雅黑" w:hAnsi="微软雅黑"/>
                <w:b/>
                <w:bCs/>
                <w:sz w:val="21"/>
                <w:szCs w:val="21"/>
              </w:rPr>
            </w:pPr>
            <w:r w:rsidRPr="00894317">
              <w:rPr>
                <w:rFonts w:ascii="微软雅黑" w:eastAsia="微软雅黑" w:hAnsi="微软雅黑" w:hint="eastAsia"/>
                <w:b/>
                <w:bCs/>
                <w:sz w:val="21"/>
                <w:szCs w:val="21"/>
              </w:rPr>
              <w:lastRenderedPageBreak/>
              <w:t>功能模块</w:t>
            </w:r>
          </w:p>
        </w:tc>
        <w:tc>
          <w:tcPr>
            <w:tcW w:w="3736" w:type="dxa"/>
            <w:vAlign w:val="center"/>
          </w:tcPr>
          <w:p w:rsidR="00126FC2" w:rsidRPr="00894317" w:rsidRDefault="00126FC2" w:rsidP="005A03F6">
            <w:pPr>
              <w:jc w:val="center"/>
              <w:rPr>
                <w:rFonts w:ascii="微软雅黑" w:eastAsia="微软雅黑" w:hAnsi="微软雅黑"/>
                <w:b/>
                <w:bCs/>
                <w:sz w:val="21"/>
                <w:szCs w:val="21"/>
              </w:rPr>
            </w:pPr>
            <w:r w:rsidRPr="00894317">
              <w:rPr>
                <w:rFonts w:ascii="微软雅黑" w:eastAsia="微软雅黑" w:hAnsi="微软雅黑" w:hint="eastAsia"/>
                <w:b/>
                <w:bCs/>
                <w:sz w:val="21"/>
                <w:szCs w:val="21"/>
              </w:rPr>
              <w:t>Tag</w:t>
            </w:r>
          </w:p>
        </w:tc>
      </w:tr>
      <w:tr w:rsidR="00126FC2" w:rsidRPr="00894317" w:rsidTr="005A03F6">
        <w:tc>
          <w:tcPr>
            <w:tcW w:w="4786" w:type="dxa"/>
          </w:tcPr>
          <w:p w:rsidR="00126FC2" w:rsidRPr="00894317" w:rsidRDefault="00126FC2" w:rsidP="005A03F6">
            <w:pPr>
              <w:rPr>
                <w:rFonts w:ascii="微软雅黑" w:eastAsia="微软雅黑" w:hAnsi="微软雅黑"/>
                <w:sz w:val="21"/>
                <w:szCs w:val="21"/>
              </w:rPr>
            </w:pPr>
            <w:r w:rsidRPr="00894317">
              <w:rPr>
                <w:rFonts w:ascii="微软雅黑" w:eastAsia="微软雅黑" w:hAnsi="微软雅黑" w:hint="eastAsia"/>
                <w:sz w:val="21"/>
                <w:szCs w:val="21"/>
              </w:rPr>
              <w:t>SDK 初始化</w:t>
            </w:r>
          </w:p>
        </w:tc>
        <w:tc>
          <w:tcPr>
            <w:tcW w:w="3736" w:type="dxa"/>
            <w:vAlign w:val="center"/>
          </w:tcPr>
          <w:p w:rsidR="00126FC2" w:rsidRPr="00894317" w:rsidRDefault="00126FC2" w:rsidP="005A03F6">
            <w:pPr>
              <w:jc w:val="center"/>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HSInstance</w:t>
            </w:r>
            <w:proofErr w:type="spellEnd"/>
          </w:p>
        </w:tc>
      </w:tr>
      <w:tr w:rsidR="00126FC2" w:rsidRPr="00894317" w:rsidTr="005A03F6">
        <w:tc>
          <w:tcPr>
            <w:tcW w:w="4786" w:type="dxa"/>
          </w:tcPr>
          <w:p w:rsidR="00126FC2" w:rsidRPr="00894317" w:rsidRDefault="00126FC2" w:rsidP="005A03F6">
            <w:pPr>
              <w:rPr>
                <w:rFonts w:ascii="微软雅黑" w:eastAsia="微软雅黑" w:hAnsi="微软雅黑"/>
                <w:sz w:val="21"/>
                <w:szCs w:val="21"/>
              </w:rPr>
            </w:pPr>
            <w:r w:rsidRPr="00894317">
              <w:rPr>
                <w:rFonts w:ascii="微软雅黑" w:eastAsia="微软雅黑" w:hAnsi="微软雅黑" w:hint="eastAsia"/>
                <w:sz w:val="21"/>
                <w:szCs w:val="21"/>
              </w:rPr>
              <w:t>数据统计</w:t>
            </w:r>
          </w:p>
        </w:tc>
        <w:tc>
          <w:tcPr>
            <w:tcW w:w="3736" w:type="dxa"/>
            <w:vAlign w:val="center"/>
          </w:tcPr>
          <w:p w:rsidR="00126FC2" w:rsidRPr="00894317" w:rsidRDefault="00126FC2" w:rsidP="005A03F6">
            <w:pPr>
              <w:jc w:val="center"/>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HSDataStat</w:t>
            </w:r>
            <w:proofErr w:type="spellEnd"/>
          </w:p>
        </w:tc>
      </w:tr>
      <w:tr w:rsidR="00126FC2" w:rsidRPr="00894317" w:rsidTr="005A03F6">
        <w:tc>
          <w:tcPr>
            <w:tcW w:w="4786" w:type="dxa"/>
          </w:tcPr>
          <w:p w:rsidR="00126FC2" w:rsidRPr="00894317" w:rsidRDefault="00126FC2" w:rsidP="005A03F6">
            <w:pPr>
              <w:rPr>
                <w:rFonts w:ascii="微软雅黑" w:eastAsia="微软雅黑" w:hAnsi="微软雅黑"/>
                <w:sz w:val="21"/>
                <w:szCs w:val="21"/>
              </w:rPr>
            </w:pPr>
            <w:r w:rsidRPr="00894317">
              <w:rPr>
                <w:rFonts w:ascii="微软雅黑" w:eastAsia="微软雅黑" w:hAnsi="微软雅黑" w:hint="eastAsia"/>
                <w:sz w:val="21"/>
                <w:szCs w:val="21"/>
              </w:rPr>
              <w:t>相关数据情况（设备型号，</w:t>
            </w:r>
            <w:proofErr w:type="spellStart"/>
            <w:r w:rsidRPr="00894317">
              <w:rPr>
                <w:rFonts w:ascii="微软雅黑" w:eastAsia="微软雅黑" w:hAnsi="微软雅黑" w:hint="eastAsia"/>
                <w:sz w:val="21"/>
                <w:szCs w:val="21"/>
              </w:rPr>
              <w:t>uid</w:t>
            </w:r>
            <w:proofErr w:type="spellEnd"/>
            <w:r w:rsidRPr="00894317">
              <w:rPr>
                <w:rFonts w:ascii="微软雅黑" w:eastAsia="微软雅黑" w:hAnsi="微软雅黑" w:hint="eastAsia"/>
                <w:sz w:val="21"/>
                <w:szCs w:val="21"/>
              </w:rPr>
              <w:t>等）</w:t>
            </w:r>
          </w:p>
        </w:tc>
        <w:tc>
          <w:tcPr>
            <w:tcW w:w="3736" w:type="dxa"/>
            <w:vAlign w:val="center"/>
          </w:tcPr>
          <w:p w:rsidR="00126FC2" w:rsidRPr="00894317" w:rsidRDefault="00126FC2" w:rsidP="005A03F6">
            <w:pPr>
              <w:jc w:val="center"/>
              <w:rPr>
                <w:rFonts w:ascii="微软雅黑" w:eastAsia="微软雅黑" w:hAnsi="微软雅黑"/>
                <w:color w:val="0000FF"/>
                <w:sz w:val="21"/>
                <w:szCs w:val="21"/>
              </w:rPr>
            </w:pPr>
            <w:proofErr w:type="spellStart"/>
            <w:r w:rsidRPr="00894317">
              <w:rPr>
                <w:rFonts w:ascii="微软雅黑" w:eastAsia="微软雅黑" w:hAnsi="微软雅黑" w:hint="eastAsia"/>
                <w:color w:val="0000FF"/>
                <w:sz w:val="21"/>
                <w:szCs w:val="21"/>
              </w:rPr>
              <w:t>HSUtils</w:t>
            </w:r>
            <w:proofErr w:type="spellEnd"/>
          </w:p>
        </w:tc>
      </w:tr>
    </w:tbl>
    <w:p w:rsidR="008B5113" w:rsidRDefault="008B5113" w:rsidP="00126FC2">
      <w:pPr>
        <w:widowControl/>
        <w:jc w:val="left"/>
        <w:rPr>
          <w:rFonts w:ascii="微软雅黑" w:eastAsia="微软雅黑" w:hAnsi="微软雅黑"/>
          <w:sz w:val="21"/>
          <w:szCs w:val="21"/>
        </w:rPr>
      </w:pPr>
      <w:bookmarkStart w:id="40" w:name="_4._附录"/>
      <w:bookmarkEnd w:id="40"/>
    </w:p>
    <w:p w:rsidR="00900697" w:rsidRPr="00763215" w:rsidRDefault="008B5113" w:rsidP="00763215">
      <w:pPr>
        <w:widowControl/>
        <w:jc w:val="left"/>
        <w:rPr>
          <w:rFonts w:ascii="微软雅黑" w:eastAsia="微软雅黑" w:hAnsi="微软雅黑"/>
          <w:sz w:val="21"/>
          <w:szCs w:val="21"/>
        </w:rPr>
      </w:pPr>
      <w:r>
        <w:rPr>
          <w:rFonts w:ascii="微软雅黑" w:eastAsia="微软雅黑" w:hAnsi="微软雅黑"/>
          <w:sz w:val="21"/>
          <w:szCs w:val="21"/>
        </w:rPr>
        <w:br w:type="page"/>
      </w:r>
      <w:r w:rsidR="00900697" w:rsidRPr="00763215">
        <w:rPr>
          <w:rFonts w:ascii="微软雅黑" w:eastAsia="微软雅黑" w:hAnsi="微软雅黑" w:hint="eastAsia"/>
          <w:b/>
          <w:sz w:val="21"/>
          <w:szCs w:val="21"/>
        </w:rPr>
        <w:lastRenderedPageBreak/>
        <w:t xml:space="preserve">附录 1 </w:t>
      </w:r>
      <w:r w:rsidR="00900697" w:rsidRPr="00763215">
        <w:rPr>
          <w:rFonts w:ascii="微软雅黑" w:eastAsia="微软雅黑" w:hAnsi="微软雅黑" w:hint="eastAsia"/>
          <w:sz w:val="21"/>
          <w:szCs w:val="21"/>
        </w:rPr>
        <w:t>（充值方式列表）</w:t>
      </w:r>
    </w:p>
    <w:tbl>
      <w:tblPr>
        <w:tblW w:w="2960" w:type="dxa"/>
        <w:tblCellMar>
          <w:left w:w="0" w:type="dxa"/>
          <w:right w:w="0" w:type="dxa"/>
        </w:tblCellMar>
        <w:tblLook w:val="04A0"/>
      </w:tblPr>
      <w:tblGrid>
        <w:gridCol w:w="714"/>
        <w:gridCol w:w="2246"/>
      </w:tblGrid>
      <w:tr w:rsidR="00900697" w:rsidRPr="00763215" w:rsidTr="00763215">
        <w:trPr>
          <w:trHeight w:val="34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0697" w:rsidRPr="00763215" w:rsidRDefault="00763215" w:rsidP="00763215">
            <w:pPr>
              <w:widowControl/>
              <w:jc w:val="center"/>
              <w:rPr>
                <w:rFonts w:ascii="微软雅黑" w:eastAsia="微软雅黑" w:hAnsi="微软雅黑"/>
                <w:sz w:val="21"/>
                <w:szCs w:val="21"/>
              </w:rPr>
            </w:pPr>
            <w:r>
              <w:rPr>
                <w:rFonts w:ascii="微软雅黑" w:eastAsia="微软雅黑" w:hAnsi="微软雅黑" w:hint="eastAsia"/>
                <w:sz w:val="21"/>
                <w:szCs w:val="21"/>
              </w:rPr>
              <w:t>编号</w:t>
            </w:r>
          </w:p>
        </w:tc>
        <w:tc>
          <w:tcPr>
            <w:tcW w:w="2246" w:type="dxa"/>
            <w:tcBorders>
              <w:top w:val="single" w:sz="4" w:space="0" w:color="auto"/>
              <w:left w:val="nil"/>
              <w:bottom w:val="single" w:sz="4" w:space="0" w:color="auto"/>
              <w:right w:val="single" w:sz="4" w:space="0" w:color="auto"/>
            </w:tcBorders>
            <w:shd w:val="clear" w:color="auto" w:fill="auto"/>
            <w:vAlign w:val="center"/>
            <w:hideMark/>
          </w:tcPr>
          <w:p w:rsidR="00900697" w:rsidRPr="00763215" w:rsidRDefault="00763215" w:rsidP="005071FB">
            <w:pPr>
              <w:widowControl/>
              <w:jc w:val="center"/>
              <w:rPr>
                <w:rFonts w:ascii="微软雅黑" w:eastAsia="微软雅黑" w:hAnsi="微软雅黑"/>
                <w:sz w:val="21"/>
                <w:szCs w:val="21"/>
              </w:rPr>
            </w:pPr>
            <w:r>
              <w:rPr>
                <w:rFonts w:ascii="微软雅黑" w:eastAsia="微软雅黑" w:hAnsi="微软雅黑" w:hint="eastAsia"/>
                <w:sz w:val="21"/>
                <w:szCs w:val="21"/>
              </w:rPr>
              <w:t>名称</w:t>
            </w:r>
          </w:p>
        </w:tc>
      </w:tr>
      <w:tr w:rsidR="00763215" w:rsidRPr="00763215" w:rsidTr="00763215">
        <w:trPr>
          <w:trHeight w:val="34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3215" w:rsidRPr="00763215" w:rsidRDefault="00763215" w:rsidP="00D158BA">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1</w:t>
            </w:r>
          </w:p>
        </w:tc>
        <w:tc>
          <w:tcPr>
            <w:tcW w:w="2246" w:type="dxa"/>
            <w:tcBorders>
              <w:top w:val="single" w:sz="4" w:space="0" w:color="auto"/>
              <w:left w:val="nil"/>
              <w:bottom w:val="single" w:sz="4" w:space="0" w:color="auto"/>
              <w:right w:val="single" w:sz="4" w:space="0" w:color="auto"/>
            </w:tcBorders>
            <w:shd w:val="clear" w:color="auto" w:fill="auto"/>
            <w:vAlign w:val="center"/>
            <w:hideMark/>
          </w:tcPr>
          <w:p w:rsidR="00763215" w:rsidRPr="00763215" w:rsidRDefault="00763215" w:rsidP="00D158BA">
            <w:pPr>
              <w:widowControl/>
              <w:jc w:val="left"/>
              <w:rPr>
                <w:rFonts w:ascii="微软雅黑" w:eastAsia="微软雅黑" w:hAnsi="微软雅黑"/>
                <w:sz w:val="21"/>
                <w:szCs w:val="21"/>
              </w:rPr>
            </w:pPr>
            <w:r w:rsidRPr="00763215">
              <w:rPr>
                <w:rFonts w:ascii="微软雅黑" w:eastAsia="微软雅黑" w:hAnsi="微软雅黑" w:hint="eastAsia"/>
                <w:sz w:val="21"/>
                <w:szCs w:val="21"/>
              </w:rPr>
              <w:t>移动基地单机</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2</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移动基地网游</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3</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联通短信单机</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4</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联通短信网游</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5</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电信短信单机</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6</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电信短信网游</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7</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移动MM单机</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8</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移动MM网游</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9</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银联</w:t>
            </w:r>
          </w:p>
        </w:tc>
      </w:tr>
      <w:tr w:rsidR="00763215" w:rsidRPr="00763215" w:rsidTr="00763215">
        <w:trPr>
          <w:trHeight w:val="34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10</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支付宝</w:t>
            </w:r>
          </w:p>
        </w:tc>
      </w:tr>
      <w:tr w:rsidR="00763215" w:rsidRPr="00763215" w:rsidTr="00763215">
        <w:trPr>
          <w:trHeight w:val="3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11</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话费卡</w:t>
            </w:r>
          </w:p>
        </w:tc>
      </w:tr>
      <w:tr w:rsidR="00763215" w:rsidRPr="00763215" w:rsidTr="00763215">
        <w:trPr>
          <w:trHeight w:val="3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12</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游戏点卡</w:t>
            </w:r>
          </w:p>
        </w:tc>
      </w:tr>
      <w:tr w:rsidR="00763215" w:rsidRPr="00763215" w:rsidTr="00763215">
        <w:trPr>
          <w:trHeight w:val="3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63215" w:rsidRPr="00763215" w:rsidRDefault="00763215" w:rsidP="00763215">
            <w:pPr>
              <w:widowControl/>
              <w:jc w:val="center"/>
              <w:rPr>
                <w:rFonts w:ascii="微软雅黑" w:eastAsia="微软雅黑" w:hAnsi="微软雅黑"/>
                <w:sz w:val="21"/>
                <w:szCs w:val="21"/>
              </w:rPr>
            </w:pPr>
            <w:r w:rsidRPr="00763215">
              <w:rPr>
                <w:rFonts w:ascii="微软雅黑" w:eastAsia="微软雅黑" w:hAnsi="微软雅黑" w:hint="eastAsia"/>
                <w:sz w:val="21"/>
                <w:szCs w:val="21"/>
              </w:rPr>
              <w:t>99</w:t>
            </w:r>
          </w:p>
        </w:tc>
        <w:tc>
          <w:tcPr>
            <w:tcW w:w="2246" w:type="dxa"/>
            <w:tcBorders>
              <w:top w:val="nil"/>
              <w:left w:val="nil"/>
              <w:bottom w:val="single" w:sz="4" w:space="0" w:color="auto"/>
              <w:right w:val="single" w:sz="4" w:space="0" w:color="auto"/>
            </w:tcBorders>
            <w:shd w:val="clear" w:color="auto" w:fill="auto"/>
            <w:vAlign w:val="center"/>
            <w:hideMark/>
          </w:tcPr>
          <w:p w:rsidR="00763215" w:rsidRPr="00763215" w:rsidRDefault="00763215" w:rsidP="00763215">
            <w:pPr>
              <w:widowControl/>
              <w:jc w:val="left"/>
              <w:rPr>
                <w:rFonts w:ascii="微软雅黑" w:eastAsia="微软雅黑" w:hAnsi="微软雅黑"/>
                <w:sz w:val="21"/>
                <w:szCs w:val="21"/>
              </w:rPr>
            </w:pPr>
            <w:r w:rsidRPr="00763215">
              <w:rPr>
                <w:rFonts w:ascii="微软雅黑" w:eastAsia="微软雅黑" w:hAnsi="微软雅黑" w:hint="eastAsia"/>
                <w:sz w:val="21"/>
                <w:szCs w:val="21"/>
              </w:rPr>
              <w:t>其他</w:t>
            </w:r>
          </w:p>
        </w:tc>
      </w:tr>
    </w:tbl>
    <w:p w:rsidR="00900697" w:rsidRPr="00763215" w:rsidRDefault="00900697" w:rsidP="00900697">
      <w:pPr>
        <w:widowControl/>
        <w:jc w:val="left"/>
        <w:rPr>
          <w:rFonts w:ascii="微软雅黑" w:eastAsia="微软雅黑" w:hAnsi="微软雅黑"/>
          <w:sz w:val="21"/>
          <w:szCs w:val="21"/>
        </w:rPr>
      </w:pPr>
      <w:r w:rsidRPr="00763215">
        <w:rPr>
          <w:rFonts w:ascii="微软雅黑" w:eastAsia="微软雅黑" w:hAnsi="微软雅黑" w:hint="eastAsia"/>
          <w:sz w:val="21"/>
          <w:szCs w:val="21"/>
        </w:rPr>
        <w:t>*备注：充值方式会随时补充或移除</w:t>
      </w:r>
    </w:p>
    <w:p w:rsidR="00217CA4" w:rsidRPr="00900697" w:rsidRDefault="00217CA4" w:rsidP="004C14C0">
      <w:pPr>
        <w:rPr>
          <w:rFonts w:ascii="微软雅黑" w:eastAsia="微软雅黑" w:hAnsi="微软雅黑"/>
          <w:sz w:val="21"/>
          <w:szCs w:val="21"/>
        </w:rPr>
      </w:pPr>
    </w:p>
    <w:sectPr w:rsidR="00217CA4" w:rsidRPr="00900697" w:rsidSect="005F6BFD">
      <w:headerReference w:type="default"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58E" w:rsidRDefault="0047458E" w:rsidP="00AD3345">
      <w:r>
        <w:separator/>
      </w:r>
    </w:p>
  </w:endnote>
  <w:endnote w:type="continuationSeparator" w:id="0">
    <w:p w:rsidR="0047458E" w:rsidRDefault="0047458E" w:rsidP="00AD33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iti SC Light">
    <w:altName w:val="宋体"/>
    <w:charset w:val="86"/>
    <w:family w:val="auto"/>
    <w:pitch w:val="default"/>
    <w:sig w:usb0="8000002F" w:usb1="080E004A"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enlo Regular">
    <w:altName w:val="Microsoft Sans Serif"/>
    <w:charset w:val="00"/>
    <w:family w:val="auto"/>
    <w:pitch w:val="default"/>
    <w:sig w:usb0="E60022FF"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BFD" w:rsidRDefault="005F6BFD" w:rsidP="005F6BFD">
    <w:pPr>
      <w:pStyle w:val="a4"/>
      <w:pBdr>
        <w:top w:val="single" w:sz="4" w:space="1" w:color="auto"/>
      </w:pBdr>
      <w:jc w:val="center"/>
    </w:pPr>
    <w:r>
      <w:rPr>
        <w:rFonts w:hint="eastAsia"/>
      </w:rPr>
      <w:t>第</w:t>
    </w:r>
    <w:r w:rsidR="00D10E83" w:rsidRPr="00D10E83">
      <w:fldChar w:fldCharType="begin"/>
    </w:r>
    <w:r w:rsidR="000B4A39">
      <w:instrText>PAGE   \* MERGEFORMAT</w:instrText>
    </w:r>
    <w:r w:rsidR="00D10E83" w:rsidRPr="00D10E83">
      <w:fldChar w:fldCharType="separate"/>
    </w:r>
    <w:r w:rsidR="0072571C" w:rsidRPr="0072571C">
      <w:rPr>
        <w:noProof/>
        <w:lang w:val="zh-CN"/>
      </w:rPr>
      <w:t>1</w:t>
    </w:r>
    <w:r w:rsidR="00D10E83">
      <w:rPr>
        <w:noProof/>
        <w:lang w:val="zh-CN"/>
      </w:rPr>
      <w:fldChar w:fldCharType="end"/>
    </w:r>
    <w:r>
      <w:rPr>
        <w:rFonts w:hint="eastAsia"/>
      </w:rPr>
      <w:t>页</w:t>
    </w:r>
    <w:r>
      <w:rPr>
        <w:rFonts w:hint="eastAsia"/>
      </w:rPr>
      <w:t xml:space="preserve"> </w:t>
    </w:r>
    <w:r>
      <w:rPr>
        <w:rFonts w:hint="eastAsia"/>
      </w:rPr>
      <w:t>共</w:t>
    </w:r>
    <w:fldSimple w:instr=" SECTIONPAGES  \* Arabic  \* MERGEFORMAT ">
      <w:r w:rsidR="0072571C">
        <w:rPr>
          <w:noProof/>
        </w:rPr>
        <w:t>21</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58E" w:rsidRDefault="0047458E" w:rsidP="00AD3345">
      <w:r>
        <w:separator/>
      </w:r>
    </w:p>
  </w:footnote>
  <w:footnote w:type="continuationSeparator" w:id="0">
    <w:p w:rsidR="0047458E" w:rsidRDefault="0047458E" w:rsidP="00AD33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BFD" w:rsidRDefault="005F6BFD">
    <w:pPr>
      <w:pStyle w:val="a3"/>
    </w:pPr>
    <w:r>
      <w:rPr>
        <w:rFonts w:hint="eastAsia"/>
      </w:rPr>
      <w:t>XXXXXXXXXXXXXXXXXXXXX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decimal"/>
      <w:suff w:val="space"/>
      <w:lvlText w:val="%1."/>
      <w:lvlJc w:val="left"/>
    </w:lvl>
  </w:abstractNum>
  <w:abstractNum w:abstractNumId="1">
    <w:nsid w:val="00000006"/>
    <w:multiLevelType w:val="singleLevel"/>
    <w:tmpl w:val="00000006"/>
    <w:lvl w:ilvl="0">
      <w:start w:val="1"/>
      <w:numFmt w:val="lowerLetter"/>
      <w:lvlText w:val="%1."/>
      <w:lvlJc w:val="left"/>
      <w:pPr>
        <w:tabs>
          <w:tab w:val="num" w:pos="425"/>
        </w:tabs>
        <w:ind w:left="425" w:hanging="425"/>
      </w:pPr>
      <w:rPr>
        <w:rFonts w:hint="default"/>
      </w:rPr>
    </w:lvl>
  </w:abstractNum>
  <w:abstractNum w:abstractNumId="2">
    <w:nsid w:val="0000000C"/>
    <w:multiLevelType w:val="singleLevel"/>
    <w:tmpl w:val="0000000C"/>
    <w:lvl w:ilvl="0">
      <w:start w:val="1"/>
      <w:numFmt w:val="lowerLetter"/>
      <w:lvlText w:val="%1."/>
      <w:lvlJc w:val="left"/>
      <w:pPr>
        <w:tabs>
          <w:tab w:val="num" w:pos="1265"/>
        </w:tabs>
        <w:ind w:left="425" w:hanging="425"/>
      </w:pPr>
      <w:rPr>
        <w:rFonts w:hint="default"/>
      </w:rPr>
    </w:lvl>
  </w:abstractNum>
  <w:abstractNum w:abstractNumId="3">
    <w:nsid w:val="0000000D"/>
    <w:multiLevelType w:val="singleLevel"/>
    <w:tmpl w:val="0000000D"/>
    <w:lvl w:ilvl="0">
      <w:start w:val="3"/>
      <w:numFmt w:val="decimal"/>
      <w:suff w:val="space"/>
      <w:lvlText w:val="%1."/>
      <w:lvlJc w:val="left"/>
    </w:lvl>
  </w:abstractNum>
  <w:abstractNum w:abstractNumId="4">
    <w:nsid w:val="0000000E"/>
    <w:multiLevelType w:val="singleLevel"/>
    <w:tmpl w:val="0000000E"/>
    <w:lvl w:ilvl="0">
      <w:start w:val="1"/>
      <w:numFmt w:val="lowerLetter"/>
      <w:lvlText w:val="%1."/>
      <w:lvlJc w:val="left"/>
      <w:pPr>
        <w:tabs>
          <w:tab w:val="num" w:pos="845"/>
        </w:tabs>
        <w:ind w:left="425" w:hanging="425"/>
      </w:pPr>
      <w:rPr>
        <w:rFonts w:hint="default"/>
      </w:rPr>
    </w:lvl>
  </w:abstractNum>
  <w:abstractNum w:abstractNumId="5">
    <w:nsid w:val="00000010"/>
    <w:multiLevelType w:val="multilevel"/>
    <w:tmpl w:val="000000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2080913"/>
    <w:multiLevelType w:val="multilevel"/>
    <w:tmpl w:val="0409001D"/>
    <w:styleLink w:val="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Cambria" w:eastAsia="宋体" w:hAnsi="Cambria"/>
        <w:b/>
        <w:i w:val="0"/>
        <w:sz w:val="28"/>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226192E"/>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rPr>
        <w:rFonts w:ascii="Cambria" w:eastAsia="宋体" w:hAnsi="Cambria"/>
        <w:b/>
        <w:i w:val="0"/>
        <w:sz w:val="28"/>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51B0215"/>
    <w:multiLevelType w:val="hybridMultilevel"/>
    <w:tmpl w:val="12E65F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1D03CA"/>
    <w:multiLevelType w:val="hybridMultilevel"/>
    <w:tmpl w:val="F71A2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FD5560A"/>
    <w:multiLevelType w:val="hybridMultilevel"/>
    <w:tmpl w:val="1500F2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061AD9"/>
    <w:multiLevelType w:val="multilevel"/>
    <w:tmpl w:val="0409001D"/>
    <w:styleLink w:val="1"/>
    <w:lvl w:ilvl="0">
      <w:start w:val="1"/>
      <w:numFmt w:val="decimal"/>
      <w:lvlText w:val="%1"/>
      <w:lvlJc w:val="left"/>
      <w:pPr>
        <w:ind w:left="425" w:hanging="425"/>
      </w:pPr>
      <w:rPr>
        <w:rFonts w:ascii="Cambria" w:eastAsia="宋体" w:hAnsi="Cambria"/>
        <w:b/>
        <w:i w:val="0"/>
        <w:sz w:val="4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3B175DF"/>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Cambria" w:eastAsia="宋体" w:hAnsi="Cambria"/>
        <w:b/>
        <w:i w:val="0"/>
        <w:sz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211114"/>
    <w:multiLevelType w:val="hybridMultilevel"/>
    <w:tmpl w:val="AD7E4A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57A75D3"/>
    <w:multiLevelType w:val="multilevel"/>
    <w:tmpl w:val="0409001D"/>
    <w:styleLink w:val="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rPr>
        <w:rFonts w:ascii="Cambria" w:eastAsia="宋体" w:hAnsi="Cambria"/>
        <w:b/>
        <w:i w:val="0"/>
        <w:sz w:val="28"/>
      </w:r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5AE395B"/>
    <w:multiLevelType w:val="hybridMultilevel"/>
    <w:tmpl w:val="53961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B35C31"/>
    <w:multiLevelType w:val="multilevel"/>
    <w:tmpl w:val="054EC890"/>
    <w:lvl w:ilvl="0">
      <w:start w:val="1"/>
      <w:numFmt w:val="decimal"/>
      <w:pStyle w:val="10"/>
      <w:lvlText w:val="第%1章"/>
      <w:lvlJc w:val="left"/>
      <w:pPr>
        <w:ind w:left="420" w:hanging="420"/>
      </w:pPr>
      <w:rPr>
        <w:rFonts w:hint="eastAsia"/>
        <w:b/>
        <w:i w:val="0"/>
        <w:sz w:val="44"/>
      </w:rPr>
    </w:lvl>
    <w:lvl w:ilvl="1">
      <w:start w:val="1"/>
      <w:numFmt w:val="decimal"/>
      <w:pStyle w:val="2"/>
      <w:lvlText w:val="%1.%2"/>
      <w:lvlJc w:val="left"/>
      <w:pPr>
        <w:ind w:left="0" w:firstLine="0"/>
      </w:pPr>
      <w:rPr>
        <w:rFonts w:ascii="Cambria" w:eastAsia="宋体" w:hAnsi="Cambria" w:hint="default"/>
        <w:b/>
        <w:i w:val="0"/>
        <w:sz w:val="36"/>
      </w:rPr>
    </w:lvl>
    <w:lvl w:ilvl="2">
      <w:start w:val="1"/>
      <w:numFmt w:val="decimal"/>
      <w:pStyle w:val="30"/>
      <w:lvlText w:val="%1.%2.%3"/>
      <w:lvlJc w:val="left"/>
      <w:pPr>
        <w:ind w:left="0" w:firstLine="0"/>
      </w:pPr>
      <w:rPr>
        <w:rFonts w:ascii="Cambria" w:eastAsia="宋体" w:hAnsi="Cambria" w:hint="default"/>
        <w:b/>
        <w:i w:val="0"/>
        <w:sz w:val="32"/>
      </w:rPr>
    </w:lvl>
    <w:lvl w:ilvl="3">
      <w:start w:val="1"/>
      <w:numFmt w:val="decimal"/>
      <w:pStyle w:val="4"/>
      <w:lvlText w:val="%1.%2.%3.%4"/>
      <w:lvlJc w:val="left"/>
      <w:pPr>
        <w:ind w:left="0" w:firstLine="0"/>
      </w:pPr>
      <w:rPr>
        <w:rFonts w:ascii="Cambria" w:eastAsia="宋体" w:hAnsi="Cambria" w:hint="default"/>
        <w:b/>
        <w:i w:val="0"/>
        <w:sz w:val="30"/>
      </w:rPr>
    </w:lvl>
    <w:lvl w:ilvl="4">
      <w:start w:val="1"/>
      <w:numFmt w:val="decimal"/>
      <w:pStyle w:val="50"/>
      <w:lvlText w:val="%1.%2.%3.%4.%5"/>
      <w:lvlJc w:val="left"/>
      <w:pPr>
        <w:ind w:left="0" w:firstLine="0"/>
      </w:pPr>
      <w:rPr>
        <w:rFonts w:ascii="Cambria" w:eastAsia="宋体" w:hAnsi="Cambria" w:hint="default"/>
        <w:b/>
        <w:i w:val="0"/>
        <w:sz w:val="28"/>
      </w:rPr>
    </w:lvl>
    <w:lvl w:ilvl="5">
      <w:start w:val="1"/>
      <w:numFmt w:val="decimal"/>
      <w:pStyle w:val="60"/>
      <w:lvlText w:val="%1.%2.%3.%4.%5.%6"/>
      <w:lvlJc w:val="left"/>
      <w:pPr>
        <w:ind w:left="0" w:firstLine="0"/>
      </w:pPr>
      <w:rPr>
        <w:rFonts w:ascii="Cambria" w:eastAsia="宋体" w:hAnsi="Cambria" w:hint="default"/>
        <w:b/>
        <w:i w:val="0"/>
        <w:sz w:val="28"/>
      </w:rPr>
    </w:lvl>
    <w:lvl w:ilvl="6">
      <w:start w:val="1"/>
      <w:numFmt w:val="decimal"/>
      <w:pStyle w:val="70"/>
      <w:lvlText w:val="%1.%2.%3.%4.%5.%6.%7"/>
      <w:lvlJc w:val="left"/>
      <w:pPr>
        <w:ind w:left="0" w:firstLine="0"/>
      </w:pPr>
      <w:rPr>
        <w:rFonts w:ascii="Cambria" w:eastAsia="宋体" w:hAnsi="Cambria" w:hint="default"/>
        <w:b/>
        <w:i w:val="0"/>
        <w:sz w:val="28"/>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31A82EA8"/>
    <w:multiLevelType w:val="hybridMultilevel"/>
    <w:tmpl w:val="493618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5D399F"/>
    <w:multiLevelType w:val="multilevel"/>
    <w:tmpl w:val="0409001D"/>
    <w:styleLink w:val="4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rFonts w:ascii="Cambria" w:eastAsia="宋体" w:hAnsi="Cambria"/>
        <w:b/>
        <w:i w:val="0"/>
        <w:sz w:val="3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4C90C76"/>
    <w:multiLevelType w:val="hybridMultilevel"/>
    <w:tmpl w:val="928C6D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0400BD"/>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rPr>
        <w:rFonts w:ascii="Cambria" w:eastAsia="宋体" w:hAnsi="Cambria"/>
        <w:b/>
        <w:i w:val="0"/>
        <w:sz w:val="36"/>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A262205"/>
    <w:multiLevelType w:val="hybridMultilevel"/>
    <w:tmpl w:val="18BAF2A4"/>
    <w:lvl w:ilvl="0" w:tplc="2086F4B6">
      <w:start w:val="1"/>
      <w:numFmt w:val="decimal"/>
      <w:lvlText w:val="%1."/>
      <w:lvlJc w:val="left"/>
      <w:pPr>
        <w:ind w:left="360" w:hanging="36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1554E"/>
    <w:multiLevelType w:val="hybridMultilevel"/>
    <w:tmpl w:val="9B0C9010"/>
    <w:lvl w:ilvl="0" w:tplc="0409000F">
      <w:start w:val="1"/>
      <w:numFmt w:val="decimal"/>
      <w:lvlText w:val="%1."/>
      <w:lvlJc w:val="left"/>
      <w:pPr>
        <w:ind w:left="1800" w:hanging="420"/>
      </w:p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23">
    <w:nsid w:val="6CF663C2"/>
    <w:multiLevelType w:val="hybridMultilevel"/>
    <w:tmpl w:val="CE985B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D366CE2"/>
    <w:multiLevelType w:val="hybridMultilevel"/>
    <w:tmpl w:val="B9965DBE"/>
    <w:lvl w:ilvl="0" w:tplc="04090011">
      <w:start w:val="1"/>
      <w:numFmt w:val="decimal"/>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5">
    <w:nsid w:val="75B21071"/>
    <w:multiLevelType w:val="hybridMultilevel"/>
    <w:tmpl w:val="FA484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C02319C"/>
    <w:multiLevelType w:val="hybridMultilevel"/>
    <w:tmpl w:val="6CF0C07A"/>
    <w:lvl w:ilvl="0" w:tplc="3F88B6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F0B1131"/>
    <w:multiLevelType w:val="hybridMultilevel"/>
    <w:tmpl w:val="72489B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3E4BCF"/>
    <w:multiLevelType w:val="hybridMultilevel"/>
    <w:tmpl w:val="2910CBA4"/>
    <w:lvl w:ilvl="0" w:tplc="04090011">
      <w:start w:val="1"/>
      <w:numFmt w:val="decimal"/>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num w:numId="1">
    <w:abstractNumId w:val="11"/>
  </w:num>
  <w:num w:numId="2">
    <w:abstractNumId w:val="16"/>
  </w:num>
  <w:num w:numId="3">
    <w:abstractNumId w:val="20"/>
  </w:num>
  <w:num w:numId="4">
    <w:abstractNumId w:val="12"/>
  </w:num>
  <w:num w:numId="5">
    <w:abstractNumId w:val="18"/>
  </w:num>
  <w:num w:numId="6">
    <w:abstractNumId w:val="6"/>
  </w:num>
  <w:num w:numId="7">
    <w:abstractNumId w:val="7"/>
  </w:num>
  <w:num w:numId="8">
    <w:abstractNumId w:val="14"/>
  </w:num>
  <w:num w:numId="9">
    <w:abstractNumId w:val="2"/>
  </w:num>
  <w:num w:numId="10">
    <w:abstractNumId w:val="21"/>
  </w:num>
  <w:num w:numId="11">
    <w:abstractNumId w:val="5"/>
  </w:num>
  <w:num w:numId="12">
    <w:abstractNumId w:val="15"/>
  </w:num>
  <w:num w:numId="13">
    <w:abstractNumId w:val="23"/>
  </w:num>
  <w:num w:numId="14">
    <w:abstractNumId w:val="22"/>
  </w:num>
  <w:num w:numId="15">
    <w:abstractNumId w:val="19"/>
  </w:num>
  <w:num w:numId="16">
    <w:abstractNumId w:val="28"/>
  </w:num>
  <w:num w:numId="17">
    <w:abstractNumId w:val="16"/>
  </w:num>
  <w:num w:numId="18">
    <w:abstractNumId w:val="9"/>
  </w:num>
  <w:num w:numId="19">
    <w:abstractNumId w:val="0"/>
  </w:num>
  <w:num w:numId="20">
    <w:abstractNumId w:val="4"/>
  </w:num>
  <w:num w:numId="21">
    <w:abstractNumId w:val="3"/>
  </w:num>
  <w:num w:numId="22">
    <w:abstractNumId w:val="1"/>
  </w:num>
  <w:num w:numId="23">
    <w:abstractNumId w:val="13"/>
  </w:num>
  <w:num w:numId="24">
    <w:abstractNumId w:val="24"/>
  </w:num>
  <w:num w:numId="25">
    <w:abstractNumId w:val="8"/>
  </w:num>
  <w:num w:numId="26">
    <w:abstractNumId w:val="27"/>
  </w:num>
  <w:num w:numId="27">
    <w:abstractNumId w:val="25"/>
  </w:num>
  <w:num w:numId="28">
    <w:abstractNumId w:val="10"/>
  </w:num>
  <w:num w:numId="29">
    <w:abstractNumId w:val="17"/>
  </w:num>
  <w:num w:numId="30">
    <w:abstractNumId w:val="16"/>
  </w:num>
  <w:num w:numId="31">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0696"/>
    <w:rsid w:val="00012E5D"/>
    <w:rsid w:val="000264CD"/>
    <w:rsid w:val="00050A8B"/>
    <w:rsid w:val="000536DF"/>
    <w:rsid w:val="000610AC"/>
    <w:rsid w:val="00085430"/>
    <w:rsid w:val="00097FAB"/>
    <w:rsid w:val="000B4A39"/>
    <w:rsid w:val="000D5AC0"/>
    <w:rsid w:val="000D6501"/>
    <w:rsid w:val="000F21FB"/>
    <w:rsid w:val="00126FC2"/>
    <w:rsid w:val="00151737"/>
    <w:rsid w:val="001A773A"/>
    <w:rsid w:val="001B5DCD"/>
    <w:rsid w:val="001D29C5"/>
    <w:rsid w:val="001F02C0"/>
    <w:rsid w:val="001F1B95"/>
    <w:rsid w:val="00217CA4"/>
    <w:rsid w:val="00241247"/>
    <w:rsid w:val="002A0A0F"/>
    <w:rsid w:val="002A2E3D"/>
    <w:rsid w:val="002C4E2F"/>
    <w:rsid w:val="002E0847"/>
    <w:rsid w:val="002E3AEB"/>
    <w:rsid w:val="00313E2D"/>
    <w:rsid w:val="00337599"/>
    <w:rsid w:val="0037416E"/>
    <w:rsid w:val="00376F84"/>
    <w:rsid w:val="0039323C"/>
    <w:rsid w:val="003B5C26"/>
    <w:rsid w:val="003D1365"/>
    <w:rsid w:val="003D2B9C"/>
    <w:rsid w:val="003F49B9"/>
    <w:rsid w:val="00401728"/>
    <w:rsid w:val="00462CF9"/>
    <w:rsid w:val="0047458E"/>
    <w:rsid w:val="004C14C0"/>
    <w:rsid w:val="004C59F8"/>
    <w:rsid w:val="005071FB"/>
    <w:rsid w:val="005153EB"/>
    <w:rsid w:val="00575069"/>
    <w:rsid w:val="00582F65"/>
    <w:rsid w:val="005A03F6"/>
    <w:rsid w:val="005A1B9E"/>
    <w:rsid w:val="005A255A"/>
    <w:rsid w:val="005C19BC"/>
    <w:rsid w:val="005F6BFD"/>
    <w:rsid w:val="00657FE5"/>
    <w:rsid w:val="00663D0E"/>
    <w:rsid w:val="00671EB5"/>
    <w:rsid w:val="006B1094"/>
    <w:rsid w:val="006C0696"/>
    <w:rsid w:val="006F27D3"/>
    <w:rsid w:val="00711D6E"/>
    <w:rsid w:val="0072571C"/>
    <w:rsid w:val="00731F86"/>
    <w:rsid w:val="00755DC4"/>
    <w:rsid w:val="00763215"/>
    <w:rsid w:val="0076664E"/>
    <w:rsid w:val="00780D12"/>
    <w:rsid w:val="007A4C24"/>
    <w:rsid w:val="007D7A81"/>
    <w:rsid w:val="0080579C"/>
    <w:rsid w:val="008159C3"/>
    <w:rsid w:val="00816651"/>
    <w:rsid w:val="00856D55"/>
    <w:rsid w:val="0089741F"/>
    <w:rsid w:val="008B5113"/>
    <w:rsid w:val="00900697"/>
    <w:rsid w:val="00935E60"/>
    <w:rsid w:val="00970B2D"/>
    <w:rsid w:val="00975BFB"/>
    <w:rsid w:val="009B2E76"/>
    <w:rsid w:val="009D1B11"/>
    <w:rsid w:val="009D5C6A"/>
    <w:rsid w:val="009E0C44"/>
    <w:rsid w:val="009F66F6"/>
    <w:rsid w:val="00A729CD"/>
    <w:rsid w:val="00A8601E"/>
    <w:rsid w:val="00A8764B"/>
    <w:rsid w:val="00AC278C"/>
    <w:rsid w:val="00AC4D4B"/>
    <w:rsid w:val="00AC7ED4"/>
    <w:rsid w:val="00AD3345"/>
    <w:rsid w:val="00AD6BF4"/>
    <w:rsid w:val="00AD7176"/>
    <w:rsid w:val="00B80975"/>
    <w:rsid w:val="00BE15E2"/>
    <w:rsid w:val="00C06FBF"/>
    <w:rsid w:val="00C11936"/>
    <w:rsid w:val="00C473DA"/>
    <w:rsid w:val="00D10E83"/>
    <w:rsid w:val="00D158BA"/>
    <w:rsid w:val="00D25C26"/>
    <w:rsid w:val="00D86AFF"/>
    <w:rsid w:val="00DF633D"/>
    <w:rsid w:val="00E300B8"/>
    <w:rsid w:val="00E3765E"/>
    <w:rsid w:val="00E40FB0"/>
    <w:rsid w:val="00E657EA"/>
    <w:rsid w:val="00E9336E"/>
    <w:rsid w:val="00EC617F"/>
    <w:rsid w:val="00EC6FEB"/>
    <w:rsid w:val="00EE68D8"/>
    <w:rsid w:val="00EF46C0"/>
    <w:rsid w:val="00F00F76"/>
    <w:rsid w:val="00F33C4F"/>
    <w:rsid w:val="00F6367F"/>
    <w:rsid w:val="00FA3C61"/>
    <w:rsid w:val="00FE5C18"/>
    <w:rsid w:val="00FF7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64B"/>
    <w:pPr>
      <w:widowControl w:val="0"/>
      <w:spacing w:line="360" w:lineRule="auto"/>
      <w:jc w:val="both"/>
    </w:pPr>
    <w:rPr>
      <w:kern w:val="2"/>
      <w:sz w:val="24"/>
      <w:szCs w:val="22"/>
    </w:rPr>
  </w:style>
  <w:style w:type="paragraph" w:styleId="10">
    <w:name w:val="heading 1"/>
    <w:basedOn w:val="a"/>
    <w:next w:val="a"/>
    <w:link w:val="1Char"/>
    <w:uiPriority w:val="9"/>
    <w:qFormat/>
    <w:rsid w:val="00A8764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nhideWhenUsed/>
    <w:qFormat/>
    <w:rsid w:val="00AD3345"/>
    <w:pPr>
      <w:keepNext/>
      <w:keepLines/>
      <w:numPr>
        <w:ilvl w:val="1"/>
        <w:numId w:val="2"/>
      </w:numPr>
      <w:spacing w:before="260" w:after="260" w:line="416" w:lineRule="auto"/>
      <w:outlineLvl w:val="1"/>
    </w:pPr>
    <w:rPr>
      <w:rFonts w:ascii="Cambria" w:hAnsi="Cambria"/>
      <w:b/>
      <w:bCs/>
      <w:kern w:val="0"/>
      <w:sz w:val="32"/>
      <w:szCs w:val="32"/>
    </w:rPr>
  </w:style>
  <w:style w:type="paragraph" w:styleId="30">
    <w:name w:val="heading 3"/>
    <w:basedOn w:val="a"/>
    <w:next w:val="a"/>
    <w:link w:val="3Char"/>
    <w:autoRedefine/>
    <w:uiPriority w:val="9"/>
    <w:unhideWhenUsed/>
    <w:qFormat/>
    <w:rsid w:val="00C06FBF"/>
    <w:pPr>
      <w:keepNext/>
      <w:keepLines/>
      <w:numPr>
        <w:ilvl w:val="2"/>
        <w:numId w:val="2"/>
      </w:numPr>
      <w:spacing w:before="260" w:after="260" w:line="416" w:lineRule="auto"/>
      <w:outlineLvl w:val="2"/>
    </w:pPr>
    <w:rPr>
      <w:b/>
      <w:bCs/>
      <w:kern w:val="0"/>
      <w:sz w:val="32"/>
      <w:szCs w:val="32"/>
    </w:rPr>
  </w:style>
  <w:style w:type="paragraph" w:styleId="4">
    <w:name w:val="heading 4"/>
    <w:basedOn w:val="a"/>
    <w:next w:val="a"/>
    <w:link w:val="4Char"/>
    <w:uiPriority w:val="9"/>
    <w:unhideWhenUsed/>
    <w:qFormat/>
    <w:rsid w:val="00AD3345"/>
    <w:pPr>
      <w:keepNext/>
      <w:keepLines/>
      <w:numPr>
        <w:ilvl w:val="3"/>
        <w:numId w:val="2"/>
      </w:numPr>
      <w:spacing w:before="280" w:after="290" w:line="376" w:lineRule="auto"/>
      <w:outlineLvl w:val="3"/>
    </w:pPr>
    <w:rPr>
      <w:rFonts w:ascii="Cambria" w:hAnsi="Cambria"/>
      <w:b/>
      <w:bCs/>
      <w:kern w:val="0"/>
      <w:sz w:val="28"/>
      <w:szCs w:val="28"/>
    </w:rPr>
  </w:style>
  <w:style w:type="paragraph" w:styleId="50">
    <w:name w:val="heading 5"/>
    <w:basedOn w:val="a"/>
    <w:next w:val="a"/>
    <w:link w:val="5Char"/>
    <w:uiPriority w:val="9"/>
    <w:unhideWhenUsed/>
    <w:qFormat/>
    <w:rsid w:val="00AD3345"/>
    <w:pPr>
      <w:keepNext/>
      <w:keepLines/>
      <w:numPr>
        <w:ilvl w:val="4"/>
        <w:numId w:val="2"/>
      </w:numPr>
      <w:spacing w:before="280" w:after="290" w:line="376" w:lineRule="auto"/>
      <w:outlineLvl w:val="4"/>
    </w:pPr>
    <w:rPr>
      <w:b/>
      <w:bCs/>
      <w:kern w:val="0"/>
      <w:sz w:val="28"/>
      <w:szCs w:val="28"/>
    </w:rPr>
  </w:style>
  <w:style w:type="paragraph" w:styleId="60">
    <w:name w:val="heading 6"/>
    <w:basedOn w:val="a"/>
    <w:next w:val="a"/>
    <w:link w:val="6Char"/>
    <w:uiPriority w:val="9"/>
    <w:unhideWhenUsed/>
    <w:qFormat/>
    <w:rsid w:val="00AD3345"/>
    <w:pPr>
      <w:keepNext/>
      <w:keepLines/>
      <w:numPr>
        <w:ilvl w:val="5"/>
        <w:numId w:val="2"/>
      </w:numPr>
      <w:spacing w:before="240" w:after="64" w:line="320" w:lineRule="auto"/>
      <w:outlineLvl w:val="5"/>
    </w:pPr>
    <w:rPr>
      <w:rFonts w:ascii="Cambria" w:hAnsi="Cambria"/>
      <w:b/>
      <w:bCs/>
      <w:kern w:val="0"/>
      <w:szCs w:val="24"/>
    </w:rPr>
  </w:style>
  <w:style w:type="paragraph" w:styleId="70">
    <w:name w:val="heading 7"/>
    <w:basedOn w:val="a"/>
    <w:next w:val="a"/>
    <w:link w:val="7Char"/>
    <w:uiPriority w:val="9"/>
    <w:unhideWhenUsed/>
    <w:qFormat/>
    <w:rsid w:val="00AD3345"/>
    <w:pPr>
      <w:keepNext/>
      <w:keepLines/>
      <w:numPr>
        <w:ilvl w:val="6"/>
        <w:numId w:val="2"/>
      </w:numPr>
      <w:spacing w:before="240" w:after="64" w:line="320" w:lineRule="auto"/>
      <w:outlineLvl w:val="6"/>
    </w:pPr>
    <w:rPr>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345"/>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AD3345"/>
    <w:rPr>
      <w:sz w:val="18"/>
      <w:szCs w:val="18"/>
    </w:rPr>
  </w:style>
  <w:style w:type="paragraph" w:styleId="a4">
    <w:name w:val="footer"/>
    <w:basedOn w:val="a"/>
    <w:link w:val="Char0"/>
    <w:uiPriority w:val="99"/>
    <w:unhideWhenUsed/>
    <w:rsid w:val="00AD3345"/>
    <w:pPr>
      <w:tabs>
        <w:tab w:val="center" w:pos="4153"/>
        <w:tab w:val="right" w:pos="8306"/>
      </w:tabs>
      <w:snapToGrid w:val="0"/>
      <w:jc w:val="left"/>
    </w:pPr>
    <w:rPr>
      <w:kern w:val="0"/>
      <w:sz w:val="18"/>
      <w:szCs w:val="18"/>
    </w:rPr>
  </w:style>
  <w:style w:type="character" w:customStyle="1" w:styleId="Char0">
    <w:name w:val="页脚 Char"/>
    <w:link w:val="a4"/>
    <w:uiPriority w:val="99"/>
    <w:rsid w:val="00AD3345"/>
    <w:rPr>
      <w:sz w:val="18"/>
      <w:szCs w:val="18"/>
    </w:rPr>
  </w:style>
  <w:style w:type="numbering" w:customStyle="1" w:styleId="1">
    <w:name w:val="样式1"/>
    <w:uiPriority w:val="99"/>
    <w:rsid w:val="00AD3345"/>
    <w:pPr>
      <w:numPr>
        <w:numId w:val="1"/>
      </w:numPr>
    </w:pPr>
  </w:style>
  <w:style w:type="paragraph" w:styleId="a5">
    <w:name w:val="List Paragraph"/>
    <w:basedOn w:val="a"/>
    <w:uiPriority w:val="34"/>
    <w:qFormat/>
    <w:rsid w:val="00AD3345"/>
    <w:pPr>
      <w:ind w:firstLineChars="200" w:firstLine="420"/>
    </w:pPr>
  </w:style>
  <w:style w:type="numbering" w:customStyle="1" w:styleId="20">
    <w:name w:val="样式2"/>
    <w:uiPriority w:val="99"/>
    <w:rsid w:val="00AD3345"/>
    <w:pPr>
      <w:numPr>
        <w:numId w:val="3"/>
      </w:numPr>
    </w:pPr>
  </w:style>
  <w:style w:type="numbering" w:customStyle="1" w:styleId="3">
    <w:name w:val="样式3"/>
    <w:uiPriority w:val="99"/>
    <w:rsid w:val="00AD3345"/>
    <w:pPr>
      <w:numPr>
        <w:numId w:val="4"/>
      </w:numPr>
    </w:pPr>
  </w:style>
  <w:style w:type="numbering" w:customStyle="1" w:styleId="40">
    <w:name w:val="样式4"/>
    <w:uiPriority w:val="99"/>
    <w:rsid w:val="00AD3345"/>
    <w:pPr>
      <w:numPr>
        <w:numId w:val="5"/>
      </w:numPr>
    </w:pPr>
  </w:style>
  <w:style w:type="numbering" w:customStyle="1" w:styleId="5">
    <w:name w:val="样式5"/>
    <w:uiPriority w:val="99"/>
    <w:rsid w:val="00AD3345"/>
    <w:pPr>
      <w:numPr>
        <w:numId w:val="6"/>
      </w:numPr>
    </w:pPr>
  </w:style>
  <w:style w:type="numbering" w:customStyle="1" w:styleId="6">
    <w:name w:val="样式6"/>
    <w:uiPriority w:val="99"/>
    <w:rsid w:val="00AD3345"/>
    <w:pPr>
      <w:numPr>
        <w:numId w:val="7"/>
      </w:numPr>
    </w:pPr>
  </w:style>
  <w:style w:type="numbering" w:customStyle="1" w:styleId="7">
    <w:name w:val="样式7"/>
    <w:uiPriority w:val="99"/>
    <w:rsid w:val="00AD3345"/>
    <w:pPr>
      <w:numPr>
        <w:numId w:val="8"/>
      </w:numPr>
    </w:pPr>
  </w:style>
  <w:style w:type="character" w:customStyle="1" w:styleId="1Char">
    <w:name w:val="标题 1 Char"/>
    <w:link w:val="10"/>
    <w:uiPriority w:val="9"/>
    <w:rsid w:val="00A8764B"/>
    <w:rPr>
      <w:b/>
      <w:bCs/>
      <w:kern w:val="44"/>
      <w:sz w:val="44"/>
      <w:szCs w:val="44"/>
    </w:rPr>
  </w:style>
  <w:style w:type="character" w:customStyle="1" w:styleId="2Char">
    <w:name w:val="标题 2 Char"/>
    <w:link w:val="2"/>
    <w:rsid w:val="00AD3345"/>
    <w:rPr>
      <w:rFonts w:ascii="Cambria" w:eastAsia="宋体" w:hAnsi="Cambria" w:cs="Times New Roman"/>
      <w:b/>
      <w:bCs/>
      <w:sz w:val="32"/>
      <w:szCs w:val="32"/>
    </w:rPr>
  </w:style>
  <w:style w:type="character" w:customStyle="1" w:styleId="3Char">
    <w:name w:val="标题 3 Char"/>
    <w:link w:val="30"/>
    <w:uiPriority w:val="9"/>
    <w:rsid w:val="00C06FBF"/>
    <w:rPr>
      <w:rFonts w:eastAsia="宋体"/>
      <w:b/>
      <w:bCs/>
      <w:sz w:val="32"/>
      <w:szCs w:val="32"/>
    </w:rPr>
  </w:style>
  <w:style w:type="character" w:customStyle="1" w:styleId="4Char">
    <w:name w:val="标题 4 Char"/>
    <w:link w:val="4"/>
    <w:uiPriority w:val="9"/>
    <w:rsid w:val="00AD3345"/>
    <w:rPr>
      <w:rFonts w:ascii="Cambria" w:eastAsia="宋体" w:hAnsi="Cambria" w:cs="Times New Roman"/>
      <w:b/>
      <w:bCs/>
      <w:sz w:val="28"/>
      <w:szCs w:val="28"/>
    </w:rPr>
  </w:style>
  <w:style w:type="character" w:customStyle="1" w:styleId="5Char">
    <w:name w:val="标题 5 Char"/>
    <w:link w:val="50"/>
    <w:uiPriority w:val="9"/>
    <w:rsid w:val="00AD3345"/>
    <w:rPr>
      <w:b/>
      <w:bCs/>
      <w:sz w:val="28"/>
      <w:szCs w:val="28"/>
    </w:rPr>
  </w:style>
  <w:style w:type="character" w:customStyle="1" w:styleId="6Char">
    <w:name w:val="标题 6 Char"/>
    <w:link w:val="60"/>
    <w:uiPriority w:val="9"/>
    <w:rsid w:val="00AD3345"/>
    <w:rPr>
      <w:rFonts w:ascii="Cambria" w:eastAsia="宋体" w:hAnsi="Cambria" w:cs="Times New Roman"/>
      <w:b/>
      <w:bCs/>
      <w:sz w:val="24"/>
      <w:szCs w:val="24"/>
    </w:rPr>
  </w:style>
  <w:style w:type="character" w:customStyle="1" w:styleId="7Char">
    <w:name w:val="标题 7 Char"/>
    <w:link w:val="70"/>
    <w:uiPriority w:val="9"/>
    <w:rsid w:val="00AD3345"/>
    <w:rPr>
      <w:b/>
      <w:bCs/>
      <w:sz w:val="24"/>
      <w:szCs w:val="24"/>
    </w:rPr>
  </w:style>
  <w:style w:type="paragraph" w:styleId="a6">
    <w:name w:val="caption"/>
    <w:basedOn w:val="a"/>
    <w:next w:val="a"/>
    <w:uiPriority w:val="35"/>
    <w:unhideWhenUsed/>
    <w:qFormat/>
    <w:rsid w:val="00F33C4F"/>
    <w:rPr>
      <w:rFonts w:ascii="Cambria" w:eastAsia="黑体" w:hAnsi="Cambria"/>
      <w:sz w:val="20"/>
      <w:szCs w:val="20"/>
    </w:rPr>
  </w:style>
  <w:style w:type="paragraph" w:styleId="a7">
    <w:name w:val="Balloon Text"/>
    <w:basedOn w:val="a"/>
    <w:link w:val="Char1"/>
    <w:uiPriority w:val="99"/>
    <w:semiHidden/>
    <w:unhideWhenUsed/>
    <w:rsid w:val="00F33C4F"/>
    <w:rPr>
      <w:kern w:val="0"/>
      <w:sz w:val="18"/>
      <w:szCs w:val="18"/>
    </w:rPr>
  </w:style>
  <w:style w:type="character" w:customStyle="1" w:styleId="Char1">
    <w:name w:val="批注框文本 Char"/>
    <w:link w:val="a7"/>
    <w:uiPriority w:val="99"/>
    <w:semiHidden/>
    <w:rsid w:val="00F33C4F"/>
    <w:rPr>
      <w:sz w:val="18"/>
      <w:szCs w:val="18"/>
    </w:rPr>
  </w:style>
  <w:style w:type="paragraph" w:styleId="11">
    <w:name w:val="toc 1"/>
    <w:basedOn w:val="a"/>
    <w:next w:val="a"/>
    <w:autoRedefine/>
    <w:uiPriority w:val="39"/>
    <w:unhideWhenUsed/>
    <w:rsid w:val="005F6BFD"/>
    <w:pPr>
      <w:tabs>
        <w:tab w:val="right" w:leader="dot" w:pos="8302"/>
      </w:tabs>
      <w:spacing w:before="120" w:after="120" w:line="240" w:lineRule="auto"/>
      <w:jc w:val="center"/>
    </w:pPr>
    <w:rPr>
      <w:rFonts w:cs="Calibri"/>
      <w:b/>
      <w:bCs/>
      <w:caps/>
      <w:szCs w:val="20"/>
    </w:rPr>
  </w:style>
  <w:style w:type="paragraph" w:styleId="21">
    <w:name w:val="toc 2"/>
    <w:basedOn w:val="a"/>
    <w:next w:val="a"/>
    <w:autoRedefine/>
    <w:uiPriority w:val="39"/>
    <w:unhideWhenUsed/>
    <w:rsid w:val="005F6BFD"/>
    <w:pPr>
      <w:ind w:left="240"/>
      <w:jc w:val="left"/>
    </w:pPr>
    <w:rPr>
      <w:rFonts w:cs="Calibri"/>
      <w:smallCaps/>
      <w:sz w:val="20"/>
      <w:szCs w:val="20"/>
    </w:rPr>
  </w:style>
  <w:style w:type="paragraph" w:styleId="31">
    <w:name w:val="toc 3"/>
    <w:basedOn w:val="a"/>
    <w:next w:val="a"/>
    <w:autoRedefine/>
    <w:uiPriority w:val="39"/>
    <w:unhideWhenUsed/>
    <w:rsid w:val="005F6BFD"/>
    <w:pPr>
      <w:ind w:left="480"/>
      <w:jc w:val="left"/>
    </w:pPr>
    <w:rPr>
      <w:rFonts w:cs="Calibri"/>
      <w:i/>
      <w:iCs/>
      <w:sz w:val="20"/>
      <w:szCs w:val="20"/>
    </w:rPr>
  </w:style>
  <w:style w:type="paragraph" w:styleId="41">
    <w:name w:val="toc 4"/>
    <w:basedOn w:val="a"/>
    <w:next w:val="a"/>
    <w:autoRedefine/>
    <w:uiPriority w:val="39"/>
    <w:unhideWhenUsed/>
    <w:rsid w:val="005F6BFD"/>
    <w:pPr>
      <w:ind w:left="720"/>
      <w:jc w:val="left"/>
    </w:pPr>
    <w:rPr>
      <w:rFonts w:cs="Calibri"/>
      <w:sz w:val="18"/>
      <w:szCs w:val="18"/>
    </w:rPr>
  </w:style>
  <w:style w:type="paragraph" w:styleId="51">
    <w:name w:val="toc 5"/>
    <w:basedOn w:val="a"/>
    <w:next w:val="a"/>
    <w:autoRedefine/>
    <w:uiPriority w:val="39"/>
    <w:unhideWhenUsed/>
    <w:rsid w:val="005F6BFD"/>
    <w:pPr>
      <w:ind w:left="960"/>
      <w:jc w:val="left"/>
    </w:pPr>
    <w:rPr>
      <w:rFonts w:cs="Calibri"/>
      <w:sz w:val="18"/>
      <w:szCs w:val="18"/>
    </w:rPr>
  </w:style>
  <w:style w:type="paragraph" w:styleId="61">
    <w:name w:val="toc 6"/>
    <w:basedOn w:val="a"/>
    <w:next w:val="a"/>
    <w:autoRedefine/>
    <w:uiPriority w:val="39"/>
    <w:unhideWhenUsed/>
    <w:rsid w:val="005F6BFD"/>
    <w:pPr>
      <w:ind w:left="1200"/>
      <w:jc w:val="left"/>
    </w:pPr>
    <w:rPr>
      <w:rFonts w:cs="Calibri"/>
      <w:sz w:val="18"/>
      <w:szCs w:val="18"/>
    </w:rPr>
  </w:style>
  <w:style w:type="paragraph" w:styleId="71">
    <w:name w:val="toc 7"/>
    <w:basedOn w:val="a"/>
    <w:next w:val="a"/>
    <w:autoRedefine/>
    <w:uiPriority w:val="39"/>
    <w:unhideWhenUsed/>
    <w:rsid w:val="005F6BFD"/>
    <w:pPr>
      <w:ind w:left="1440"/>
      <w:jc w:val="left"/>
    </w:pPr>
    <w:rPr>
      <w:rFonts w:cs="Calibri"/>
      <w:sz w:val="18"/>
      <w:szCs w:val="18"/>
    </w:rPr>
  </w:style>
  <w:style w:type="paragraph" w:styleId="8">
    <w:name w:val="toc 8"/>
    <w:basedOn w:val="a"/>
    <w:next w:val="a"/>
    <w:autoRedefine/>
    <w:uiPriority w:val="39"/>
    <w:unhideWhenUsed/>
    <w:rsid w:val="005F6BFD"/>
    <w:pPr>
      <w:ind w:left="1680"/>
      <w:jc w:val="left"/>
    </w:pPr>
    <w:rPr>
      <w:rFonts w:cs="Calibri"/>
      <w:sz w:val="18"/>
      <w:szCs w:val="18"/>
    </w:rPr>
  </w:style>
  <w:style w:type="paragraph" w:styleId="9">
    <w:name w:val="toc 9"/>
    <w:basedOn w:val="a"/>
    <w:next w:val="a"/>
    <w:autoRedefine/>
    <w:uiPriority w:val="39"/>
    <w:unhideWhenUsed/>
    <w:rsid w:val="005F6BFD"/>
    <w:pPr>
      <w:ind w:left="1920"/>
      <w:jc w:val="left"/>
    </w:pPr>
    <w:rPr>
      <w:rFonts w:cs="Calibri"/>
      <w:sz w:val="18"/>
      <w:szCs w:val="18"/>
    </w:rPr>
  </w:style>
  <w:style w:type="character" w:styleId="a8">
    <w:name w:val="Hyperlink"/>
    <w:uiPriority w:val="99"/>
    <w:unhideWhenUsed/>
    <w:rsid w:val="005F6BFD"/>
    <w:rPr>
      <w:color w:val="0000FF"/>
      <w:u w:val="single"/>
    </w:rPr>
  </w:style>
  <w:style w:type="paragraph" w:customStyle="1" w:styleId="-">
    <w:name w:val="完美-封面标题"/>
    <w:basedOn w:val="a"/>
    <w:rsid w:val="00C06FBF"/>
    <w:pPr>
      <w:spacing w:line="240" w:lineRule="auto"/>
      <w:jc w:val="center"/>
    </w:pPr>
    <w:rPr>
      <w:rFonts w:ascii="Times New Roman" w:hAnsi="Times New Roman" w:cs="宋体"/>
      <w:sz w:val="84"/>
      <w:szCs w:val="20"/>
    </w:rPr>
  </w:style>
  <w:style w:type="paragraph" w:customStyle="1" w:styleId="a9">
    <w:name w:val="修订记录"/>
    <w:basedOn w:val="a"/>
    <w:rsid w:val="00C06FBF"/>
    <w:pPr>
      <w:keepNext/>
      <w:widowControl/>
      <w:autoSpaceDE w:val="0"/>
      <w:autoSpaceDN w:val="0"/>
      <w:adjustRightInd w:val="0"/>
      <w:spacing w:before="300" w:after="150"/>
      <w:jc w:val="center"/>
      <w:textAlignment w:val="baseline"/>
    </w:pPr>
    <w:rPr>
      <w:rFonts w:ascii="Arial" w:eastAsia="黑体" w:hAnsi="Arial"/>
      <w:kern w:val="0"/>
      <w:sz w:val="32"/>
      <w:szCs w:val="32"/>
    </w:rPr>
  </w:style>
  <w:style w:type="character" w:customStyle="1" w:styleId="headline-content">
    <w:name w:val="headline-content"/>
    <w:basedOn w:val="a0"/>
    <w:rsid w:val="00C06FBF"/>
  </w:style>
  <w:style w:type="table" w:styleId="aa">
    <w:name w:val="Table Grid"/>
    <w:basedOn w:val="a1"/>
    <w:uiPriority w:val="59"/>
    <w:rsid w:val="00C06F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0">
    <w:name w:val="样式1 Char"/>
    <w:rsid w:val="00C06FBF"/>
    <w:rPr>
      <w:b/>
      <w:bCs/>
      <w:kern w:val="44"/>
      <w:sz w:val="44"/>
      <w:szCs w:val="44"/>
    </w:rPr>
  </w:style>
  <w:style w:type="paragraph" w:styleId="ab">
    <w:name w:val="Title"/>
    <w:basedOn w:val="a"/>
    <w:next w:val="a"/>
    <w:link w:val="Char2"/>
    <w:uiPriority w:val="10"/>
    <w:qFormat/>
    <w:rsid w:val="00C06FBF"/>
    <w:pPr>
      <w:spacing w:before="240" w:after="60"/>
      <w:jc w:val="center"/>
      <w:outlineLvl w:val="0"/>
    </w:pPr>
    <w:rPr>
      <w:rFonts w:ascii="Cambria" w:hAnsi="Cambria"/>
      <w:b/>
      <w:bCs/>
      <w:kern w:val="0"/>
      <w:sz w:val="32"/>
      <w:szCs w:val="32"/>
    </w:rPr>
  </w:style>
  <w:style w:type="character" w:customStyle="1" w:styleId="Char2">
    <w:name w:val="标题 Char"/>
    <w:link w:val="ab"/>
    <w:uiPriority w:val="10"/>
    <w:rsid w:val="00C06FBF"/>
    <w:rPr>
      <w:rFonts w:ascii="Cambria" w:eastAsia="宋体" w:hAnsi="Cambria" w:cs="Times New Roman"/>
      <w:b/>
      <w:bCs/>
      <w:sz w:val="32"/>
      <w:szCs w:val="32"/>
    </w:rPr>
  </w:style>
  <w:style w:type="character" w:customStyle="1" w:styleId="FooterChar1">
    <w:name w:val="Footer Char1"/>
    <w:uiPriority w:val="99"/>
    <w:semiHidden/>
    <w:rsid w:val="00217CA4"/>
    <w:rPr>
      <w:rFonts w:ascii="Calibri" w:eastAsia="宋体" w:hAnsi="Calibri" w:cs="Times New Roman"/>
      <w:kern w:val="2"/>
      <w:szCs w:val="22"/>
    </w:rPr>
  </w:style>
  <w:style w:type="paragraph" w:styleId="ac">
    <w:name w:val="Document Map"/>
    <w:basedOn w:val="a"/>
    <w:link w:val="Char3"/>
    <w:uiPriority w:val="99"/>
    <w:semiHidden/>
    <w:unhideWhenUsed/>
    <w:rsid w:val="00217CA4"/>
    <w:pPr>
      <w:spacing w:line="240" w:lineRule="auto"/>
    </w:pPr>
    <w:rPr>
      <w:rFonts w:ascii="Heiti SC Light" w:eastAsia="Heiti SC Light"/>
      <w:kern w:val="0"/>
      <w:szCs w:val="24"/>
    </w:rPr>
  </w:style>
  <w:style w:type="character" w:customStyle="1" w:styleId="Char3">
    <w:name w:val="文档结构图 Char"/>
    <w:link w:val="ac"/>
    <w:uiPriority w:val="99"/>
    <w:semiHidden/>
    <w:rsid w:val="00217CA4"/>
    <w:rPr>
      <w:rFonts w:ascii="Heiti SC Light" w:eastAsia="Heiti SC Light" w:hAnsi="Calibri" w:cs="Times New Roman"/>
      <w:sz w:val="24"/>
      <w:szCs w:val="24"/>
    </w:rPr>
  </w:style>
  <w:style w:type="paragraph" w:styleId="ad">
    <w:name w:val="Subtitle"/>
    <w:basedOn w:val="a"/>
    <w:next w:val="a"/>
    <w:link w:val="Char4"/>
    <w:uiPriority w:val="11"/>
    <w:qFormat/>
    <w:rsid w:val="00217CA4"/>
    <w:pPr>
      <w:numPr>
        <w:ilvl w:val="1"/>
      </w:numPr>
      <w:spacing w:line="240" w:lineRule="auto"/>
    </w:pPr>
    <w:rPr>
      <w:rFonts w:ascii="Cambria" w:hAnsi="Cambria"/>
      <w:i/>
      <w:iCs/>
      <w:spacing w:val="15"/>
      <w:kern w:val="0"/>
      <w:szCs w:val="24"/>
    </w:rPr>
  </w:style>
  <w:style w:type="character" w:customStyle="1" w:styleId="Char4">
    <w:name w:val="副标题 Char"/>
    <w:link w:val="ad"/>
    <w:uiPriority w:val="11"/>
    <w:rsid w:val="00217CA4"/>
    <w:rPr>
      <w:rFonts w:ascii="Cambria" w:eastAsia="宋体" w:hAnsi="Cambria" w:cs="Times New Roman"/>
      <w:i/>
      <w:iCs/>
      <w:spacing w:val="15"/>
      <w:sz w:val="24"/>
      <w:szCs w:val="24"/>
    </w:rPr>
  </w:style>
  <w:style w:type="paragraph" w:styleId="ae">
    <w:name w:val="Revision"/>
    <w:hidden/>
    <w:uiPriority w:val="99"/>
    <w:semiHidden/>
    <w:rsid w:val="00217CA4"/>
    <w:rPr>
      <w:kern w:val="2"/>
      <w:sz w:val="24"/>
      <w:szCs w:val="22"/>
    </w:rPr>
  </w:style>
  <w:style w:type="character" w:styleId="af">
    <w:name w:val="annotation reference"/>
    <w:uiPriority w:val="99"/>
    <w:semiHidden/>
    <w:unhideWhenUsed/>
    <w:rsid w:val="00217CA4"/>
    <w:rPr>
      <w:sz w:val="21"/>
      <w:szCs w:val="21"/>
    </w:rPr>
  </w:style>
  <w:style w:type="paragraph" w:styleId="af0">
    <w:name w:val="annotation text"/>
    <w:basedOn w:val="a"/>
    <w:link w:val="Char5"/>
    <w:uiPriority w:val="99"/>
    <w:unhideWhenUsed/>
    <w:rsid w:val="00217CA4"/>
    <w:pPr>
      <w:spacing w:line="240" w:lineRule="auto"/>
      <w:jc w:val="left"/>
    </w:pPr>
    <w:rPr>
      <w:sz w:val="21"/>
    </w:rPr>
  </w:style>
  <w:style w:type="character" w:customStyle="1" w:styleId="Char5">
    <w:name w:val="批注文字 Char"/>
    <w:basedOn w:val="a0"/>
    <w:link w:val="af0"/>
    <w:uiPriority w:val="99"/>
    <w:rsid w:val="00217CA4"/>
  </w:style>
  <w:style w:type="paragraph" w:styleId="af1">
    <w:name w:val="annotation subject"/>
    <w:basedOn w:val="af0"/>
    <w:next w:val="af0"/>
    <w:link w:val="Char6"/>
    <w:uiPriority w:val="99"/>
    <w:semiHidden/>
    <w:unhideWhenUsed/>
    <w:rsid w:val="00217CA4"/>
    <w:rPr>
      <w:b/>
      <w:bCs/>
      <w:kern w:val="0"/>
      <w:sz w:val="20"/>
      <w:szCs w:val="20"/>
    </w:rPr>
  </w:style>
  <w:style w:type="character" w:customStyle="1" w:styleId="Char6">
    <w:name w:val="批注主题 Char"/>
    <w:link w:val="af1"/>
    <w:uiPriority w:val="99"/>
    <w:semiHidden/>
    <w:rsid w:val="00217CA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D7C40-08A0-40A2-AA8D-A1DA2562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1135</Words>
  <Characters>6472</Characters>
  <Application>Microsoft Office Word</Application>
  <DocSecurity>0</DocSecurity>
  <Lines>53</Lines>
  <Paragraphs>15</Paragraphs>
  <ScaleCrop>false</ScaleCrop>
  <Company>微软中国</Company>
  <LinksUpToDate>false</LinksUpToDate>
  <CharactersWithSpaces>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ck01-221</cp:lastModifiedBy>
  <cp:revision>6</cp:revision>
  <dcterms:created xsi:type="dcterms:W3CDTF">2014-02-11T08:52:00Z</dcterms:created>
  <dcterms:modified xsi:type="dcterms:W3CDTF">2014-02-25T08:18:00Z</dcterms:modified>
</cp:coreProperties>
</file>